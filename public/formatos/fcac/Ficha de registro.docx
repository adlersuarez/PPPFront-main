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5C1CD3" w14:textId="4FD73CFB" w:rsidR="00F12086" w:rsidRDefault="00C504C9" w:rsidP="00C504C9">
      <w:pPr>
        <w:tabs>
          <w:tab w:val="left" w:pos="2562"/>
          <w:tab w:val="left" w:pos="2880"/>
          <w:tab w:val="left" w:pos="8778"/>
        </w:tabs>
        <w:rPr>
          <w:rFonts w:ascii="Algerian" w:hAnsi="Algerian"/>
          <w:b/>
          <w:spacing w:val="-1"/>
          <w:sz w:val="26"/>
        </w:rPr>
      </w:pPr>
      <w:r>
        <w:rPr>
          <w:rFonts w:ascii="Arial" w:eastAsia="Arial" w:hAnsi="Arial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BB90C59" wp14:editId="78986460">
            <wp:simplePos x="0" y="0"/>
            <wp:positionH relativeFrom="page">
              <wp:posOffset>6252597</wp:posOffset>
            </wp:positionH>
            <wp:positionV relativeFrom="page">
              <wp:posOffset>357257</wp:posOffset>
            </wp:positionV>
            <wp:extent cx="614045" cy="3676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36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/>
          <w:noProof/>
          <w:sz w:val="32"/>
        </w:rPr>
        <w:drawing>
          <wp:anchor distT="0" distB="0" distL="114300" distR="114300" simplePos="0" relativeHeight="251716608" behindDoc="0" locked="0" layoutInCell="1" allowOverlap="1" wp14:anchorId="735695FF" wp14:editId="6FEEE97F">
            <wp:simplePos x="0" y="0"/>
            <wp:positionH relativeFrom="margin">
              <wp:posOffset>561616</wp:posOffset>
            </wp:positionH>
            <wp:positionV relativeFrom="paragraph">
              <wp:posOffset>-332740</wp:posOffset>
            </wp:positionV>
            <wp:extent cx="499525" cy="55245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PLA_2022_FINAL_2-200x300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" b="75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4995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7F626B0D" wp14:editId="37E281A3">
            <wp:simplePos x="0" y="0"/>
            <wp:positionH relativeFrom="page">
              <wp:align>center</wp:align>
            </wp:positionH>
            <wp:positionV relativeFrom="page">
              <wp:posOffset>226529</wp:posOffset>
            </wp:positionV>
            <wp:extent cx="3712845" cy="257175"/>
            <wp:effectExtent l="0" t="0" r="190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D540403" wp14:editId="06434419">
            <wp:simplePos x="0" y="0"/>
            <wp:positionH relativeFrom="page">
              <wp:align>center</wp:align>
            </wp:positionH>
            <wp:positionV relativeFrom="page">
              <wp:posOffset>548337</wp:posOffset>
            </wp:positionV>
            <wp:extent cx="4181475" cy="1778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91F171F" w14:textId="50720BB6" w:rsidR="00BE71B1" w:rsidRPr="00C504C9" w:rsidRDefault="00F12086" w:rsidP="00BE71B1">
      <w:pPr>
        <w:tabs>
          <w:tab w:val="left" w:pos="2863"/>
          <w:tab w:val="center" w:pos="5659"/>
          <w:tab w:val="left" w:pos="8872"/>
        </w:tabs>
        <w:ind w:left="207" w:right="742" w:firstLine="1046"/>
        <w:rPr>
          <w:rFonts w:ascii="Algerian" w:hAnsi="Algerian"/>
          <w:b/>
          <w:spacing w:val="-1"/>
          <w:sz w:val="10"/>
        </w:rPr>
      </w:pPr>
      <w:r>
        <w:rPr>
          <w:rFonts w:ascii="Algerian" w:hAnsi="Algerian"/>
          <w:b/>
          <w:spacing w:val="-1"/>
          <w:sz w:val="26"/>
        </w:rPr>
        <w:t xml:space="preserve">               </w:t>
      </w:r>
    </w:p>
    <w:p w14:paraId="471DBF87" w14:textId="4C4F07FA" w:rsidR="00F12086" w:rsidRDefault="00F12086" w:rsidP="00C504C9">
      <w:pPr>
        <w:tabs>
          <w:tab w:val="left" w:pos="2863"/>
          <w:tab w:val="center" w:pos="5659"/>
          <w:tab w:val="left" w:pos="8872"/>
          <w:tab w:val="left" w:pos="9781"/>
        </w:tabs>
        <w:ind w:right="34"/>
        <w:jc w:val="center"/>
        <w:rPr>
          <w:rFonts w:ascii="Algerian" w:hAnsi="Algerian"/>
          <w:b/>
          <w:spacing w:val="-1"/>
          <w:sz w:val="26"/>
        </w:rPr>
      </w:pPr>
      <w:r>
        <w:rPr>
          <w:rFonts w:ascii="Algerian" w:hAnsi="Algerian"/>
          <w:b/>
          <w:spacing w:val="-1"/>
          <w:sz w:val="26"/>
        </w:rPr>
        <w:t>Escuela profesional de CONTABILIDAD Y FINANZAS</w:t>
      </w:r>
    </w:p>
    <w:p w14:paraId="0EF1DCB6" w14:textId="77777777" w:rsidR="00C504C9" w:rsidRPr="00C504C9" w:rsidRDefault="00C504C9" w:rsidP="00C504C9">
      <w:pPr>
        <w:tabs>
          <w:tab w:val="left" w:pos="2863"/>
          <w:tab w:val="center" w:pos="5659"/>
          <w:tab w:val="left" w:pos="8872"/>
          <w:tab w:val="left" w:pos="9781"/>
        </w:tabs>
        <w:ind w:right="34"/>
        <w:jc w:val="center"/>
        <w:rPr>
          <w:rFonts w:ascii="Algerian" w:hAnsi="Algerian"/>
          <w:b/>
          <w:spacing w:val="-1"/>
          <w:sz w:val="10"/>
        </w:rPr>
      </w:pPr>
    </w:p>
    <w:p w14:paraId="5E82D517" w14:textId="1B5FACA6" w:rsidR="008814C9" w:rsidRDefault="008814C9" w:rsidP="008D76B8">
      <w:pPr>
        <w:tabs>
          <w:tab w:val="left" w:pos="2863"/>
          <w:tab w:val="center" w:pos="5659"/>
          <w:tab w:val="left" w:pos="8872"/>
        </w:tabs>
        <w:spacing w:before="69"/>
        <w:ind w:right="742" w:firstLine="142"/>
        <w:rPr>
          <w:rFonts w:ascii="Arial" w:eastAsia="Arial" w:hAnsi="Arial"/>
          <w:b/>
          <w:bCs/>
          <w:color w:val="FF0000"/>
        </w:rPr>
      </w:pPr>
      <w:r>
        <w:rPr>
          <w:rFonts w:ascii="Arial" w:eastAsia="Arial" w:hAnsi="Arial"/>
          <w:b/>
          <w:bCs/>
          <w:sz w:val="24"/>
          <w:szCs w:val="24"/>
        </w:rPr>
        <w:t>F</w:t>
      </w:r>
      <w:r w:rsidRPr="007D26F5">
        <w:rPr>
          <w:rFonts w:ascii="Arial" w:eastAsia="Arial" w:hAnsi="Arial"/>
          <w:b/>
          <w:bCs/>
          <w:sz w:val="24"/>
          <w:szCs w:val="24"/>
        </w:rPr>
        <w:t>ICHA</w:t>
      </w:r>
      <w:r w:rsidRPr="007D26F5">
        <w:rPr>
          <w:rFonts w:ascii="Arial" w:eastAsia="Arial" w:hAnsi="Arial"/>
          <w:b/>
          <w:bCs/>
          <w:spacing w:val="-6"/>
          <w:sz w:val="24"/>
          <w:szCs w:val="24"/>
        </w:rPr>
        <w:t xml:space="preserve"> </w:t>
      </w:r>
      <w:r w:rsidRPr="007D26F5">
        <w:rPr>
          <w:rFonts w:ascii="Arial" w:eastAsia="Arial" w:hAnsi="Arial"/>
          <w:b/>
          <w:bCs/>
          <w:sz w:val="24"/>
          <w:szCs w:val="24"/>
        </w:rPr>
        <w:t xml:space="preserve">DE </w:t>
      </w:r>
      <w:r w:rsidRPr="007D26F5">
        <w:rPr>
          <w:rFonts w:ascii="Arial" w:eastAsia="Arial" w:hAnsi="Arial"/>
          <w:b/>
          <w:bCs/>
          <w:spacing w:val="-1"/>
          <w:sz w:val="24"/>
          <w:szCs w:val="24"/>
        </w:rPr>
        <w:t>REGISTRO</w:t>
      </w:r>
      <w:r w:rsidRPr="007D26F5">
        <w:rPr>
          <w:rFonts w:ascii="Arial" w:eastAsia="Arial" w:hAnsi="Arial"/>
          <w:b/>
          <w:bCs/>
          <w:spacing w:val="-2"/>
          <w:sz w:val="24"/>
          <w:szCs w:val="24"/>
        </w:rPr>
        <w:t xml:space="preserve"> </w:t>
      </w:r>
      <w:proofErr w:type="spellStart"/>
      <w:r w:rsidRPr="007D26F5">
        <w:rPr>
          <w:rFonts w:ascii="Arial" w:eastAsia="Arial" w:hAnsi="Arial"/>
          <w:b/>
          <w:bCs/>
          <w:sz w:val="24"/>
          <w:szCs w:val="24"/>
        </w:rPr>
        <w:t>N°</w:t>
      </w:r>
      <w:proofErr w:type="spellEnd"/>
      <w:r w:rsidRPr="007D26F5">
        <w:rPr>
          <w:rFonts w:ascii="Arial" w:eastAsia="Arial" w:hAnsi="Arial"/>
          <w:b/>
          <w:bCs/>
          <w:spacing w:val="-3"/>
          <w:sz w:val="24"/>
          <w:szCs w:val="24"/>
        </w:rPr>
        <w:t xml:space="preserve"> </w:t>
      </w:r>
      <w:proofErr w:type="gramStart"/>
      <w:r w:rsidR="007C7463">
        <w:rPr>
          <w:rFonts w:ascii="Arial" w:eastAsia="Arial" w:hAnsi="Arial"/>
          <w:b/>
          <w:bCs/>
        </w:rPr>
        <w:t>_(</w:t>
      </w:r>
      <w:proofErr w:type="spellStart"/>
      <w:proofErr w:type="gramEnd"/>
      <w:r w:rsidR="00A10B45">
        <w:rPr>
          <w:rFonts w:ascii="Arial" w:eastAsia="Arial" w:hAnsi="Arial"/>
          <w:b/>
          <w:bCs/>
          <w:spacing w:val="-2"/>
        </w:rPr>
        <w:t>N°</w:t>
      </w:r>
      <w:r w:rsidR="00A10B45">
        <w:rPr>
          <w:rFonts w:ascii="Arial" w:eastAsia="Arial" w:hAnsi="Arial"/>
          <w:b/>
          <w:bCs/>
          <w:color w:val="FF0000"/>
          <w:spacing w:val="-2"/>
        </w:rPr>
        <w:t>de</w:t>
      </w:r>
      <w:proofErr w:type="spellEnd"/>
      <w:r w:rsidR="00A10B45">
        <w:rPr>
          <w:rFonts w:ascii="Arial" w:eastAsia="Arial" w:hAnsi="Arial"/>
          <w:b/>
          <w:bCs/>
          <w:color w:val="FF0000"/>
          <w:spacing w:val="-2"/>
        </w:rPr>
        <w:t xml:space="preserve"> orden</w:t>
      </w:r>
      <w:r>
        <w:rPr>
          <w:rFonts w:ascii="Arial" w:eastAsia="Arial" w:hAnsi="Arial"/>
          <w:b/>
          <w:bCs/>
          <w:spacing w:val="-2"/>
        </w:rPr>
        <w:t xml:space="preserve"> </w:t>
      </w:r>
      <w:r w:rsidRPr="00A10B45">
        <w:rPr>
          <w:rFonts w:ascii="Arial" w:eastAsia="Arial" w:hAnsi="Arial"/>
          <w:b/>
          <w:bCs/>
          <w:color w:val="FF0000"/>
          <w:spacing w:val="-2"/>
        </w:rPr>
        <w:t>y Secc</w:t>
      </w:r>
      <w:r>
        <w:rPr>
          <w:rFonts w:ascii="Arial" w:eastAsia="Arial" w:hAnsi="Arial"/>
          <w:b/>
          <w:bCs/>
          <w:spacing w:val="-2"/>
        </w:rPr>
        <w:t>.</w:t>
      </w:r>
      <w:r w:rsidR="007C7463">
        <w:rPr>
          <w:rFonts w:ascii="Arial" w:eastAsia="Arial" w:hAnsi="Arial"/>
          <w:b/>
          <w:bCs/>
          <w:spacing w:val="-2"/>
        </w:rPr>
        <w:t>)</w:t>
      </w:r>
      <w:r w:rsidRPr="007D26F5">
        <w:rPr>
          <w:rFonts w:ascii="Arial" w:eastAsia="Arial" w:hAnsi="Arial"/>
          <w:b/>
          <w:bCs/>
          <w:spacing w:val="-2"/>
        </w:rPr>
        <w:t xml:space="preserve"> </w:t>
      </w:r>
      <w:r w:rsidRPr="007D26F5">
        <w:rPr>
          <w:rFonts w:ascii="Arial" w:eastAsia="Arial" w:hAnsi="Arial"/>
          <w:b/>
          <w:bCs/>
        </w:rPr>
        <w:t>_</w:t>
      </w:r>
      <w:r w:rsidRPr="007D26F5">
        <w:rPr>
          <w:rFonts w:ascii="Arial" w:eastAsia="Arial" w:hAnsi="Arial"/>
          <w:b/>
          <w:bCs/>
          <w:spacing w:val="-4"/>
        </w:rPr>
        <w:t xml:space="preserve"> </w:t>
      </w:r>
      <w:r w:rsidRPr="007D26F5">
        <w:rPr>
          <w:rFonts w:ascii="Arial" w:eastAsia="Arial" w:hAnsi="Arial"/>
          <w:b/>
          <w:bCs/>
        </w:rPr>
        <w:t>_</w:t>
      </w:r>
      <w:r w:rsidRPr="007D26F5">
        <w:rPr>
          <w:rFonts w:ascii="Arial" w:eastAsia="Arial" w:hAnsi="Arial"/>
          <w:b/>
          <w:bCs/>
        </w:rPr>
        <w:tab/>
      </w:r>
      <w:r w:rsidRPr="007D26F5">
        <w:rPr>
          <w:rFonts w:ascii="Arial" w:eastAsia="Arial" w:hAnsi="Arial"/>
          <w:b/>
          <w:bCs/>
          <w:spacing w:val="-1"/>
          <w:sz w:val="24"/>
          <w:szCs w:val="24"/>
        </w:rPr>
        <w:t>FECHA:</w:t>
      </w:r>
      <w:r w:rsidR="00A10B45">
        <w:rPr>
          <w:rFonts w:ascii="Arial" w:eastAsia="Arial" w:hAnsi="Arial"/>
          <w:b/>
          <w:bCs/>
          <w:spacing w:val="-3"/>
          <w:sz w:val="24"/>
          <w:szCs w:val="24"/>
        </w:rPr>
        <w:t xml:space="preserve"> </w:t>
      </w:r>
      <w:r w:rsidR="00A10B45" w:rsidRPr="00B5780B">
        <w:rPr>
          <w:rFonts w:ascii="Arial" w:eastAsia="Arial" w:hAnsi="Arial"/>
          <w:b/>
          <w:bCs/>
          <w:color w:val="FF0000"/>
          <w:spacing w:val="-2"/>
        </w:rPr>
        <w:t xml:space="preserve">(carta de </w:t>
      </w:r>
      <w:r w:rsidR="00425DD7">
        <w:rPr>
          <w:rFonts w:ascii="Arial" w:eastAsia="Arial" w:hAnsi="Arial"/>
          <w:b/>
          <w:bCs/>
          <w:color w:val="FF0000"/>
          <w:spacing w:val="-2"/>
        </w:rPr>
        <w:t>Aceptación</w:t>
      </w:r>
      <w:r w:rsidR="00A10B45" w:rsidRPr="00B5780B">
        <w:rPr>
          <w:rFonts w:ascii="Arial" w:eastAsia="Arial" w:hAnsi="Arial"/>
          <w:b/>
          <w:bCs/>
          <w:color w:val="FF0000"/>
          <w:spacing w:val="-2"/>
        </w:rPr>
        <w:t>)</w:t>
      </w:r>
      <w:r w:rsidRPr="00A10B45">
        <w:rPr>
          <w:rFonts w:ascii="Arial" w:eastAsia="Arial" w:hAnsi="Arial"/>
          <w:b/>
          <w:bCs/>
          <w:color w:val="FF0000"/>
        </w:rPr>
        <w:t xml:space="preserve"> </w:t>
      </w:r>
    </w:p>
    <w:p w14:paraId="406F2669" w14:textId="77777777" w:rsidR="008D76B8" w:rsidRDefault="008D76B8" w:rsidP="008D76B8">
      <w:pPr>
        <w:tabs>
          <w:tab w:val="left" w:pos="2863"/>
          <w:tab w:val="center" w:pos="5659"/>
          <w:tab w:val="left" w:pos="8872"/>
        </w:tabs>
        <w:spacing w:before="69"/>
        <w:ind w:right="742" w:firstLine="142"/>
        <w:rPr>
          <w:rFonts w:ascii="Arial" w:eastAsia="Arial" w:hAnsi="Arial"/>
          <w:b/>
          <w:bCs/>
          <w:spacing w:val="22"/>
        </w:rPr>
      </w:pPr>
    </w:p>
    <w:p w14:paraId="5C35AA6C" w14:textId="43C07B7B" w:rsidR="008814C9" w:rsidRDefault="008814C9" w:rsidP="00535962">
      <w:pPr>
        <w:ind w:left="142"/>
        <w:rPr>
          <w:rFonts w:ascii="Arial" w:hAnsi="Arial"/>
          <w:b/>
        </w:rPr>
      </w:pPr>
      <w:r w:rsidRPr="00535962">
        <w:rPr>
          <w:rFonts w:ascii="Arial" w:hAnsi="Arial"/>
          <w:b/>
        </w:rPr>
        <w:t>I.- ESTUDIANTE:</w:t>
      </w:r>
    </w:p>
    <w:p w14:paraId="5FC06EFA" w14:textId="4A4DEE3B" w:rsidR="00535962" w:rsidRDefault="00535962" w:rsidP="00535962">
      <w:pPr>
        <w:ind w:left="142"/>
        <w:rPr>
          <w:rFonts w:ascii="Arial" w:eastAsia="Arial" w:hAnsi="Arial"/>
          <w:b/>
          <w:bCs/>
          <w:spacing w:val="-2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0CE319" wp14:editId="2235BE4B">
                <wp:simplePos x="0" y="0"/>
                <wp:positionH relativeFrom="margin">
                  <wp:posOffset>5741035</wp:posOffset>
                </wp:positionH>
                <wp:positionV relativeFrom="paragraph">
                  <wp:posOffset>145912</wp:posOffset>
                </wp:positionV>
                <wp:extent cx="1073426" cy="1224501"/>
                <wp:effectExtent l="0" t="0" r="12700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224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00DE9" w14:textId="6F8ECB7C" w:rsidR="008D76B8" w:rsidRPr="008D76B8" w:rsidRDefault="008D76B8" w:rsidP="008D76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76B8">
                              <w:rPr>
                                <w:color w:val="000000" w:themeColor="text1"/>
                              </w:rPr>
                              <w:t>FOTO</w:t>
                            </w:r>
                          </w:p>
                          <w:p w14:paraId="54215406" w14:textId="4B8A0208" w:rsidR="008D76B8" w:rsidRPr="008D76B8" w:rsidRDefault="008D76B8" w:rsidP="008D76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76B8">
                              <w:rPr>
                                <w:color w:val="000000" w:themeColor="text1"/>
                              </w:rPr>
                              <w:t>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CE319" id="Rectángulo 5" o:spid="_x0000_s1026" style="position:absolute;left:0;text-align:left;margin-left:452.05pt;margin-top:11.5pt;width:84.5pt;height:96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" fillcolor="white [3212]" strokecolor="black [3213]">
                <v:textbox>
                  <w:txbxContent>
                    <w:p w14:paraId="76B00DE9" w14:textId="6F8ECB7C" w:rsidR="008D76B8" w:rsidRPr="008D76B8" w:rsidRDefault="008D76B8" w:rsidP="008D76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76B8">
                        <w:rPr>
                          <w:color w:val="000000" w:themeColor="text1"/>
                        </w:rPr>
                        <w:t>FOTO</w:t>
                      </w:r>
                    </w:p>
                    <w:p w14:paraId="54215406" w14:textId="4B8A0208" w:rsidR="008D76B8" w:rsidRPr="008D76B8" w:rsidRDefault="008D76B8" w:rsidP="008D76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D76B8">
                        <w:rPr>
                          <w:color w:val="000000" w:themeColor="text1"/>
                        </w:rPr>
                        <w:t>ACTUAL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969"/>
        <w:gridCol w:w="1980"/>
        <w:gridCol w:w="1417"/>
        <w:gridCol w:w="1339"/>
      </w:tblGrid>
      <w:tr w:rsidR="008D76B8" w14:paraId="4B46065C" w14:textId="77777777" w:rsidTr="00434AC4">
        <w:trPr>
          <w:trHeight w:val="572"/>
        </w:trPr>
        <w:tc>
          <w:tcPr>
            <w:tcW w:w="3969" w:type="dxa"/>
            <w:vAlign w:val="center"/>
          </w:tcPr>
          <w:p w14:paraId="74665BE7" w14:textId="67FF0D2F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Apellidos y Nombres(s)</w:t>
            </w:r>
          </w:p>
        </w:tc>
        <w:tc>
          <w:tcPr>
            <w:tcW w:w="1980" w:type="dxa"/>
            <w:vAlign w:val="center"/>
          </w:tcPr>
          <w:p w14:paraId="15E0A3FB" w14:textId="353FD8F6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Código de Matrícula</w:t>
            </w:r>
          </w:p>
        </w:tc>
        <w:tc>
          <w:tcPr>
            <w:tcW w:w="1417" w:type="dxa"/>
            <w:vAlign w:val="center"/>
          </w:tcPr>
          <w:p w14:paraId="65FF9FC9" w14:textId="4C0E4070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Ciclo</w:t>
            </w:r>
          </w:p>
        </w:tc>
        <w:tc>
          <w:tcPr>
            <w:tcW w:w="1339" w:type="dxa"/>
            <w:vAlign w:val="center"/>
          </w:tcPr>
          <w:p w14:paraId="1AA1C66D" w14:textId="7C881194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PPP</w:t>
            </w:r>
          </w:p>
        </w:tc>
      </w:tr>
      <w:tr w:rsidR="008D76B8" w14:paraId="61FAF682" w14:textId="77777777" w:rsidTr="00434AC4">
        <w:trPr>
          <w:trHeight w:val="471"/>
        </w:trPr>
        <w:tc>
          <w:tcPr>
            <w:tcW w:w="3969" w:type="dxa"/>
            <w:vAlign w:val="center"/>
          </w:tcPr>
          <w:p w14:paraId="586ECB31" w14:textId="146496CC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1980" w:type="dxa"/>
            <w:vAlign w:val="center"/>
          </w:tcPr>
          <w:p w14:paraId="2D75F37D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1417" w:type="dxa"/>
            <w:vAlign w:val="center"/>
          </w:tcPr>
          <w:p w14:paraId="210AD056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1339" w:type="dxa"/>
            <w:vAlign w:val="center"/>
          </w:tcPr>
          <w:p w14:paraId="36E7497C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</w:tr>
      <w:tr w:rsidR="008D76B8" w14:paraId="2B0FAEE3" w14:textId="77777777" w:rsidTr="00434AC4">
        <w:trPr>
          <w:trHeight w:val="421"/>
        </w:trPr>
        <w:tc>
          <w:tcPr>
            <w:tcW w:w="5949" w:type="dxa"/>
            <w:gridSpan w:val="2"/>
            <w:vAlign w:val="center"/>
          </w:tcPr>
          <w:p w14:paraId="02EA1B48" w14:textId="00AE232F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Dirección</w:t>
            </w:r>
          </w:p>
        </w:tc>
        <w:tc>
          <w:tcPr>
            <w:tcW w:w="2756" w:type="dxa"/>
            <w:gridSpan w:val="2"/>
            <w:vAlign w:val="center"/>
          </w:tcPr>
          <w:p w14:paraId="343331F1" w14:textId="19D66791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  <w:b/>
              </w:rPr>
            </w:pPr>
            <w:r w:rsidRPr="00434AC4">
              <w:rPr>
                <w:rFonts w:ascii="Arial" w:eastAsia="Arial" w:hAnsi="Arial"/>
                <w:b/>
              </w:rPr>
              <w:t>D.N.I.</w:t>
            </w:r>
          </w:p>
        </w:tc>
      </w:tr>
      <w:tr w:rsidR="008D76B8" w14:paraId="783C8A4F" w14:textId="77777777" w:rsidTr="008D76B8">
        <w:trPr>
          <w:trHeight w:val="401"/>
        </w:trPr>
        <w:tc>
          <w:tcPr>
            <w:tcW w:w="5949" w:type="dxa"/>
            <w:gridSpan w:val="2"/>
            <w:vAlign w:val="center"/>
          </w:tcPr>
          <w:p w14:paraId="522C66D1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2756" w:type="dxa"/>
            <w:gridSpan w:val="2"/>
            <w:vAlign w:val="center"/>
          </w:tcPr>
          <w:p w14:paraId="6EB38685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</w:tr>
    </w:tbl>
    <w:p w14:paraId="18CC7E62" w14:textId="781928ED" w:rsidR="008D76B8" w:rsidRDefault="008D76B8" w:rsidP="008D76B8">
      <w:pPr>
        <w:tabs>
          <w:tab w:val="left" w:pos="2863"/>
        </w:tabs>
        <w:spacing w:before="69"/>
        <w:ind w:right="34"/>
        <w:rPr>
          <w:rFonts w:ascii="Arial" w:eastAsia="Arial" w:hAnsi="Arial"/>
        </w:rPr>
      </w:pPr>
    </w:p>
    <w:tbl>
      <w:tblPr>
        <w:tblStyle w:val="Tablaconcuadrcula"/>
        <w:tblW w:w="10631" w:type="dxa"/>
        <w:tblInd w:w="137" w:type="dxa"/>
        <w:tblLook w:val="04A0" w:firstRow="1" w:lastRow="0" w:firstColumn="1" w:lastColumn="0" w:noHBand="0" w:noVBand="1"/>
      </w:tblPr>
      <w:tblGrid>
        <w:gridCol w:w="3599"/>
        <w:gridCol w:w="3599"/>
        <w:gridCol w:w="3433"/>
      </w:tblGrid>
      <w:tr w:rsidR="008D76B8" w14:paraId="65EFD65B" w14:textId="77777777" w:rsidTr="008D76B8">
        <w:trPr>
          <w:trHeight w:val="397"/>
        </w:trPr>
        <w:tc>
          <w:tcPr>
            <w:tcW w:w="3599" w:type="dxa"/>
            <w:vAlign w:val="center"/>
          </w:tcPr>
          <w:p w14:paraId="2A649D5A" w14:textId="714AE9E6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</w:rPr>
            </w:pPr>
            <w:r w:rsidRPr="00434AC4">
              <w:rPr>
                <w:rFonts w:ascii="Arial" w:eastAsia="Arial" w:hAnsi="Arial"/>
                <w:b/>
              </w:rPr>
              <w:t>Apellidos y Nombres(s)</w:t>
            </w:r>
          </w:p>
        </w:tc>
        <w:tc>
          <w:tcPr>
            <w:tcW w:w="3599" w:type="dxa"/>
            <w:vAlign w:val="center"/>
          </w:tcPr>
          <w:p w14:paraId="70F5417C" w14:textId="61FC1A95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</w:rPr>
            </w:pPr>
            <w:r w:rsidRPr="00434AC4">
              <w:rPr>
                <w:rFonts w:ascii="Arial" w:eastAsia="Arial" w:hAnsi="Arial"/>
                <w:b/>
              </w:rPr>
              <w:t>Código de Matrícula</w:t>
            </w:r>
          </w:p>
        </w:tc>
        <w:tc>
          <w:tcPr>
            <w:tcW w:w="3433" w:type="dxa"/>
            <w:vAlign w:val="center"/>
          </w:tcPr>
          <w:p w14:paraId="0BDE304E" w14:textId="1F94B40D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jc w:val="center"/>
              <w:rPr>
                <w:rFonts w:ascii="Arial" w:eastAsia="Arial" w:hAnsi="Arial"/>
              </w:rPr>
            </w:pPr>
            <w:r w:rsidRPr="00434AC4">
              <w:rPr>
                <w:rFonts w:ascii="Arial" w:eastAsia="Arial" w:hAnsi="Arial"/>
                <w:b/>
              </w:rPr>
              <w:t>Ciclo</w:t>
            </w:r>
          </w:p>
        </w:tc>
      </w:tr>
      <w:tr w:rsidR="008D76B8" w14:paraId="1AB5860F" w14:textId="77777777" w:rsidTr="008D76B8">
        <w:trPr>
          <w:trHeight w:val="403"/>
        </w:trPr>
        <w:tc>
          <w:tcPr>
            <w:tcW w:w="3599" w:type="dxa"/>
            <w:vAlign w:val="center"/>
          </w:tcPr>
          <w:p w14:paraId="3CFF5FD6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3599" w:type="dxa"/>
            <w:vAlign w:val="center"/>
          </w:tcPr>
          <w:p w14:paraId="2C0C7B78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  <w:tc>
          <w:tcPr>
            <w:tcW w:w="3433" w:type="dxa"/>
            <w:vAlign w:val="center"/>
          </w:tcPr>
          <w:p w14:paraId="75E9858E" w14:textId="77777777" w:rsidR="008D76B8" w:rsidRPr="00434AC4" w:rsidRDefault="008D76B8" w:rsidP="008D76B8">
            <w:pPr>
              <w:tabs>
                <w:tab w:val="left" w:pos="2863"/>
              </w:tabs>
              <w:spacing w:before="69"/>
              <w:ind w:right="34"/>
              <w:rPr>
                <w:rFonts w:asciiTheme="minorHAnsi" w:eastAsia="Arial" w:hAnsiTheme="minorHAnsi" w:cstheme="minorHAnsi"/>
                <w:sz w:val="18"/>
              </w:rPr>
            </w:pPr>
          </w:p>
        </w:tc>
      </w:tr>
    </w:tbl>
    <w:p w14:paraId="2968B3BF" w14:textId="77777777" w:rsidR="008814C9" w:rsidRDefault="008814C9" w:rsidP="008814C9">
      <w:pPr>
        <w:spacing w:before="9" w:line="280" w:lineRule="exact"/>
        <w:rPr>
          <w:sz w:val="28"/>
          <w:szCs w:val="28"/>
        </w:rPr>
      </w:pPr>
    </w:p>
    <w:p w14:paraId="5FC459D0" w14:textId="43417D58" w:rsidR="008D76B8" w:rsidRPr="008D76B8" w:rsidRDefault="008814C9" w:rsidP="008D76B8">
      <w:pPr>
        <w:ind w:left="142"/>
        <w:rPr>
          <w:rFonts w:ascii="Arial" w:hAnsi="Arial"/>
          <w:b/>
        </w:rPr>
      </w:pPr>
      <w:r w:rsidRPr="008D76B8">
        <w:rPr>
          <w:rFonts w:ascii="Arial" w:hAnsi="Arial"/>
          <w:b/>
        </w:rPr>
        <w:t>II. – EMPRESA o INSTITUCIÓN:</w:t>
      </w:r>
      <w:r w:rsidR="00D12C62" w:rsidRPr="008D76B8">
        <w:rPr>
          <w:rFonts w:ascii="Arial" w:hAnsi="Arial"/>
          <w:b/>
        </w:rPr>
        <w:t xml:space="preserve"> </w:t>
      </w:r>
      <w:r w:rsidR="00A43DA3" w:rsidRPr="008D76B8">
        <w:rPr>
          <w:rFonts w:ascii="Arial" w:eastAsia="Arial" w:hAnsi="Arial"/>
          <w:b/>
          <w:bCs/>
          <w:color w:val="FF0000"/>
          <w:spacing w:val="-2"/>
        </w:rPr>
        <w:t>(Ver f</w:t>
      </w:r>
      <w:r w:rsidR="00D12C62" w:rsidRPr="008D76B8">
        <w:rPr>
          <w:rFonts w:ascii="Arial" w:eastAsia="Arial" w:hAnsi="Arial"/>
          <w:b/>
          <w:bCs/>
          <w:color w:val="FF0000"/>
          <w:spacing w:val="-2"/>
        </w:rPr>
        <w:t>icha RUC</w:t>
      </w:r>
      <w:r w:rsidR="00425DD7" w:rsidRPr="008D76B8">
        <w:rPr>
          <w:rFonts w:ascii="Arial" w:eastAsia="Arial" w:hAnsi="Arial"/>
          <w:b/>
          <w:bCs/>
          <w:color w:val="FF0000"/>
          <w:spacing w:val="-2"/>
        </w:rPr>
        <w:t xml:space="preserve"> SUNAT</w:t>
      </w:r>
      <w:r w:rsidR="00D12C62" w:rsidRPr="008D76B8">
        <w:rPr>
          <w:rFonts w:ascii="Arial" w:eastAsia="Arial" w:hAnsi="Arial"/>
          <w:b/>
          <w:bCs/>
          <w:color w:val="FF0000"/>
          <w:spacing w:val="-2"/>
        </w:rPr>
        <w:t>)</w:t>
      </w:r>
    </w:p>
    <w:p w14:paraId="42727EA6" w14:textId="77777777" w:rsidR="008D76B8" w:rsidRPr="008D76B8" w:rsidRDefault="008D76B8" w:rsidP="00535962">
      <w:pPr>
        <w:ind w:left="142"/>
      </w:pPr>
    </w:p>
    <w:tbl>
      <w:tblPr>
        <w:tblW w:w="10631" w:type="dxa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4568"/>
        <w:gridCol w:w="1923"/>
      </w:tblGrid>
      <w:tr w:rsidR="008814C9" w:rsidRPr="007C21CF" w14:paraId="2DC76A3E" w14:textId="77777777" w:rsidTr="008D76B8">
        <w:trPr>
          <w:trHeight w:hRule="exact" w:val="395"/>
        </w:trPr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6298D7B" w14:textId="77777777" w:rsidR="008814C9" w:rsidRPr="00434AC4" w:rsidRDefault="008814C9" w:rsidP="008814C9">
            <w:pPr>
              <w:pStyle w:val="TableParagraph"/>
              <w:spacing w:before="42"/>
              <w:ind w:left="-1"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AC4">
              <w:rPr>
                <w:rFonts w:ascii="Arial" w:hAnsi="Arial"/>
                <w:b/>
                <w:spacing w:val="-1"/>
                <w:sz w:val="20"/>
                <w:szCs w:val="20"/>
              </w:rPr>
              <w:t>Razón</w:t>
            </w:r>
            <w:r w:rsidRPr="00434AC4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434AC4">
              <w:rPr>
                <w:rFonts w:ascii="Arial" w:hAnsi="Arial"/>
                <w:b/>
                <w:spacing w:val="-1"/>
                <w:sz w:val="20"/>
                <w:szCs w:val="20"/>
              </w:rPr>
              <w:t>Social</w:t>
            </w:r>
          </w:p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3256C78" w14:textId="77777777" w:rsidR="008814C9" w:rsidRPr="00434AC4" w:rsidRDefault="008814C9" w:rsidP="00434AC4">
            <w:pPr>
              <w:pStyle w:val="TableParagraph"/>
              <w:spacing w:before="42"/>
              <w:jc w:val="center"/>
              <w:rPr>
                <w:rFonts w:ascii="Arial" w:hAnsi="Arial"/>
                <w:b/>
                <w:spacing w:val="-1"/>
                <w:sz w:val="20"/>
                <w:szCs w:val="20"/>
              </w:rPr>
            </w:pPr>
            <w:r w:rsidRPr="00434AC4">
              <w:rPr>
                <w:rFonts w:ascii="Arial" w:hAnsi="Arial"/>
                <w:b/>
                <w:spacing w:val="-1"/>
                <w:sz w:val="20"/>
                <w:szCs w:val="20"/>
              </w:rPr>
              <w:t>Dirección o Domicilio Legal</w:t>
            </w:r>
          </w:p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96F1D0" w14:textId="74F750F6" w:rsidR="008814C9" w:rsidRPr="00434AC4" w:rsidRDefault="00434AC4" w:rsidP="00434AC4">
            <w:pPr>
              <w:spacing w:before="17" w:line="240" w:lineRule="exact"/>
              <w:jc w:val="center"/>
              <w:rPr>
                <w:rFonts w:ascii="Arial" w:hAnsi="Arial" w:cs="Times New Roman"/>
                <w:b/>
                <w:spacing w:val="-1"/>
                <w:lang w:eastAsia="en-US"/>
              </w:rPr>
            </w:pPr>
            <w:r w:rsidRPr="00434AC4">
              <w:rPr>
                <w:rFonts w:ascii="Arial" w:hAnsi="Arial" w:cs="Times New Roman"/>
                <w:b/>
                <w:spacing w:val="-1"/>
                <w:lang w:eastAsia="en-US"/>
              </w:rPr>
              <w:t>R.U.C.</w:t>
            </w:r>
          </w:p>
        </w:tc>
      </w:tr>
      <w:tr w:rsidR="008814C9" w:rsidRPr="007C21CF" w14:paraId="3B54B184" w14:textId="77777777" w:rsidTr="008D76B8">
        <w:trPr>
          <w:trHeight w:hRule="exact" w:val="590"/>
        </w:trPr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C90A2EE" w14:textId="77777777" w:rsidR="008814C9" w:rsidRPr="007C21CF" w:rsidRDefault="008814C9" w:rsidP="008814C9"/>
        </w:tc>
        <w:tc>
          <w:tcPr>
            <w:tcW w:w="4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3C75802" w14:textId="77777777" w:rsidR="008814C9" w:rsidRPr="007C21CF" w:rsidRDefault="008814C9" w:rsidP="00434AC4"/>
        </w:tc>
        <w:tc>
          <w:tcPr>
            <w:tcW w:w="19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80C82" w14:textId="77777777" w:rsidR="008814C9" w:rsidRPr="007C21CF" w:rsidRDefault="008814C9" w:rsidP="00434AC4"/>
        </w:tc>
      </w:tr>
    </w:tbl>
    <w:p w14:paraId="3B2AEA13" w14:textId="77777777" w:rsidR="008814C9" w:rsidRDefault="008814C9" w:rsidP="008814C9">
      <w:pPr>
        <w:spacing w:before="13" w:line="240" w:lineRule="exact"/>
        <w:rPr>
          <w:sz w:val="24"/>
          <w:szCs w:val="24"/>
        </w:rPr>
      </w:pPr>
    </w:p>
    <w:tbl>
      <w:tblPr>
        <w:tblW w:w="10631" w:type="dxa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457"/>
        <w:gridCol w:w="1698"/>
        <w:gridCol w:w="1493"/>
        <w:gridCol w:w="1559"/>
        <w:gridCol w:w="3260"/>
      </w:tblGrid>
      <w:tr w:rsidR="008814C9" w:rsidRPr="00434AC4" w14:paraId="53440AA2" w14:textId="77777777" w:rsidTr="00434AC4">
        <w:trPr>
          <w:trHeight w:hRule="exact" w:val="403"/>
        </w:trPr>
        <w:tc>
          <w:tcPr>
            <w:tcW w:w="11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8629B90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Distrito</w:t>
            </w:r>
          </w:p>
        </w:tc>
        <w:tc>
          <w:tcPr>
            <w:tcW w:w="145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9F6DA25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Provincia</w:t>
            </w:r>
          </w:p>
        </w:tc>
        <w:tc>
          <w:tcPr>
            <w:tcW w:w="16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E1BC0F2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Departamento</w:t>
            </w:r>
          </w:p>
        </w:tc>
        <w:tc>
          <w:tcPr>
            <w:tcW w:w="305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9C5AEFF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hAnsi="Arial"/>
                <w:b/>
                <w:spacing w:val="-1"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Teléfono</w:t>
            </w:r>
          </w:p>
        </w:tc>
        <w:tc>
          <w:tcPr>
            <w:tcW w:w="32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0FD7577D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18"/>
              </w:rPr>
            </w:pPr>
            <w:r w:rsidRPr="00434AC4">
              <w:rPr>
                <w:rFonts w:ascii="Arial" w:eastAsia="Arial" w:hAnsi="Arial" w:cs="Arial"/>
                <w:b/>
                <w:sz w:val="18"/>
              </w:rPr>
              <w:t xml:space="preserve">   </w:t>
            </w:r>
            <w:r w:rsidRPr="00434AC4">
              <w:rPr>
                <w:rFonts w:ascii="Arial" w:eastAsia="Arial" w:hAnsi="Arial" w:cs="Arial"/>
                <w:b/>
                <w:sz w:val="20"/>
              </w:rPr>
              <w:t>Correo Electrónico</w:t>
            </w:r>
          </w:p>
        </w:tc>
      </w:tr>
      <w:tr w:rsidR="008814C9" w:rsidRPr="00434AC4" w14:paraId="6F4FA2A0" w14:textId="77777777" w:rsidTr="00434AC4">
        <w:trPr>
          <w:trHeight w:hRule="exact" w:val="407"/>
        </w:trPr>
        <w:tc>
          <w:tcPr>
            <w:tcW w:w="11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458D9D7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5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FAA0A04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6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94EE724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305FF95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Fijo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AD71E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hAnsi="Arial"/>
                <w:b/>
                <w:spacing w:val="-1"/>
                <w:sz w:val="20"/>
              </w:rPr>
            </w:pPr>
            <w:r w:rsidRPr="00434AC4">
              <w:rPr>
                <w:rFonts w:ascii="Arial" w:hAnsi="Arial"/>
                <w:b/>
                <w:spacing w:val="-1"/>
                <w:sz w:val="20"/>
              </w:rPr>
              <w:t>Celular</w:t>
            </w:r>
          </w:p>
        </w:tc>
        <w:tc>
          <w:tcPr>
            <w:tcW w:w="32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8B4129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</w:tc>
      </w:tr>
      <w:tr w:rsidR="008814C9" w:rsidRPr="00434AC4" w14:paraId="38832A1C" w14:textId="77777777" w:rsidTr="00434AC4">
        <w:trPr>
          <w:trHeight w:hRule="exact" w:val="428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1EC125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FE48D5E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1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E1042AF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0DB375F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E824D6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D9D9BE" w14:textId="77777777" w:rsidR="008814C9" w:rsidRPr="00434AC4" w:rsidRDefault="008814C9" w:rsidP="008814C9">
            <w:pPr>
              <w:rPr>
                <w:sz w:val="18"/>
              </w:rPr>
            </w:pPr>
          </w:p>
        </w:tc>
      </w:tr>
    </w:tbl>
    <w:p w14:paraId="1AF35714" w14:textId="77777777" w:rsidR="008814C9" w:rsidRDefault="008814C9" w:rsidP="008814C9">
      <w:pPr>
        <w:spacing w:before="16" w:line="160" w:lineRule="exact"/>
        <w:rPr>
          <w:sz w:val="16"/>
          <w:szCs w:val="1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6"/>
        <w:gridCol w:w="4116"/>
        <w:gridCol w:w="3489"/>
      </w:tblGrid>
      <w:tr w:rsidR="008814C9" w:rsidRPr="00832E08" w14:paraId="716B0231" w14:textId="77777777" w:rsidTr="00434AC4">
        <w:trPr>
          <w:trHeight w:hRule="exact" w:val="584"/>
        </w:trPr>
        <w:tc>
          <w:tcPr>
            <w:tcW w:w="71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4606B1E" w14:textId="77777777" w:rsidR="008814C9" w:rsidRPr="00434AC4" w:rsidRDefault="008814C9" w:rsidP="00434AC4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 xml:space="preserve">Apellidos y Nombres del Representante Legal y/o </w:t>
            </w:r>
            <w:proofErr w:type="gramStart"/>
            <w:r w:rsidRPr="00434AC4">
              <w:rPr>
                <w:rFonts w:ascii="Arial" w:eastAsia="Arial" w:hAnsi="Arial" w:cs="Arial"/>
                <w:b/>
                <w:sz w:val="20"/>
              </w:rPr>
              <w:t>Responsable</w:t>
            </w:r>
            <w:proofErr w:type="gramEnd"/>
            <w:r w:rsidRPr="00434AC4">
              <w:rPr>
                <w:rFonts w:ascii="Arial" w:eastAsia="Arial" w:hAnsi="Arial" w:cs="Arial"/>
                <w:b/>
                <w:sz w:val="20"/>
              </w:rPr>
              <w:t xml:space="preserve"> del Área de Prácticas</w:t>
            </w:r>
          </w:p>
        </w:tc>
        <w:tc>
          <w:tcPr>
            <w:tcW w:w="3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1FA1101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Cargo</w:t>
            </w:r>
          </w:p>
        </w:tc>
      </w:tr>
      <w:tr w:rsidR="008814C9" w:rsidRPr="00832E08" w14:paraId="18CB4166" w14:textId="77777777" w:rsidTr="00535962">
        <w:trPr>
          <w:trHeight w:hRule="exact" w:val="385"/>
        </w:trPr>
        <w:tc>
          <w:tcPr>
            <w:tcW w:w="71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13FFFCD" w14:textId="77777777" w:rsidR="008814C9" w:rsidRPr="00434AC4" w:rsidRDefault="008814C9" w:rsidP="008814C9">
            <w:pPr>
              <w:rPr>
                <w:sz w:val="18"/>
              </w:rPr>
            </w:pPr>
          </w:p>
        </w:tc>
        <w:tc>
          <w:tcPr>
            <w:tcW w:w="3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F451889" w14:textId="77777777" w:rsidR="008814C9" w:rsidRPr="00434AC4" w:rsidRDefault="008814C9" w:rsidP="008814C9">
            <w:pPr>
              <w:rPr>
                <w:sz w:val="18"/>
              </w:rPr>
            </w:pPr>
          </w:p>
        </w:tc>
      </w:tr>
      <w:tr w:rsidR="008814C9" w:rsidRPr="00832E08" w14:paraId="1D91CB1A" w14:textId="77777777" w:rsidTr="00434AC4">
        <w:trPr>
          <w:trHeight w:hRule="exact" w:val="332"/>
        </w:trPr>
        <w:tc>
          <w:tcPr>
            <w:tcW w:w="71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898A2D2" w14:textId="77777777" w:rsidR="008814C9" w:rsidRPr="00434AC4" w:rsidRDefault="008814C9" w:rsidP="008814C9">
            <w:pPr>
              <w:tabs>
                <w:tab w:val="left" w:pos="954"/>
              </w:tabs>
              <w:rPr>
                <w:sz w:val="18"/>
              </w:rPr>
            </w:pPr>
            <w:r w:rsidRPr="00434AC4">
              <w:rPr>
                <w:sz w:val="18"/>
              </w:rPr>
              <w:tab/>
            </w:r>
          </w:p>
        </w:tc>
        <w:tc>
          <w:tcPr>
            <w:tcW w:w="3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AB380B" w14:textId="77777777" w:rsidR="008814C9" w:rsidRPr="00434AC4" w:rsidRDefault="008814C9" w:rsidP="008814C9">
            <w:pPr>
              <w:rPr>
                <w:sz w:val="18"/>
              </w:rPr>
            </w:pPr>
          </w:p>
        </w:tc>
      </w:tr>
      <w:tr w:rsidR="008814C9" w14:paraId="0130798E" w14:textId="77777777" w:rsidTr="00535962">
        <w:trPr>
          <w:trHeight w:hRule="exact" w:val="380"/>
        </w:trPr>
        <w:tc>
          <w:tcPr>
            <w:tcW w:w="3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D295465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hAnsi="Arial"/>
                <w:b/>
                <w:spacing w:val="-1"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Teléfono</w:t>
            </w:r>
          </w:p>
        </w:tc>
        <w:tc>
          <w:tcPr>
            <w:tcW w:w="4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597B07C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="Arial" w:hAnsi="Arial"/>
                <w:b/>
                <w:spacing w:val="-1"/>
                <w:sz w:val="20"/>
              </w:rPr>
            </w:pPr>
            <w:r w:rsidRPr="00434AC4">
              <w:rPr>
                <w:rFonts w:ascii="Arial" w:eastAsia="Arial" w:hAnsi="Arial" w:cs="Arial"/>
                <w:b/>
                <w:sz w:val="20"/>
              </w:rPr>
              <w:t>Correo Electrónico</w:t>
            </w:r>
          </w:p>
        </w:tc>
        <w:tc>
          <w:tcPr>
            <w:tcW w:w="3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75A6063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right"/>
              <w:rPr>
                <w:rFonts w:ascii="Arial" w:hAnsi="Arial"/>
                <w:b/>
                <w:spacing w:val="-1"/>
                <w:sz w:val="20"/>
              </w:rPr>
            </w:pPr>
          </w:p>
        </w:tc>
      </w:tr>
      <w:tr w:rsidR="008814C9" w14:paraId="24B38781" w14:textId="77777777" w:rsidTr="00535962">
        <w:trPr>
          <w:trHeight w:hRule="exact" w:val="429"/>
        </w:trPr>
        <w:tc>
          <w:tcPr>
            <w:tcW w:w="30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BB3E9EB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Theme="minorHAnsi" w:eastAsia="Arial" w:hAnsiTheme="minorHAnsi" w:cstheme="minorHAnsi"/>
                <w:b/>
                <w:sz w:val="18"/>
              </w:rPr>
            </w:pPr>
          </w:p>
        </w:tc>
        <w:tc>
          <w:tcPr>
            <w:tcW w:w="411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021B218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center"/>
              <w:rPr>
                <w:rFonts w:asciiTheme="minorHAnsi" w:eastAsia="Arial" w:hAnsiTheme="minorHAnsi" w:cstheme="minorHAnsi"/>
                <w:b/>
                <w:sz w:val="18"/>
              </w:rPr>
            </w:pPr>
          </w:p>
        </w:tc>
        <w:tc>
          <w:tcPr>
            <w:tcW w:w="348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7B9F9DE" w14:textId="77777777" w:rsidR="008814C9" w:rsidRPr="00434AC4" w:rsidRDefault="008814C9" w:rsidP="008814C9">
            <w:pPr>
              <w:pStyle w:val="TableParagraph"/>
              <w:spacing w:before="32"/>
              <w:ind w:right="6"/>
              <w:jc w:val="right"/>
              <w:rPr>
                <w:rFonts w:asciiTheme="minorHAnsi" w:hAnsiTheme="minorHAnsi" w:cstheme="minorHAnsi"/>
                <w:b/>
                <w:spacing w:val="-1"/>
                <w:sz w:val="18"/>
              </w:rPr>
            </w:pPr>
          </w:p>
        </w:tc>
      </w:tr>
    </w:tbl>
    <w:p w14:paraId="0EBD21E6" w14:textId="77777777" w:rsidR="00434AC4" w:rsidRDefault="00434AC4" w:rsidP="008814C9">
      <w:pPr>
        <w:spacing w:before="72"/>
        <w:ind w:left="207"/>
        <w:rPr>
          <w:rFonts w:ascii="Arial" w:hAnsi="Arial"/>
          <w:b/>
          <w:spacing w:val="-1"/>
        </w:rPr>
      </w:pPr>
    </w:p>
    <w:p w14:paraId="5FF589FB" w14:textId="4A1FF5A1" w:rsidR="00535962" w:rsidRDefault="008814C9" w:rsidP="00434AC4">
      <w:pPr>
        <w:spacing w:before="72"/>
        <w:ind w:left="142"/>
        <w:rPr>
          <w:rFonts w:ascii="Arial" w:hAnsi="Arial"/>
          <w:b/>
          <w:spacing w:val="-1"/>
        </w:rPr>
      </w:pPr>
      <w:r>
        <w:rPr>
          <w:rFonts w:ascii="Arial" w:hAnsi="Arial"/>
          <w:b/>
          <w:spacing w:val="-1"/>
        </w:rPr>
        <w:t>I</w:t>
      </w:r>
      <w:r w:rsidRPr="007D26F5">
        <w:rPr>
          <w:rFonts w:ascii="Arial" w:hAnsi="Arial"/>
          <w:b/>
          <w:spacing w:val="-1"/>
        </w:rPr>
        <w:t>II.-</w:t>
      </w:r>
      <w:r w:rsidRPr="007D26F5">
        <w:rPr>
          <w:rFonts w:ascii="Arial" w:hAnsi="Arial"/>
          <w:b/>
          <w:spacing w:val="2"/>
        </w:rPr>
        <w:t xml:space="preserve"> </w:t>
      </w:r>
      <w:r w:rsidRPr="00400FD6">
        <w:rPr>
          <w:rFonts w:ascii="Arial" w:hAnsi="Arial"/>
          <w:b/>
          <w:spacing w:val="-2"/>
        </w:rPr>
        <w:t>CARACTERÍSTICAS</w:t>
      </w:r>
      <w:r w:rsidRPr="007D26F5">
        <w:rPr>
          <w:rFonts w:ascii="Arial" w:hAnsi="Arial"/>
          <w:b/>
        </w:rPr>
        <w:t xml:space="preserve"> </w:t>
      </w:r>
      <w:r w:rsidRPr="007D26F5">
        <w:rPr>
          <w:rFonts w:ascii="Arial" w:hAnsi="Arial"/>
          <w:b/>
          <w:spacing w:val="-1"/>
        </w:rPr>
        <w:t>DE</w:t>
      </w:r>
      <w:r w:rsidRPr="007D26F5">
        <w:rPr>
          <w:rFonts w:ascii="Arial" w:hAnsi="Arial"/>
          <w:b/>
        </w:rPr>
        <w:t xml:space="preserve"> </w:t>
      </w:r>
      <w:r w:rsidRPr="007D26F5">
        <w:rPr>
          <w:rFonts w:ascii="Arial" w:hAnsi="Arial"/>
          <w:b/>
          <w:spacing w:val="-2"/>
        </w:rPr>
        <w:t>LAS</w:t>
      </w:r>
      <w:r w:rsidRPr="007D26F5">
        <w:rPr>
          <w:rFonts w:ascii="Arial" w:hAnsi="Arial"/>
          <w:b/>
        </w:rPr>
        <w:t xml:space="preserve"> </w:t>
      </w:r>
      <w:r w:rsidRPr="007D26F5">
        <w:rPr>
          <w:rFonts w:ascii="Arial" w:hAnsi="Arial"/>
          <w:b/>
          <w:spacing w:val="-2"/>
        </w:rPr>
        <w:t>PRÁCTICAS</w:t>
      </w:r>
      <w:r w:rsidRPr="007D26F5">
        <w:rPr>
          <w:rFonts w:ascii="Arial" w:hAnsi="Arial"/>
          <w:b/>
          <w:spacing w:val="2"/>
        </w:rPr>
        <w:t xml:space="preserve"> </w:t>
      </w:r>
      <w:r w:rsidRPr="007D26F5">
        <w:rPr>
          <w:rFonts w:ascii="Arial" w:hAnsi="Arial"/>
          <w:b/>
          <w:spacing w:val="-1"/>
        </w:rPr>
        <w:t>PRE</w:t>
      </w:r>
      <w:r w:rsidRPr="007D26F5">
        <w:rPr>
          <w:rFonts w:ascii="Arial" w:hAnsi="Arial"/>
          <w:b/>
        </w:rPr>
        <w:t xml:space="preserve"> </w:t>
      </w:r>
      <w:r w:rsidRPr="007D26F5">
        <w:rPr>
          <w:rFonts w:ascii="Arial" w:hAnsi="Arial"/>
          <w:b/>
          <w:spacing w:val="-1"/>
        </w:rPr>
        <w:t>PROFESIONALES:</w:t>
      </w:r>
    </w:p>
    <w:p w14:paraId="471EF40F" w14:textId="77777777" w:rsidR="00535962" w:rsidRDefault="00535962" w:rsidP="00434AC4">
      <w:pPr>
        <w:spacing w:before="72"/>
        <w:ind w:left="142"/>
        <w:rPr>
          <w:rFonts w:ascii="Arial" w:hAnsi="Arial"/>
          <w:b/>
          <w:spacing w:val="-1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561"/>
        <w:gridCol w:w="607"/>
        <w:gridCol w:w="670"/>
        <w:gridCol w:w="567"/>
        <w:gridCol w:w="709"/>
        <w:gridCol w:w="708"/>
        <w:gridCol w:w="1985"/>
        <w:gridCol w:w="3118"/>
        <w:gridCol w:w="851"/>
        <w:gridCol w:w="879"/>
      </w:tblGrid>
      <w:tr w:rsidR="00535962" w14:paraId="0331EA35" w14:textId="77777777" w:rsidTr="00535962">
        <w:tc>
          <w:tcPr>
            <w:tcW w:w="1838" w:type="dxa"/>
            <w:gridSpan w:val="3"/>
            <w:vAlign w:val="center"/>
          </w:tcPr>
          <w:p w14:paraId="4C8F1A7C" w14:textId="214DEAFD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pacing w:val="-1"/>
                <w:sz w:val="18"/>
                <w:szCs w:val="18"/>
              </w:rPr>
              <w:t>Inicio</w:t>
            </w:r>
          </w:p>
        </w:tc>
        <w:tc>
          <w:tcPr>
            <w:tcW w:w="1984" w:type="dxa"/>
            <w:gridSpan w:val="3"/>
            <w:vAlign w:val="center"/>
          </w:tcPr>
          <w:p w14:paraId="7E3C98F1" w14:textId="54B0AD75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pacing w:val="-1"/>
                <w:sz w:val="18"/>
                <w:szCs w:val="18"/>
              </w:rPr>
              <w:t>Finalización</w:t>
            </w:r>
          </w:p>
        </w:tc>
        <w:tc>
          <w:tcPr>
            <w:tcW w:w="1985" w:type="dxa"/>
            <w:vAlign w:val="center"/>
          </w:tcPr>
          <w:p w14:paraId="75C441D2" w14:textId="4678C581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pacing w:val="-1"/>
                <w:sz w:val="18"/>
                <w:szCs w:val="18"/>
              </w:rPr>
              <w:t>Horario de PPP</w:t>
            </w:r>
          </w:p>
        </w:tc>
        <w:tc>
          <w:tcPr>
            <w:tcW w:w="3118" w:type="dxa"/>
            <w:vAlign w:val="center"/>
          </w:tcPr>
          <w:p w14:paraId="051E0144" w14:textId="7B91203F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pacing w:val="-1"/>
                <w:sz w:val="18"/>
                <w:szCs w:val="18"/>
              </w:rPr>
              <w:t>Área</w:t>
            </w:r>
            <w:r w:rsidRPr="00535962">
              <w:rPr>
                <w:rFonts w:ascii="Arial" w:hAnsi="Arial"/>
                <w:b/>
                <w:sz w:val="18"/>
                <w:szCs w:val="18"/>
              </w:rPr>
              <w:t xml:space="preserve"> de</w:t>
            </w:r>
            <w:r w:rsidRPr="00535962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535962">
              <w:rPr>
                <w:rFonts w:ascii="Arial" w:hAnsi="Arial"/>
                <w:b/>
                <w:sz w:val="18"/>
                <w:szCs w:val="18"/>
              </w:rPr>
              <w:t>las PPP®</w:t>
            </w:r>
          </w:p>
        </w:tc>
        <w:tc>
          <w:tcPr>
            <w:tcW w:w="1730" w:type="dxa"/>
            <w:gridSpan w:val="2"/>
            <w:vAlign w:val="center"/>
          </w:tcPr>
          <w:p w14:paraId="4112A432" w14:textId="1CC84586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pacing w:val="-1"/>
                <w:sz w:val="18"/>
                <w:szCs w:val="18"/>
              </w:rPr>
              <w:t>Evaluación - Nota</w:t>
            </w:r>
          </w:p>
        </w:tc>
      </w:tr>
      <w:tr w:rsidR="00535962" w14:paraId="57D993BC" w14:textId="77777777" w:rsidTr="00535962">
        <w:trPr>
          <w:trHeight w:val="216"/>
        </w:trPr>
        <w:tc>
          <w:tcPr>
            <w:tcW w:w="561" w:type="dxa"/>
            <w:vAlign w:val="center"/>
          </w:tcPr>
          <w:p w14:paraId="2CF2B724" w14:textId="2700374A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DIA</w:t>
            </w:r>
          </w:p>
        </w:tc>
        <w:tc>
          <w:tcPr>
            <w:tcW w:w="607" w:type="dxa"/>
            <w:vAlign w:val="center"/>
          </w:tcPr>
          <w:p w14:paraId="7668A948" w14:textId="4E55C80E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670" w:type="dxa"/>
            <w:vAlign w:val="center"/>
          </w:tcPr>
          <w:p w14:paraId="283331C2" w14:textId="4BE8A770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567" w:type="dxa"/>
            <w:vAlign w:val="center"/>
          </w:tcPr>
          <w:p w14:paraId="4F08AA08" w14:textId="376C522C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DIA</w:t>
            </w:r>
          </w:p>
        </w:tc>
        <w:tc>
          <w:tcPr>
            <w:tcW w:w="709" w:type="dxa"/>
            <w:vAlign w:val="center"/>
          </w:tcPr>
          <w:p w14:paraId="1A6FC47C" w14:textId="51993DB2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708" w:type="dxa"/>
            <w:vAlign w:val="center"/>
          </w:tcPr>
          <w:p w14:paraId="4CD178C7" w14:textId="7EE0BC16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1985" w:type="dxa"/>
            <w:vAlign w:val="center"/>
          </w:tcPr>
          <w:p w14:paraId="1B1338D2" w14:textId="77777777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14:paraId="4B77918D" w14:textId="77777777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517B014" w14:textId="35F6E8A3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sz w:val="18"/>
              </w:rPr>
              <w:t>Número</w:t>
            </w:r>
          </w:p>
        </w:tc>
        <w:tc>
          <w:tcPr>
            <w:tcW w:w="879" w:type="dxa"/>
            <w:vAlign w:val="center"/>
          </w:tcPr>
          <w:p w14:paraId="38CAD1A6" w14:textId="3F8D11A1" w:rsidR="00535962" w:rsidRPr="00535962" w:rsidRDefault="00535962" w:rsidP="00535962">
            <w:pPr>
              <w:spacing w:before="72"/>
              <w:jc w:val="center"/>
              <w:rPr>
                <w:rFonts w:ascii="Arial" w:hAnsi="Arial"/>
                <w:b/>
                <w:spacing w:val="-1"/>
                <w:sz w:val="18"/>
                <w:szCs w:val="18"/>
              </w:rPr>
            </w:pPr>
            <w:r w:rsidRPr="00535962">
              <w:rPr>
                <w:sz w:val="18"/>
              </w:rPr>
              <w:t>Letras</w:t>
            </w:r>
          </w:p>
        </w:tc>
      </w:tr>
      <w:tr w:rsidR="00535962" w14:paraId="40756587" w14:textId="77777777" w:rsidTr="00535962">
        <w:trPr>
          <w:trHeight w:val="448"/>
        </w:trPr>
        <w:tc>
          <w:tcPr>
            <w:tcW w:w="561" w:type="dxa"/>
            <w:vAlign w:val="center"/>
          </w:tcPr>
          <w:p w14:paraId="5105899C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607" w:type="dxa"/>
            <w:vAlign w:val="center"/>
          </w:tcPr>
          <w:p w14:paraId="5C7CF83E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670" w:type="dxa"/>
            <w:vAlign w:val="center"/>
          </w:tcPr>
          <w:p w14:paraId="414C42CE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567" w:type="dxa"/>
            <w:vAlign w:val="center"/>
          </w:tcPr>
          <w:p w14:paraId="25ABC256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709" w:type="dxa"/>
            <w:vAlign w:val="center"/>
          </w:tcPr>
          <w:p w14:paraId="494B2D7D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708" w:type="dxa"/>
            <w:vAlign w:val="center"/>
          </w:tcPr>
          <w:p w14:paraId="641D02DA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1985" w:type="dxa"/>
            <w:vAlign w:val="center"/>
          </w:tcPr>
          <w:p w14:paraId="48035B5B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3118" w:type="dxa"/>
            <w:vAlign w:val="center"/>
          </w:tcPr>
          <w:p w14:paraId="43D49D0E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851" w:type="dxa"/>
            <w:vAlign w:val="center"/>
          </w:tcPr>
          <w:p w14:paraId="4E9A0A9C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  <w:tc>
          <w:tcPr>
            <w:tcW w:w="879" w:type="dxa"/>
            <w:vAlign w:val="center"/>
          </w:tcPr>
          <w:p w14:paraId="0695EB6D" w14:textId="77777777" w:rsidR="00535962" w:rsidRDefault="00535962" w:rsidP="00535962">
            <w:pPr>
              <w:spacing w:before="72"/>
              <w:rPr>
                <w:rFonts w:ascii="Arial" w:hAnsi="Arial"/>
                <w:b/>
                <w:spacing w:val="-1"/>
              </w:rPr>
            </w:pPr>
          </w:p>
        </w:tc>
      </w:tr>
    </w:tbl>
    <w:p w14:paraId="4C1F5BAE" w14:textId="12E0167F" w:rsidR="008814C9" w:rsidRPr="00535962" w:rsidRDefault="008814C9" w:rsidP="00535962">
      <w:pPr>
        <w:spacing w:before="72"/>
        <w:rPr>
          <w:sz w:val="16"/>
          <w:szCs w:val="24"/>
        </w:rPr>
      </w:pPr>
      <w:r>
        <w:rPr>
          <w:rFonts w:ascii="Arial" w:hAnsi="Arial"/>
          <w:b/>
          <w:spacing w:val="-1"/>
        </w:rPr>
        <w:tab/>
      </w:r>
    </w:p>
    <w:p w14:paraId="5813012D" w14:textId="77777777" w:rsidR="008814C9" w:rsidRPr="007C41D5" w:rsidRDefault="008814C9" w:rsidP="008814C9">
      <w:pPr>
        <w:rPr>
          <w:vanish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4"/>
      </w:tblGrid>
      <w:tr w:rsidR="008814C9" w:rsidRPr="00444C14" w14:paraId="490331BF" w14:textId="77777777" w:rsidTr="00535962">
        <w:trPr>
          <w:trHeight w:hRule="exact" w:val="604"/>
        </w:trPr>
        <w:tc>
          <w:tcPr>
            <w:tcW w:w="10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C20FFD3" w14:textId="77777777" w:rsidR="008814C9" w:rsidRPr="001700D8" w:rsidRDefault="008814C9" w:rsidP="008814C9">
            <w:pPr>
              <w:pStyle w:val="TableParagraph"/>
              <w:tabs>
                <w:tab w:val="left" w:pos="2461"/>
              </w:tabs>
              <w:spacing w:before="68"/>
              <w:ind w:left="102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Nombre de la Sub-</w:t>
            </w:r>
            <w:r w:rsidRPr="001700D8">
              <w:rPr>
                <w:rFonts w:ascii="Arial"/>
                <w:b/>
                <w:spacing w:val="-1"/>
                <w:sz w:val="20"/>
              </w:rPr>
              <w:t>Á</w:t>
            </w:r>
            <w:r w:rsidRPr="001700D8">
              <w:rPr>
                <w:rFonts w:ascii="Arial"/>
                <w:b/>
                <w:spacing w:val="-1"/>
                <w:sz w:val="20"/>
              </w:rPr>
              <w:t>rea de Pr</w:t>
            </w:r>
            <w:r w:rsidRPr="001700D8">
              <w:rPr>
                <w:rFonts w:ascii="Arial"/>
                <w:b/>
                <w:spacing w:val="-1"/>
                <w:sz w:val="20"/>
              </w:rPr>
              <w:t>á</w:t>
            </w:r>
            <w:r w:rsidRPr="001700D8">
              <w:rPr>
                <w:rFonts w:ascii="Arial"/>
                <w:b/>
                <w:spacing w:val="-1"/>
                <w:sz w:val="20"/>
              </w:rPr>
              <w:t>cticas</w:t>
            </w:r>
            <w:r>
              <w:rPr>
                <w:rFonts w:ascii="Arial"/>
                <w:b/>
                <w:spacing w:val="-1"/>
                <w:sz w:val="20"/>
              </w:rPr>
              <w:t xml:space="preserve"> en la empresa</w:t>
            </w:r>
            <w:r w:rsidRPr="001700D8">
              <w:rPr>
                <w:rFonts w:ascii="Arial"/>
                <w:b/>
                <w:spacing w:val="-1"/>
                <w:sz w:val="20"/>
              </w:rPr>
              <w:t>:</w:t>
            </w:r>
            <w:r w:rsidRPr="001700D8">
              <w:rPr>
                <w:rFonts w:ascii="Arial"/>
                <w:b/>
                <w:spacing w:val="-1"/>
                <w:sz w:val="20"/>
              </w:rPr>
              <w:tab/>
            </w:r>
          </w:p>
        </w:tc>
      </w:tr>
      <w:tr w:rsidR="008814C9" w:rsidRPr="00444C14" w14:paraId="5D440254" w14:textId="77777777" w:rsidTr="00535962">
        <w:trPr>
          <w:trHeight w:hRule="exact" w:val="570"/>
        </w:trPr>
        <w:tc>
          <w:tcPr>
            <w:tcW w:w="10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983C0A" w14:textId="54AF152B" w:rsidR="008814C9" w:rsidRPr="001700D8" w:rsidRDefault="008814C9" w:rsidP="008814C9">
            <w:pPr>
              <w:tabs>
                <w:tab w:val="left" w:pos="7395"/>
              </w:tabs>
              <w:rPr>
                <w:rFonts w:ascii="Arial"/>
                <w:b/>
                <w:spacing w:val="-1"/>
              </w:rPr>
            </w:pPr>
            <w:r w:rsidRPr="001700D8">
              <w:rPr>
                <w:rFonts w:ascii="Arial"/>
                <w:b/>
                <w:spacing w:val="-1"/>
              </w:rPr>
              <w:t xml:space="preserve">  T</w:t>
            </w:r>
            <w:r w:rsidRPr="001700D8">
              <w:rPr>
                <w:rFonts w:ascii="Arial"/>
                <w:b/>
                <w:spacing w:val="-1"/>
              </w:rPr>
              <w:t>í</w:t>
            </w:r>
            <w:r w:rsidRPr="001700D8">
              <w:rPr>
                <w:rFonts w:ascii="Arial"/>
                <w:b/>
                <w:spacing w:val="-1"/>
              </w:rPr>
              <w:t>tulo del Informe</w:t>
            </w:r>
            <w:r>
              <w:rPr>
                <w:rFonts w:ascii="Arial"/>
                <w:b/>
                <w:spacing w:val="-1"/>
              </w:rPr>
              <w:t xml:space="preserve"> final</w:t>
            </w:r>
            <w:r w:rsidRPr="001700D8">
              <w:rPr>
                <w:rFonts w:ascii="Arial"/>
                <w:b/>
                <w:spacing w:val="-1"/>
              </w:rPr>
              <w:t>:</w:t>
            </w:r>
            <w:r>
              <w:rPr>
                <w:rFonts w:ascii="Arial"/>
                <w:b/>
                <w:spacing w:val="-1"/>
              </w:rPr>
              <w:tab/>
            </w:r>
          </w:p>
        </w:tc>
      </w:tr>
      <w:tr w:rsidR="008814C9" w:rsidRPr="00444C14" w14:paraId="2B474F29" w14:textId="77777777" w:rsidTr="00535962">
        <w:trPr>
          <w:trHeight w:hRule="exact" w:val="564"/>
        </w:trPr>
        <w:tc>
          <w:tcPr>
            <w:tcW w:w="10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51A4149" w14:textId="164353C5" w:rsidR="008814C9" w:rsidRPr="001700D8" w:rsidRDefault="008814C9" w:rsidP="008814C9">
            <w:pPr>
              <w:rPr>
                <w:rFonts w:ascii="Arial"/>
                <w:b/>
                <w:spacing w:val="-1"/>
              </w:rPr>
            </w:pPr>
            <w:r w:rsidRPr="001700D8">
              <w:rPr>
                <w:rFonts w:ascii="Arial"/>
                <w:b/>
                <w:spacing w:val="-1"/>
              </w:rPr>
              <w:t xml:space="preserve">  Observaciones:</w:t>
            </w:r>
          </w:p>
        </w:tc>
      </w:tr>
      <w:tr w:rsidR="008814C9" w:rsidRPr="00444C14" w14:paraId="4F00056C" w14:textId="77777777" w:rsidTr="00535962">
        <w:trPr>
          <w:trHeight w:hRule="exact" w:val="572"/>
        </w:trPr>
        <w:tc>
          <w:tcPr>
            <w:tcW w:w="10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B48FDD" w14:textId="77777777" w:rsidR="008814C9" w:rsidRPr="00FC55F2" w:rsidRDefault="008814C9" w:rsidP="008814C9">
            <w:pPr>
              <w:rPr>
                <w:rFonts w:ascii="Arial"/>
                <w:b/>
                <w:spacing w:val="-1"/>
              </w:rPr>
            </w:pPr>
          </w:p>
        </w:tc>
      </w:tr>
    </w:tbl>
    <w:p w14:paraId="75607802" w14:textId="4CAACA67" w:rsidR="00425DD7" w:rsidRPr="00444C14" w:rsidRDefault="00425DD7" w:rsidP="00535962">
      <w:pPr>
        <w:spacing w:line="200" w:lineRule="exact"/>
        <w:ind w:firstLine="142"/>
      </w:pPr>
      <w:r>
        <w:rPr>
          <w:rFonts w:ascii="Arial" w:hAnsi="Arial"/>
          <w:b/>
        </w:rPr>
        <w:t>®</w:t>
      </w:r>
      <w:r>
        <w:t xml:space="preserve"> Área de las PPP: según Reglamento</w:t>
      </w:r>
    </w:p>
    <w:p w14:paraId="4EDCEEE7" w14:textId="10E8E96E" w:rsidR="008814C9" w:rsidRDefault="008814C9" w:rsidP="008814C9">
      <w:pPr>
        <w:spacing w:line="200" w:lineRule="exact"/>
      </w:pPr>
    </w:p>
    <w:p w14:paraId="0CC5F8A0" w14:textId="77777777" w:rsidR="008814C9" w:rsidRDefault="008814C9" w:rsidP="008814C9">
      <w:pPr>
        <w:spacing w:line="200" w:lineRule="exact"/>
      </w:pPr>
    </w:p>
    <w:p w14:paraId="21DFCA66" w14:textId="77777777" w:rsidR="008814C9" w:rsidRPr="00444C14" w:rsidRDefault="008814C9" w:rsidP="008814C9">
      <w:pPr>
        <w:spacing w:line="200" w:lineRule="exact"/>
      </w:pPr>
    </w:p>
    <w:p w14:paraId="21646E58" w14:textId="3592ECFE" w:rsidR="008814C9" w:rsidRPr="00444C14" w:rsidRDefault="00535962" w:rsidP="008814C9">
      <w:pPr>
        <w:spacing w:line="280" w:lineRule="exact"/>
        <w:rPr>
          <w:sz w:val="16"/>
          <w:szCs w:val="16"/>
        </w:rPr>
      </w:pPr>
      <w:r w:rsidRPr="001A73D9">
        <w:rPr>
          <w:rFonts w:ascii="Arial"/>
          <w:b/>
          <w:noProof/>
          <w:spacing w:val="-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CB74F4C" wp14:editId="58A27B97">
                <wp:simplePos x="0" y="0"/>
                <wp:positionH relativeFrom="margin">
                  <wp:posOffset>3926370</wp:posOffset>
                </wp:positionH>
                <wp:positionV relativeFrom="paragraph">
                  <wp:posOffset>485471</wp:posOffset>
                </wp:positionV>
                <wp:extent cx="2360930" cy="1404620"/>
                <wp:effectExtent l="0" t="0" r="17145" b="1524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9F75C" w14:textId="77777777" w:rsidR="00C504C9" w:rsidRDefault="00C504C9" w:rsidP="001A73D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2843483C" w14:textId="5E26626D" w:rsidR="00C504C9" w:rsidRDefault="00C504C9" w:rsidP="001A73D9">
                            <w:pPr>
                              <w:jc w:val="center"/>
                            </w:pPr>
                            <w:r>
                              <w:t>Sello y Firma del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B74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09.15pt;margin-top:38.2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" strokecolor="white [3212]">
                <v:textbox style="mso-fit-shape-to-text:t">
                  <w:txbxContent>
                    <w:p w14:paraId="1C69F75C" w14:textId="77777777" w:rsidR="00C504C9" w:rsidRDefault="00C504C9" w:rsidP="001A73D9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2843483C" w14:textId="5E26626D" w:rsidR="00C504C9" w:rsidRDefault="00C504C9" w:rsidP="001A73D9">
                      <w:pPr>
                        <w:jc w:val="center"/>
                      </w:pPr>
                      <w:r>
                        <w:t>Sello y Firma del Docente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E9DDCB" w14:textId="77777777" w:rsidR="008814C9" w:rsidRPr="00444C14" w:rsidRDefault="008814C9" w:rsidP="008814C9">
      <w:pPr>
        <w:framePr w:h="1232" w:hRule="exact" w:wrap="auto" w:hAnchor="text"/>
        <w:spacing w:line="280" w:lineRule="exact"/>
        <w:rPr>
          <w:sz w:val="16"/>
          <w:szCs w:val="16"/>
        </w:rPr>
        <w:sectPr w:rsidR="008814C9" w:rsidRPr="00444C14" w:rsidSect="006B2052">
          <w:headerReference w:type="default" r:id="rId13"/>
          <w:pgSz w:w="11907" w:h="16840"/>
          <w:pgMar w:top="851" w:right="600" w:bottom="280" w:left="500" w:header="248" w:footer="720" w:gutter="0"/>
          <w:cols w:space="720"/>
        </w:sectPr>
      </w:pPr>
    </w:p>
    <w:p w14:paraId="10DFB697" w14:textId="23D80C5F" w:rsidR="008814C9" w:rsidRDefault="008814C9" w:rsidP="008814C9">
      <w:pPr>
        <w:spacing w:before="6"/>
        <w:ind w:left="928"/>
        <w:jc w:val="center"/>
        <w:rPr>
          <w:rFonts w:ascii="Arial"/>
          <w:b/>
          <w:sz w:val="16"/>
          <w:szCs w:val="16"/>
        </w:rPr>
      </w:pPr>
    </w:p>
    <w:p w14:paraId="716C7E2B" w14:textId="325F6B29" w:rsidR="008814C9" w:rsidRDefault="00535962" w:rsidP="008814C9">
      <w:pPr>
        <w:spacing w:before="6"/>
        <w:ind w:left="928"/>
        <w:jc w:val="center"/>
        <w:rPr>
          <w:rFonts w:ascii="Arial"/>
          <w:b/>
          <w:sz w:val="16"/>
          <w:szCs w:val="16"/>
        </w:rPr>
      </w:pPr>
      <w:r w:rsidRPr="001A73D9">
        <w:rPr>
          <w:rFonts w:ascii="Arial"/>
          <w:b/>
          <w:noProof/>
          <w:spacing w:val="-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91679EC" wp14:editId="5811D18C">
                <wp:simplePos x="0" y="0"/>
                <wp:positionH relativeFrom="column">
                  <wp:posOffset>389531</wp:posOffset>
                </wp:positionH>
                <wp:positionV relativeFrom="paragraph">
                  <wp:posOffset>192433</wp:posOffset>
                </wp:positionV>
                <wp:extent cx="2360930" cy="1404620"/>
                <wp:effectExtent l="0" t="0" r="1714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E137" w14:textId="0BDFF160" w:rsidR="00C504C9" w:rsidRDefault="00C504C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70A5DD7A" w14:textId="7D6543F5" w:rsidR="00C504C9" w:rsidRDefault="00C504C9" w:rsidP="001A73D9">
                            <w:pPr>
                              <w:jc w:val="center"/>
                            </w:pPr>
                            <w:r>
                              <w:t>Firma del Practicante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679EC" id="_x0000_s1028" type="#_x0000_t202" style="position:absolute;left:0;text-align:left;margin-left:30.65pt;margin-top:15.15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QMw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" strokecolor="white [3212]">
                <v:textbox style="mso-fit-shape-to-text:t">
                  <w:txbxContent>
                    <w:p w14:paraId="6FE0E137" w14:textId="0BDFF160" w:rsidR="00C504C9" w:rsidRDefault="00C504C9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70A5DD7A" w14:textId="7D6543F5" w:rsidR="00C504C9" w:rsidRDefault="00C504C9" w:rsidP="001A73D9">
                      <w:pPr>
                        <w:jc w:val="center"/>
                      </w:pPr>
                      <w:r>
                        <w:t>Firma del Practicante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1241D" w14:textId="490B8CAC" w:rsidR="008814C9" w:rsidRDefault="008814C9" w:rsidP="008814C9">
      <w:pPr>
        <w:spacing w:before="6"/>
        <w:ind w:left="928"/>
        <w:jc w:val="center"/>
        <w:rPr>
          <w:rFonts w:ascii="Arial"/>
          <w:b/>
          <w:sz w:val="16"/>
          <w:szCs w:val="16"/>
        </w:rPr>
      </w:pPr>
    </w:p>
    <w:p w14:paraId="7A436D55" w14:textId="4BE1E741" w:rsidR="008814C9" w:rsidRPr="00BA5B34" w:rsidRDefault="008814C9" w:rsidP="008814C9">
      <w:pPr>
        <w:spacing w:before="6"/>
        <w:ind w:left="928"/>
        <w:jc w:val="center"/>
        <w:rPr>
          <w:rFonts w:ascii="Arial"/>
          <w:b/>
          <w:sz w:val="16"/>
          <w:szCs w:val="16"/>
        </w:rPr>
      </w:pPr>
    </w:p>
    <w:p w14:paraId="40E323B6" w14:textId="4F3E8AE8" w:rsidR="008814C9" w:rsidRPr="00BA5B34" w:rsidRDefault="008814C9" w:rsidP="008814C9">
      <w:pPr>
        <w:spacing w:before="6"/>
        <w:ind w:left="392"/>
        <w:jc w:val="center"/>
        <w:rPr>
          <w:rFonts w:ascii="Arial" w:eastAsia="Arial" w:hAnsi="Arial"/>
          <w:sz w:val="16"/>
          <w:szCs w:val="16"/>
        </w:rPr>
      </w:pPr>
    </w:p>
    <w:p w14:paraId="64DDC68C" w14:textId="47C6D9BE" w:rsidR="008814C9" w:rsidRDefault="008814C9" w:rsidP="008814C9">
      <w:pPr>
        <w:jc w:val="center"/>
        <w:rPr>
          <w:rFonts w:ascii="Arial" w:eastAsia="Arial" w:hAnsi="Arial"/>
          <w:sz w:val="16"/>
          <w:szCs w:val="16"/>
        </w:rPr>
      </w:pPr>
    </w:p>
    <w:p w14:paraId="2B16C300" w14:textId="41DB2FF8" w:rsidR="008814C9" w:rsidRDefault="008814C9" w:rsidP="008814C9">
      <w:pPr>
        <w:jc w:val="center"/>
        <w:rPr>
          <w:rFonts w:ascii="Arial" w:eastAsia="Arial" w:hAnsi="Arial"/>
          <w:sz w:val="16"/>
          <w:szCs w:val="16"/>
        </w:rPr>
      </w:pPr>
    </w:p>
    <w:p w14:paraId="23439E2F" w14:textId="52107770" w:rsidR="008814C9" w:rsidRDefault="008814C9" w:rsidP="008814C9">
      <w:pPr>
        <w:jc w:val="center"/>
        <w:rPr>
          <w:rFonts w:ascii="Arial" w:eastAsia="Arial" w:hAnsi="Arial"/>
          <w:sz w:val="16"/>
          <w:szCs w:val="16"/>
        </w:rPr>
      </w:pPr>
    </w:p>
    <w:p w14:paraId="586BDF49" w14:textId="370F0E50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6B74DB13" w14:textId="77777777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52413386" w14:textId="77777777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1CF5CFFE" w14:textId="0DA1A56F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2FF417AE" w14:textId="624A451F" w:rsidR="001A73D9" w:rsidRDefault="00535962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  <w:r w:rsidRPr="001A73D9">
        <w:rPr>
          <w:rFonts w:ascii="Arial"/>
          <w:b/>
          <w:noProof/>
          <w:spacing w:val="-1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FD37137" wp14:editId="564AA1B5">
                <wp:simplePos x="0" y="0"/>
                <wp:positionH relativeFrom="page">
                  <wp:align>center</wp:align>
                </wp:positionH>
                <wp:positionV relativeFrom="paragraph">
                  <wp:posOffset>80369</wp:posOffset>
                </wp:positionV>
                <wp:extent cx="2360930" cy="1404620"/>
                <wp:effectExtent l="0" t="0" r="17145" b="2794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B968" w14:textId="77777777" w:rsidR="00C504C9" w:rsidRDefault="00C504C9" w:rsidP="001A73D9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3BD2FBE6" w14:textId="77777777" w:rsidR="00C504C9" w:rsidRPr="00BA5B34" w:rsidRDefault="00C504C9" w:rsidP="00535962">
                            <w:pPr>
                              <w:spacing w:before="6"/>
                              <w:jc w:val="center"/>
                              <w:rPr>
                                <w:rFonts w:ascii="Arial" w:eastAsia="Arial" w:hAnsi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 xml:space="preserve">Sello y </w:t>
                            </w:r>
                            <w:r w:rsidRPr="00BA5B34">
                              <w:rPr>
                                <w:rFonts w:ascii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Firma</w:t>
                            </w:r>
                            <w:r w:rsidRPr="00BA5B34">
                              <w:rPr>
                                <w:rFonts w:ascii="Arial"/>
                                <w:b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16"/>
                                <w:szCs w:val="16"/>
                              </w:rPr>
                              <w:t xml:space="preserve">del </w:t>
                            </w:r>
                            <w:r w:rsidRPr="00BA5B34">
                              <w:rPr>
                                <w:rFonts w:ascii="Arial"/>
                                <w:b/>
                                <w:sz w:val="16"/>
                                <w:szCs w:val="16"/>
                              </w:rPr>
                              <w:t>Coordina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szCs w:val="16"/>
                              </w:rPr>
                              <w:t xml:space="preserve">dor </w:t>
                            </w:r>
                            <w:r w:rsidRPr="00BA5B34">
                              <w:rPr>
                                <w:rFonts w:ascii="Arial"/>
                                <w:b/>
                                <w:sz w:val="16"/>
                                <w:szCs w:val="16"/>
                              </w:rPr>
                              <w:t>General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  <w:szCs w:val="16"/>
                              </w:rPr>
                              <w:t xml:space="preserve"> de PPP</w:t>
                            </w:r>
                          </w:p>
                          <w:p w14:paraId="2CC7ACF0" w14:textId="17A54EF6" w:rsidR="00C504C9" w:rsidRDefault="00C504C9" w:rsidP="001A7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37137" id="Cuadro de texto 4" o:spid="_x0000_s1029" type="#_x0000_t202" style="position:absolute;left:0;text-align:left;margin-left:0;margin-top:6.35pt;width:185.9pt;height:110.6pt;z-index:25173299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" strokecolor="white [3212]">
                <v:textbox style="mso-fit-shape-to-text:t">
                  <w:txbxContent>
                    <w:p w14:paraId="4A9AB968" w14:textId="77777777" w:rsidR="00C504C9" w:rsidRDefault="00C504C9" w:rsidP="001A73D9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3BD2FBE6" w14:textId="77777777" w:rsidR="00C504C9" w:rsidRPr="00BA5B34" w:rsidRDefault="00C504C9" w:rsidP="00535962">
                      <w:pPr>
                        <w:spacing w:before="6"/>
                        <w:jc w:val="center"/>
                        <w:rPr>
                          <w:rFonts w:ascii="Arial" w:eastAsia="Arial" w:hAnsi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6"/>
                          <w:szCs w:val="16"/>
                        </w:rPr>
                        <w:t xml:space="preserve">Sello y </w:t>
                      </w:r>
                      <w:r w:rsidRPr="00BA5B34">
                        <w:rPr>
                          <w:rFonts w:ascii="Arial"/>
                          <w:b/>
                          <w:spacing w:val="-1"/>
                          <w:sz w:val="16"/>
                          <w:szCs w:val="16"/>
                        </w:rPr>
                        <w:t>Firma</w:t>
                      </w:r>
                      <w:r w:rsidRPr="00BA5B34">
                        <w:rPr>
                          <w:rFonts w:ascii="Arial"/>
                          <w:b/>
                          <w:spacing w:val="-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6"/>
                          <w:sz w:val="16"/>
                          <w:szCs w:val="16"/>
                        </w:rPr>
                        <w:t xml:space="preserve">del </w:t>
                      </w:r>
                      <w:r w:rsidRPr="00BA5B34">
                        <w:rPr>
                          <w:rFonts w:ascii="Arial"/>
                          <w:b/>
                          <w:sz w:val="16"/>
                          <w:szCs w:val="16"/>
                        </w:rPr>
                        <w:t>Coordina</w:t>
                      </w:r>
                      <w:r>
                        <w:rPr>
                          <w:rFonts w:ascii="Arial"/>
                          <w:b/>
                          <w:sz w:val="16"/>
                          <w:szCs w:val="16"/>
                        </w:rPr>
                        <w:t xml:space="preserve">dor </w:t>
                      </w:r>
                      <w:r w:rsidRPr="00BA5B34">
                        <w:rPr>
                          <w:rFonts w:ascii="Arial"/>
                          <w:b/>
                          <w:sz w:val="16"/>
                          <w:szCs w:val="16"/>
                        </w:rPr>
                        <w:t>General</w:t>
                      </w:r>
                      <w:r>
                        <w:rPr>
                          <w:rFonts w:ascii="Arial"/>
                          <w:b/>
                          <w:sz w:val="16"/>
                          <w:szCs w:val="16"/>
                        </w:rPr>
                        <w:t xml:space="preserve"> de PPP</w:t>
                      </w:r>
                    </w:p>
                    <w:p w14:paraId="2CC7ACF0" w14:textId="17A54EF6" w:rsidR="00C504C9" w:rsidRDefault="00C504C9" w:rsidP="001A73D9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E01BFD" w14:textId="07C2B934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42AD813C" w14:textId="7E1E7F21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63D70778" w14:textId="2EC0FBA0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672A85C5" w14:textId="16089509" w:rsidR="001A73D9" w:rsidRDefault="001A73D9" w:rsidP="008814C9">
      <w:pPr>
        <w:spacing w:before="6"/>
        <w:ind w:left="392"/>
        <w:jc w:val="center"/>
        <w:rPr>
          <w:rFonts w:ascii="Arial"/>
          <w:b/>
          <w:spacing w:val="-1"/>
          <w:sz w:val="16"/>
          <w:szCs w:val="16"/>
        </w:rPr>
      </w:pPr>
    </w:p>
    <w:p w14:paraId="08A2A550" w14:textId="77777777" w:rsidR="008814C9" w:rsidRDefault="008814C9" w:rsidP="008814C9">
      <w:pPr>
        <w:jc w:val="center"/>
        <w:rPr>
          <w:rFonts w:ascii="Arial" w:eastAsia="Arial" w:hAnsi="Arial"/>
        </w:rPr>
      </w:pPr>
      <w:bookmarkStart w:id="0" w:name="_GoBack"/>
      <w:bookmarkEnd w:id="0"/>
    </w:p>
    <w:sectPr w:rsidR="008814C9" w:rsidSect="008212D6">
      <w:headerReference w:type="default" r:id="rId14"/>
      <w:type w:val="continuous"/>
      <w:pgSz w:w="11907" w:h="16840"/>
      <w:pgMar w:top="1840" w:right="600" w:bottom="280" w:left="500" w:header="720" w:footer="720" w:gutter="0"/>
      <w:cols w:num="2" w:space="720" w:equalWidth="0">
        <w:col w:w="4537" w:space="336"/>
        <w:col w:w="593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0F165" w14:textId="77777777" w:rsidR="00484B0C" w:rsidRDefault="00484B0C" w:rsidP="008814C9">
      <w:r>
        <w:separator/>
      </w:r>
    </w:p>
  </w:endnote>
  <w:endnote w:type="continuationSeparator" w:id="0">
    <w:p w14:paraId="6D6F41B4" w14:textId="77777777" w:rsidR="00484B0C" w:rsidRDefault="00484B0C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0C7D7" w14:textId="77777777" w:rsidR="00484B0C" w:rsidRDefault="00484B0C" w:rsidP="008814C9">
      <w:r>
        <w:separator/>
      </w:r>
    </w:p>
  </w:footnote>
  <w:footnote w:type="continuationSeparator" w:id="0">
    <w:p w14:paraId="47D55E5A" w14:textId="77777777" w:rsidR="00484B0C" w:rsidRDefault="00484B0C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44AC" w14:textId="496C728E" w:rsidR="00C504C9" w:rsidRDefault="00C504C9" w:rsidP="006074B7">
    <w:pPr>
      <w:pStyle w:val="Encabezado"/>
    </w:pPr>
  </w:p>
  <w:p w14:paraId="60737F23" w14:textId="77777777" w:rsidR="00C504C9" w:rsidRPr="006074B7" w:rsidRDefault="00C504C9" w:rsidP="006074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77777777" w:rsidR="00C504C9" w:rsidRDefault="00C504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E9076" wp14:editId="2A390644">
              <wp:simplePos x="0" y="0"/>
              <wp:positionH relativeFrom="page">
                <wp:posOffset>958215</wp:posOffset>
              </wp:positionH>
              <wp:positionV relativeFrom="page">
                <wp:posOffset>1003935</wp:posOffset>
              </wp:positionV>
              <wp:extent cx="5471160" cy="161290"/>
              <wp:effectExtent l="0" t="381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11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E575F" w14:textId="77777777" w:rsidR="00C504C9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hAnsi="Algerian"/>
                              <w:b/>
                              <w:sz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  <w:p w14:paraId="3AEACFD9" w14:textId="77777777" w:rsidR="00C504C9" w:rsidRPr="006E2718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eastAsia="Algerian" w:hAnsi="Algerian" w:cs="Algerian"/>
                              <w:sz w:val="26"/>
                              <w:szCs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9076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0" type="#_x0000_t202" style="position:absolute;margin-left:75.45pt;margin-top:79.05pt;width:430.8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" filled="f" stroked="f">
              <v:textbox inset="0,0,0,0">
                <w:txbxContent>
                  <w:p w14:paraId="657E575F" w14:textId="77777777" w:rsidR="00C504C9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hAnsi="Algerian"/>
                        <w:b/>
                        <w:sz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  <w:p w14:paraId="3AEACFD9" w14:textId="77777777" w:rsidR="00C504C9" w:rsidRPr="006E2718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eastAsia="Algerian" w:hAnsi="Algerian" w:cs="Algerian"/>
                        <w:sz w:val="26"/>
                        <w:szCs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__</w:t>
                    </w:r>
                    <w:r w:rsidRPr="006E2718">
                      <w:rPr>
                        <w:rFonts w:ascii="Algerian" w:hAnsi="Algerian"/>
                        <w:b/>
                        <w:spacing w:val="-5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7611"/>
    <w:rsid w:val="00011F71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1E5E5E"/>
    <w:rsid w:val="00203EA5"/>
    <w:rsid w:val="00213B46"/>
    <w:rsid w:val="002166DC"/>
    <w:rsid w:val="002179CA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E02C1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34AC4"/>
    <w:rsid w:val="0044001C"/>
    <w:rsid w:val="004437CA"/>
    <w:rsid w:val="00453228"/>
    <w:rsid w:val="00460AAE"/>
    <w:rsid w:val="0046129C"/>
    <w:rsid w:val="004806A8"/>
    <w:rsid w:val="0048443E"/>
    <w:rsid w:val="00484B0C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15F9D"/>
    <w:rsid w:val="00526A34"/>
    <w:rsid w:val="00533BB5"/>
    <w:rsid w:val="005356C9"/>
    <w:rsid w:val="00535962"/>
    <w:rsid w:val="0054288B"/>
    <w:rsid w:val="00542D35"/>
    <w:rsid w:val="00542D95"/>
    <w:rsid w:val="00543BD0"/>
    <w:rsid w:val="005532B5"/>
    <w:rsid w:val="00556933"/>
    <w:rsid w:val="00563F59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2639"/>
    <w:rsid w:val="006536CE"/>
    <w:rsid w:val="00653ED2"/>
    <w:rsid w:val="00686AA0"/>
    <w:rsid w:val="00695347"/>
    <w:rsid w:val="006A0073"/>
    <w:rsid w:val="006A7DC1"/>
    <w:rsid w:val="006B2052"/>
    <w:rsid w:val="006C6F12"/>
    <w:rsid w:val="006D0F4D"/>
    <w:rsid w:val="006E0377"/>
    <w:rsid w:val="006F41DB"/>
    <w:rsid w:val="0070272F"/>
    <w:rsid w:val="007224D3"/>
    <w:rsid w:val="00722E74"/>
    <w:rsid w:val="007277D9"/>
    <w:rsid w:val="0073394A"/>
    <w:rsid w:val="00741AA6"/>
    <w:rsid w:val="00757899"/>
    <w:rsid w:val="00760604"/>
    <w:rsid w:val="00766840"/>
    <w:rsid w:val="007728A1"/>
    <w:rsid w:val="00773C90"/>
    <w:rsid w:val="00773DDC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212D6"/>
    <w:rsid w:val="008332B3"/>
    <w:rsid w:val="0084030C"/>
    <w:rsid w:val="00841EFF"/>
    <w:rsid w:val="008610B6"/>
    <w:rsid w:val="0086395E"/>
    <w:rsid w:val="00872A16"/>
    <w:rsid w:val="008814C9"/>
    <w:rsid w:val="008846F0"/>
    <w:rsid w:val="008873F9"/>
    <w:rsid w:val="00896D58"/>
    <w:rsid w:val="008B73C8"/>
    <w:rsid w:val="008D76B8"/>
    <w:rsid w:val="008E248F"/>
    <w:rsid w:val="008E5510"/>
    <w:rsid w:val="008F18BA"/>
    <w:rsid w:val="00904707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E71B1"/>
    <w:rsid w:val="00BF0A3C"/>
    <w:rsid w:val="00BF197A"/>
    <w:rsid w:val="00C1093B"/>
    <w:rsid w:val="00C1377B"/>
    <w:rsid w:val="00C179BD"/>
    <w:rsid w:val="00C41D02"/>
    <w:rsid w:val="00C47049"/>
    <w:rsid w:val="00C504C9"/>
    <w:rsid w:val="00C61E09"/>
    <w:rsid w:val="00C767C0"/>
    <w:rsid w:val="00C910A2"/>
    <w:rsid w:val="00CB378A"/>
    <w:rsid w:val="00CC6E32"/>
    <w:rsid w:val="00CD0005"/>
    <w:rsid w:val="00CF52DB"/>
    <w:rsid w:val="00D00FD0"/>
    <w:rsid w:val="00D04D6E"/>
    <w:rsid w:val="00D073C1"/>
    <w:rsid w:val="00D12C62"/>
    <w:rsid w:val="00D26C4B"/>
    <w:rsid w:val="00D30592"/>
    <w:rsid w:val="00D33B12"/>
    <w:rsid w:val="00D34447"/>
    <w:rsid w:val="00D45DF6"/>
    <w:rsid w:val="00D54652"/>
    <w:rsid w:val="00D831DC"/>
    <w:rsid w:val="00DA3D61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C4A94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8D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8A66-241C-4299-A54E-27B87982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2</cp:revision>
  <cp:lastPrinted>2024-04-26T17:46:00Z</cp:lastPrinted>
  <dcterms:created xsi:type="dcterms:W3CDTF">2024-04-26T20:38:00Z</dcterms:created>
  <dcterms:modified xsi:type="dcterms:W3CDTF">2024-04-26T20:38:00Z</dcterms:modified>
</cp:coreProperties>
</file>