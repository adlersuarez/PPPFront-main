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478ADA" w14:textId="110A6290" w:rsidR="008814C9" w:rsidRPr="009F7633" w:rsidRDefault="00575790" w:rsidP="008814C9">
      <w:pPr>
        <w:spacing w:before="7" w:line="140" w:lineRule="exact"/>
        <w:rPr>
          <w:sz w:val="14"/>
          <w:szCs w:val="14"/>
        </w:rPr>
      </w:pPr>
      <w:r>
        <w:rPr>
          <w:noProof/>
          <w:sz w:val="14"/>
          <w:szCs w:val="14"/>
        </w:rPr>
        <w:drawing>
          <wp:anchor distT="0" distB="0" distL="114300" distR="114300" simplePos="0" relativeHeight="251680768" behindDoc="1" locked="0" layoutInCell="1" allowOverlap="1" wp14:anchorId="3F67EF75" wp14:editId="02E67C76">
            <wp:simplePos x="0" y="0"/>
            <wp:positionH relativeFrom="page">
              <wp:posOffset>6083671</wp:posOffset>
            </wp:positionH>
            <wp:positionV relativeFrom="margin">
              <wp:posOffset>-130629</wp:posOffset>
            </wp:positionV>
            <wp:extent cx="614045" cy="36766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367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16B">
        <w:rPr>
          <w:rFonts w:ascii="Arial" w:eastAsia="Times New Roman" w:hAnsi="Arial"/>
          <w:noProof/>
          <w:sz w:val="32"/>
        </w:rPr>
        <w:drawing>
          <wp:anchor distT="0" distB="0" distL="114300" distR="114300" simplePos="0" relativeHeight="251712512" behindDoc="0" locked="0" layoutInCell="1" allowOverlap="1" wp14:anchorId="5C29DBB2" wp14:editId="47B60850">
            <wp:simplePos x="0" y="0"/>
            <wp:positionH relativeFrom="margin">
              <wp:posOffset>116898</wp:posOffset>
            </wp:positionH>
            <wp:positionV relativeFrom="paragraph">
              <wp:posOffset>-220270</wp:posOffset>
            </wp:positionV>
            <wp:extent cx="485775" cy="537243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UPLA_2022_FINAL_2-200x300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" b="75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485775" cy="53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6762E" w14:textId="77777777" w:rsidR="008814C9" w:rsidRPr="009F7633" w:rsidRDefault="008814C9" w:rsidP="008814C9">
      <w:pPr>
        <w:spacing w:line="200" w:lineRule="exact"/>
      </w:pPr>
    </w:p>
    <w:p w14:paraId="5610AA43" w14:textId="77777777" w:rsidR="008814C9" w:rsidRPr="009F7633" w:rsidRDefault="008814C9" w:rsidP="008814C9">
      <w:pPr>
        <w:spacing w:line="200" w:lineRule="exact"/>
        <w:sectPr w:rsidR="008814C9" w:rsidRPr="009F7633" w:rsidSect="006B2052">
          <w:headerReference w:type="default" r:id="rId11"/>
          <w:pgSz w:w="11907" w:h="16840"/>
          <w:pgMar w:top="568" w:right="1120" w:bottom="280" w:left="1480" w:header="248" w:footer="0" w:gutter="0"/>
          <w:cols w:space="720"/>
        </w:sectPr>
      </w:pPr>
    </w:p>
    <w:p w14:paraId="5860A73A" w14:textId="61DE026E" w:rsidR="005C7AF9" w:rsidRDefault="00F12086" w:rsidP="008814C9">
      <w:pPr>
        <w:tabs>
          <w:tab w:val="left" w:pos="5524"/>
        </w:tabs>
        <w:spacing w:before="69"/>
        <w:ind w:left="274" w:right="-1313"/>
        <w:rPr>
          <w:rFonts w:ascii="Arial" w:eastAsia="Arial" w:hAnsi="Arial"/>
          <w:b/>
          <w:bCs/>
          <w:sz w:val="24"/>
          <w:szCs w:val="24"/>
        </w:rPr>
      </w:pPr>
      <w:r>
        <w:rPr>
          <w:rFonts w:ascii="Algerian" w:hAnsi="Algerian"/>
          <w:b/>
          <w:spacing w:val="-1"/>
          <w:sz w:val="26"/>
        </w:rPr>
        <w:t xml:space="preserve">             Escuela profesional de CONTABILIDAD Y FINANZAS</w:t>
      </w:r>
      <w:r>
        <w:rPr>
          <w:rFonts w:ascii="Arial" w:eastAsia="Arial" w:hAnsi="Arial"/>
          <w:b/>
          <w:bCs/>
          <w:noProof/>
          <w:sz w:val="24"/>
          <w:szCs w:val="24"/>
        </w:rPr>
        <w:t xml:space="preserve"> </w:t>
      </w:r>
      <w:r w:rsidR="005C7AF9">
        <w:rPr>
          <w:rFonts w:ascii="Arial" w:eastAsia="Arial" w:hAnsi="Arial"/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BD18D3F" wp14:editId="41247BEF">
            <wp:simplePos x="0" y="0"/>
            <wp:positionH relativeFrom="page">
              <wp:posOffset>1681480</wp:posOffset>
            </wp:positionH>
            <wp:positionV relativeFrom="page">
              <wp:posOffset>565785</wp:posOffset>
            </wp:positionV>
            <wp:extent cx="4181475" cy="17780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C4293" w14:textId="77777777" w:rsidR="005C7AF9" w:rsidRDefault="005C7AF9" w:rsidP="008814C9">
      <w:pPr>
        <w:tabs>
          <w:tab w:val="left" w:pos="5524"/>
        </w:tabs>
        <w:spacing w:before="69"/>
        <w:ind w:left="274" w:right="-1313"/>
        <w:rPr>
          <w:rFonts w:ascii="Arial" w:eastAsia="Arial" w:hAnsi="Arial"/>
          <w:b/>
          <w:bCs/>
          <w:sz w:val="24"/>
          <w:szCs w:val="24"/>
        </w:rPr>
      </w:pPr>
      <w:r>
        <w:rPr>
          <w:rFonts w:ascii="Arial" w:eastAsia="Arial" w:hAnsi="Arial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FB355B2" wp14:editId="0DEB474A">
            <wp:simplePos x="0" y="0"/>
            <wp:positionH relativeFrom="page">
              <wp:posOffset>1990725</wp:posOffset>
            </wp:positionH>
            <wp:positionV relativeFrom="page">
              <wp:posOffset>227330</wp:posOffset>
            </wp:positionV>
            <wp:extent cx="3712845" cy="257175"/>
            <wp:effectExtent l="0" t="0" r="190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2C775" w14:textId="63DBD64B" w:rsidR="008814C9" w:rsidRPr="007D26F5" w:rsidRDefault="008814C9" w:rsidP="008814C9">
      <w:pPr>
        <w:tabs>
          <w:tab w:val="left" w:pos="5524"/>
        </w:tabs>
        <w:spacing w:before="69"/>
        <w:ind w:left="274" w:right="-1313"/>
        <w:rPr>
          <w:rFonts w:ascii="Arial" w:eastAsia="Arial" w:hAnsi="Arial"/>
        </w:rPr>
      </w:pPr>
      <w:r w:rsidRPr="007D26F5">
        <w:rPr>
          <w:rFonts w:ascii="Arial" w:eastAsia="Arial" w:hAnsi="Arial"/>
          <w:b/>
          <w:bCs/>
          <w:sz w:val="24"/>
          <w:szCs w:val="24"/>
        </w:rPr>
        <w:t>FICHA</w:t>
      </w:r>
      <w:r w:rsidRPr="007D26F5">
        <w:rPr>
          <w:rFonts w:ascii="Arial" w:eastAsia="Arial" w:hAnsi="Arial"/>
          <w:b/>
          <w:bCs/>
          <w:spacing w:val="-6"/>
          <w:sz w:val="24"/>
          <w:szCs w:val="24"/>
        </w:rPr>
        <w:t xml:space="preserve"> </w:t>
      </w:r>
      <w:r w:rsidRPr="007D26F5">
        <w:rPr>
          <w:rFonts w:ascii="Arial" w:eastAsia="Arial" w:hAnsi="Arial"/>
          <w:b/>
          <w:bCs/>
          <w:sz w:val="24"/>
          <w:szCs w:val="24"/>
        </w:rPr>
        <w:t>DE</w:t>
      </w:r>
      <w:r w:rsidRPr="007D26F5">
        <w:rPr>
          <w:rFonts w:ascii="Arial" w:eastAsia="Arial" w:hAnsi="Arial"/>
          <w:b/>
          <w:bCs/>
          <w:spacing w:val="1"/>
          <w:sz w:val="24"/>
          <w:szCs w:val="24"/>
        </w:rPr>
        <w:t xml:space="preserve"> </w:t>
      </w:r>
      <w:r w:rsidRPr="007D26F5">
        <w:rPr>
          <w:rFonts w:ascii="Arial" w:eastAsia="Arial" w:hAnsi="Arial"/>
          <w:b/>
          <w:bCs/>
          <w:spacing w:val="-1"/>
          <w:sz w:val="24"/>
          <w:szCs w:val="24"/>
        </w:rPr>
        <w:t>SUPERVISIÓN</w:t>
      </w:r>
      <w:r w:rsidRPr="007D26F5">
        <w:rPr>
          <w:rFonts w:ascii="Arial" w:eastAsia="Arial" w:hAnsi="Arial"/>
          <w:b/>
          <w:bCs/>
          <w:sz w:val="24"/>
          <w:szCs w:val="24"/>
        </w:rPr>
        <w:t xml:space="preserve"> </w:t>
      </w:r>
      <w:proofErr w:type="spellStart"/>
      <w:r w:rsidRPr="007D26F5">
        <w:rPr>
          <w:rFonts w:ascii="Arial" w:eastAsia="Arial" w:hAnsi="Arial"/>
          <w:b/>
          <w:bCs/>
          <w:spacing w:val="-1"/>
          <w:sz w:val="24"/>
          <w:szCs w:val="24"/>
        </w:rPr>
        <w:t>N°</w:t>
      </w:r>
      <w:proofErr w:type="spellEnd"/>
      <w:r w:rsidRPr="007D26F5">
        <w:rPr>
          <w:rFonts w:ascii="Arial" w:eastAsia="Arial" w:hAnsi="Arial"/>
          <w:b/>
          <w:bCs/>
          <w:spacing w:val="-5"/>
          <w:sz w:val="24"/>
          <w:szCs w:val="24"/>
        </w:rPr>
        <w:t xml:space="preserve"> </w:t>
      </w:r>
      <w:r w:rsidRPr="007D26F5">
        <w:rPr>
          <w:rFonts w:ascii="Arial" w:eastAsia="Arial" w:hAnsi="Arial"/>
          <w:b/>
          <w:bCs/>
        </w:rPr>
        <w:t>_</w:t>
      </w:r>
      <w:r w:rsidR="00E11D81">
        <w:rPr>
          <w:rFonts w:ascii="Arial" w:eastAsia="Arial" w:hAnsi="Arial"/>
          <w:b/>
          <w:bCs/>
        </w:rPr>
        <w:t xml:space="preserve">__________                  </w:t>
      </w:r>
      <w:r>
        <w:rPr>
          <w:rFonts w:ascii="Arial" w:eastAsia="Arial" w:hAnsi="Arial"/>
          <w:b/>
          <w:bCs/>
        </w:rPr>
        <w:t xml:space="preserve"> </w:t>
      </w:r>
      <w:r w:rsidRPr="007D26F5">
        <w:rPr>
          <w:rFonts w:ascii="Arial" w:eastAsia="Arial" w:hAnsi="Arial"/>
          <w:b/>
          <w:bCs/>
          <w:spacing w:val="-1"/>
          <w:sz w:val="24"/>
          <w:szCs w:val="24"/>
        </w:rPr>
        <w:t>FECHA:</w:t>
      </w:r>
      <w:r w:rsidRPr="007D26F5">
        <w:rPr>
          <w:rFonts w:ascii="Arial" w:eastAsia="Arial" w:hAnsi="Arial"/>
          <w:b/>
          <w:bCs/>
          <w:spacing w:val="-3"/>
          <w:sz w:val="24"/>
          <w:szCs w:val="24"/>
        </w:rPr>
        <w:t xml:space="preserve"> </w:t>
      </w:r>
      <w:r w:rsidRPr="007D26F5">
        <w:rPr>
          <w:rFonts w:ascii="Arial" w:eastAsia="Arial" w:hAnsi="Arial"/>
          <w:b/>
          <w:bCs/>
        </w:rPr>
        <w:t>_</w:t>
      </w:r>
      <w:r>
        <w:rPr>
          <w:rFonts w:ascii="Arial" w:eastAsia="Arial" w:hAnsi="Arial"/>
          <w:b/>
          <w:bCs/>
        </w:rPr>
        <w:t xml:space="preserve"> _ _ _</w:t>
      </w:r>
      <w:r w:rsidRPr="007D26F5">
        <w:rPr>
          <w:rFonts w:ascii="Arial" w:eastAsia="Arial" w:hAnsi="Arial"/>
          <w:b/>
          <w:bCs/>
        </w:rPr>
        <w:t xml:space="preserve"> _</w:t>
      </w:r>
      <w:r w:rsidRPr="007D26F5">
        <w:rPr>
          <w:rFonts w:ascii="Arial" w:eastAsia="Arial" w:hAnsi="Arial"/>
          <w:b/>
          <w:bCs/>
          <w:spacing w:val="1"/>
        </w:rPr>
        <w:t xml:space="preserve"> </w:t>
      </w:r>
      <w:r w:rsidRPr="007D26F5">
        <w:rPr>
          <w:rFonts w:ascii="Arial" w:eastAsia="Arial" w:hAnsi="Arial"/>
          <w:b/>
          <w:bCs/>
        </w:rPr>
        <w:t>_ _</w:t>
      </w:r>
      <w:r w:rsidRPr="007D26F5">
        <w:rPr>
          <w:rFonts w:ascii="Arial" w:eastAsia="Arial" w:hAnsi="Arial"/>
          <w:b/>
          <w:bCs/>
          <w:spacing w:val="-2"/>
        </w:rPr>
        <w:t xml:space="preserve"> </w:t>
      </w:r>
    </w:p>
    <w:p w14:paraId="5FFACD56" w14:textId="77777777" w:rsidR="008814C9" w:rsidRPr="007D26F5" w:rsidRDefault="008814C9" w:rsidP="008814C9">
      <w:pPr>
        <w:spacing w:before="2" w:line="120" w:lineRule="exact"/>
        <w:rPr>
          <w:sz w:val="12"/>
          <w:szCs w:val="12"/>
        </w:rPr>
      </w:pPr>
    </w:p>
    <w:p w14:paraId="33A44392" w14:textId="77777777" w:rsidR="008814C9" w:rsidRPr="007D26F5" w:rsidRDefault="008814C9" w:rsidP="008814C9">
      <w:pPr>
        <w:spacing w:line="240" w:lineRule="exact"/>
        <w:rPr>
          <w:sz w:val="24"/>
          <w:szCs w:val="24"/>
        </w:rPr>
      </w:pPr>
    </w:p>
    <w:p w14:paraId="3FC0FE06" w14:textId="77777777" w:rsidR="008814C9" w:rsidRDefault="008814C9" w:rsidP="00D62B08">
      <w:pPr>
        <w:pStyle w:val="Ttulo3"/>
        <w:numPr>
          <w:ilvl w:val="0"/>
          <w:numId w:val="6"/>
        </w:numPr>
        <w:tabs>
          <w:tab w:val="left" w:pos="284"/>
        </w:tabs>
        <w:ind w:left="0" w:firstLine="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DATOS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PERSONALES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DEL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ESTUDIANTE:</w:t>
      </w:r>
      <w:r>
        <w:rPr>
          <w:rFonts w:ascii="Arial"/>
          <w:spacing w:val="-1"/>
        </w:rPr>
        <w:tab/>
      </w:r>
      <w:r>
        <w:rPr>
          <w:rFonts w:ascii="Arial"/>
          <w:spacing w:val="-1"/>
        </w:rPr>
        <w:tab/>
      </w:r>
      <w:r>
        <w:rPr>
          <w:rFonts w:ascii="Arial"/>
          <w:spacing w:val="-1"/>
        </w:rPr>
        <w:tab/>
      </w:r>
      <w:r>
        <w:rPr>
          <w:rFonts w:ascii="Arial"/>
          <w:spacing w:val="-1"/>
        </w:rPr>
        <w:tab/>
      </w:r>
      <w:r>
        <w:rPr>
          <w:rFonts w:ascii="Arial"/>
          <w:spacing w:val="-1"/>
        </w:rPr>
        <w:tab/>
      </w:r>
    </w:p>
    <w:p w14:paraId="69DDF8AE" w14:textId="583487B6" w:rsidR="008814C9" w:rsidRDefault="008814C9" w:rsidP="008814C9">
      <w:pPr>
        <w:spacing w:line="120" w:lineRule="exact"/>
        <w:rPr>
          <w:sz w:val="12"/>
          <w:szCs w:val="12"/>
        </w:rPr>
      </w:pPr>
    </w:p>
    <w:p w14:paraId="039A1683" w14:textId="77777777" w:rsidR="008814C9" w:rsidRDefault="008814C9" w:rsidP="008814C9">
      <w:pPr>
        <w:spacing w:before="10" w:line="160" w:lineRule="exact"/>
        <w:rPr>
          <w:sz w:val="16"/>
          <w:szCs w:val="16"/>
        </w:rPr>
      </w:pPr>
    </w:p>
    <w:p w14:paraId="495E5743" w14:textId="77777777" w:rsidR="008814C9" w:rsidRDefault="008814C9" w:rsidP="008814C9">
      <w:pPr>
        <w:spacing w:line="279" w:lineRule="auto"/>
        <w:ind w:left="378" w:right="343" w:hanging="156"/>
        <w:rPr>
          <w:rFonts w:ascii="Arial" w:eastAsia="Arial" w:hAnsi="Arial"/>
          <w:sz w:val="12"/>
          <w:szCs w:val="12"/>
        </w:rPr>
      </w:pPr>
    </w:p>
    <w:p w14:paraId="43467D9B" w14:textId="77777777" w:rsidR="008814C9" w:rsidRDefault="008814C9" w:rsidP="008814C9">
      <w:pPr>
        <w:spacing w:line="279" w:lineRule="auto"/>
        <w:rPr>
          <w:rFonts w:ascii="Arial" w:eastAsia="Arial" w:hAnsi="Arial"/>
          <w:sz w:val="12"/>
          <w:szCs w:val="12"/>
        </w:rPr>
        <w:sectPr w:rsidR="008814C9" w:rsidSect="008814C9">
          <w:type w:val="continuous"/>
          <w:pgSz w:w="11907" w:h="16840"/>
          <w:pgMar w:top="1840" w:right="1120" w:bottom="280" w:left="1480" w:header="720" w:footer="720" w:gutter="0"/>
          <w:cols w:num="2" w:space="2421" w:equalWidth="0">
            <w:col w:w="7901" w:space="57"/>
            <w:col w:w="1349"/>
          </w:cols>
        </w:sectPr>
      </w:pPr>
    </w:p>
    <w:p w14:paraId="024D7C1A" w14:textId="77777777" w:rsidR="008814C9" w:rsidRDefault="008814C9" w:rsidP="008814C9">
      <w:pPr>
        <w:spacing w:before="15" w:line="240" w:lineRule="exact"/>
        <w:ind w:right="93"/>
        <w:rPr>
          <w:sz w:val="24"/>
          <w:szCs w:val="24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4"/>
        <w:gridCol w:w="567"/>
        <w:gridCol w:w="496"/>
        <w:gridCol w:w="1094"/>
        <w:gridCol w:w="1276"/>
        <w:gridCol w:w="850"/>
      </w:tblGrid>
      <w:tr w:rsidR="008611FA" w:rsidRPr="007C21CF" w14:paraId="783D4D15" w14:textId="77777777" w:rsidTr="008611FA">
        <w:trPr>
          <w:trHeight w:hRule="exact" w:val="450"/>
        </w:trPr>
        <w:tc>
          <w:tcPr>
            <w:tcW w:w="49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19EAE49" w14:textId="77777777" w:rsidR="008611FA" w:rsidRPr="00D62B08" w:rsidRDefault="008611FA" w:rsidP="008611FA">
            <w:pPr>
              <w:pStyle w:val="TableParagraph"/>
              <w:spacing w:before="121"/>
              <w:jc w:val="center"/>
              <w:rPr>
                <w:rFonts w:ascii="Arial" w:eastAsia="Arial" w:hAnsi="Arial" w:cs="Arial"/>
                <w:sz w:val="20"/>
              </w:rPr>
            </w:pPr>
            <w:r w:rsidRPr="00D62B08">
              <w:rPr>
                <w:rFonts w:ascii="Arial"/>
                <w:b/>
                <w:spacing w:val="-1"/>
                <w:sz w:val="20"/>
              </w:rPr>
              <w:t>Apellidos</w:t>
            </w:r>
            <w:r w:rsidRPr="00D62B08">
              <w:rPr>
                <w:rFonts w:ascii="Arial"/>
                <w:b/>
                <w:sz w:val="20"/>
              </w:rPr>
              <w:t xml:space="preserve"> y</w:t>
            </w:r>
            <w:r w:rsidRPr="00D62B08">
              <w:rPr>
                <w:rFonts w:ascii="Arial"/>
                <w:b/>
                <w:spacing w:val="-4"/>
                <w:sz w:val="20"/>
              </w:rPr>
              <w:t xml:space="preserve"> </w:t>
            </w:r>
            <w:r w:rsidRPr="00D62B08">
              <w:rPr>
                <w:rFonts w:ascii="Arial"/>
                <w:b/>
                <w:spacing w:val="-1"/>
                <w:sz w:val="20"/>
              </w:rPr>
              <w:t>Nombre(s)</w:t>
            </w:r>
          </w:p>
        </w:tc>
        <w:tc>
          <w:tcPr>
            <w:tcW w:w="1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F91133E" w14:textId="77777777" w:rsidR="008611FA" w:rsidRPr="00D62B08" w:rsidRDefault="008611FA" w:rsidP="008611FA">
            <w:pPr>
              <w:pStyle w:val="TableParagraph"/>
              <w:spacing w:before="121"/>
              <w:jc w:val="center"/>
              <w:rPr>
                <w:rFonts w:ascii="Arial" w:eastAsia="Arial" w:hAnsi="Arial" w:cs="Arial"/>
                <w:sz w:val="20"/>
              </w:rPr>
            </w:pPr>
            <w:r w:rsidRPr="00D62B08">
              <w:rPr>
                <w:rFonts w:ascii="Arial"/>
                <w:b/>
                <w:spacing w:val="-1"/>
                <w:sz w:val="20"/>
              </w:rPr>
              <w:t>D.N.I.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B9C1182" w14:textId="77777777" w:rsidR="008611FA" w:rsidRPr="00D62B08" w:rsidRDefault="008611FA" w:rsidP="008611FA">
            <w:pPr>
              <w:pStyle w:val="TableParagraph"/>
              <w:spacing w:line="247" w:lineRule="exact"/>
              <w:ind w:left="178"/>
              <w:jc w:val="center"/>
              <w:rPr>
                <w:rFonts w:ascii="Arial" w:eastAsia="Arial" w:hAnsi="Arial" w:cs="Arial"/>
                <w:sz w:val="20"/>
              </w:rPr>
            </w:pPr>
            <w:r w:rsidRPr="00D62B08">
              <w:rPr>
                <w:rFonts w:ascii="Arial" w:hAnsi="Arial"/>
                <w:b/>
                <w:spacing w:val="-1"/>
                <w:sz w:val="20"/>
              </w:rPr>
              <w:t>Cód.</w:t>
            </w:r>
            <w:r w:rsidRPr="00D62B08"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 w:rsidRPr="00D62B08">
              <w:rPr>
                <w:rFonts w:ascii="Arial" w:hAnsi="Arial"/>
                <w:b/>
                <w:spacing w:val="-1"/>
                <w:sz w:val="20"/>
              </w:rPr>
              <w:t>de</w:t>
            </w:r>
          </w:p>
          <w:p w14:paraId="1D5875EE" w14:textId="77777777" w:rsidR="008611FA" w:rsidRPr="00D62B08" w:rsidRDefault="008611FA" w:rsidP="008611FA">
            <w:pPr>
              <w:pStyle w:val="TableParagraph"/>
              <w:spacing w:before="1"/>
              <w:ind w:left="99"/>
              <w:jc w:val="center"/>
              <w:rPr>
                <w:rFonts w:ascii="Arial" w:eastAsia="Arial" w:hAnsi="Arial" w:cs="Arial"/>
                <w:sz w:val="20"/>
              </w:rPr>
            </w:pPr>
            <w:r w:rsidRPr="00D62B08">
              <w:rPr>
                <w:rFonts w:ascii="Arial" w:hAnsi="Arial"/>
                <w:b/>
                <w:spacing w:val="-1"/>
                <w:sz w:val="20"/>
              </w:rPr>
              <w:t>Matrícula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936EF" w14:textId="34660CBB" w:rsidR="008611FA" w:rsidRPr="007C21CF" w:rsidRDefault="008611FA" w:rsidP="008611FA">
            <w:pPr>
              <w:jc w:val="center"/>
            </w:pPr>
            <w:r w:rsidRPr="00D62B08">
              <w:rPr>
                <w:rFonts w:ascii="Arial"/>
                <w:b/>
                <w:spacing w:val="-1"/>
              </w:rPr>
              <w:t>Ciclo</w:t>
            </w:r>
          </w:p>
        </w:tc>
      </w:tr>
      <w:tr w:rsidR="008611FA" w:rsidRPr="007C21CF" w14:paraId="51946154" w14:textId="77777777" w:rsidTr="008611FA">
        <w:trPr>
          <w:trHeight w:hRule="exact" w:val="462"/>
        </w:trPr>
        <w:tc>
          <w:tcPr>
            <w:tcW w:w="493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2C30BCC" w14:textId="77777777" w:rsidR="008611FA" w:rsidRPr="007C21CF" w:rsidRDefault="008611FA" w:rsidP="008814C9"/>
        </w:tc>
        <w:tc>
          <w:tcPr>
            <w:tcW w:w="1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FA883F9" w14:textId="77777777" w:rsidR="008611FA" w:rsidRPr="007C21CF" w:rsidRDefault="008611FA" w:rsidP="008814C9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EDBD2C1" w14:textId="77777777" w:rsidR="008611FA" w:rsidRPr="007C21CF" w:rsidRDefault="008611FA" w:rsidP="008814C9"/>
        </w:tc>
        <w:tc>
          <w:tcPr>
            <w:tcW w:w="85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DECE11" w14:textId="77777777" w:rsidR="008611FA" w:rsidRPr="007C21CF" w:rsidRDefault="008611FA" w:rsidP="008814C9"/>
        </w:tc>
      </w:tr>
      <w:tr w:rsidR="008611FA" w:rsidRPr="007C21CF" w14:paraId="6BF1737B" w14:textId="77777777" w:rsidTr="008611FA">
        <w:trPr>
          <w:trHeight w:hRule="exact" w:val="425"/>
        </w:trPr>
        <w:tc>
          <w:tcPr>
            <w:tcW w:w="4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466B6CC" w14:textId="77777777" w:rsidR="008611FA" w:rsidRPr="00D62B08" w:rsidRDefault="008611FA" w:rsidP="008611FA">
            <w:pPr>
              <w:pStyle w:val="TableParagraph"/>
              <w:spacing w:before="73"/>
              <w:ind w:left="2"/>
              <w:jc w:val="center"/>
              <w:rPr>
                <w:rFonts w:ascii="Arial" w:eastAsia="Arial" w:hAnsi="Arial" w:cs="Arial"/>
                <w:sz w:val="20"/>
              </w:rPr>
            </w:pPr>
            <w:r w:rsidRPr="00D62B08">
              <w:rPr>
                <w:rFonts w:ascii="Arial" w:hAnsi="Arial"/>
                <w:b/>
                <w:spacing w:val="-1"/>
                <w:sz w:val="20"/>
              </w:rPr>
              <w:t>Dirección</w:t>
            </w:r>
          </w:p>
        </w:tc>
        <w:tc>
          <w:tcPr>
            <w:tcW w:w="21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7F7D70" w14:textId="274BBB04" w:rsidR="008611FA" w:rsidRPr="00D62B08" w:rsidRDefault="008611FA" w:rsidP="008611FA">
            <w:pPr>
              <w:pStyle w:val="TableParagraph"/>
              <w:spacing w:before="73"/>
              <w:jc w:val="center"/>
              <w:rPr>
                <w:rFonts w:ascii="Arial" w:eastAsia="Arial" w:hAnsi="Arial" w:cs="Arial"/>
                <w:sz w:val="20"/>
              </w:rPr>
            </w:pPr>
            <w:r w:rsidRPr="00D62B08">
              <w:rPr>
                <w:rFonts w:ascii="Arial"/>
                <w:b/>
                <w:spacing w:val="-1"/>
                <w:sz w:val="20"/>
              </w:rPr>
              <w:t>Tel</w:t>
            </w:r>
            <w:r w:rsidRPr="00D62B08">
              <w:rPr>
                <w:rFonts w:ascii="Arial"/>
                <w:b/>
                <w:spacing w:val="-1"/>
                <w:sz w:val="20"/>
              </w:rPr>
              <w:t>é</w:t>
            </w:r>
            <w:r w:rsidRPr="00D62B08">
              <w:rPr>
                <w:rFonts w:ascii="Arial"/>
                <w:b/>
                <w:spacing w:val="-1"/>
                <w:sz w:val="20"/>
              </w:rPr>
              <w:t>f.</w:t>
            </w:r>
            <w:r w:rsidRPr="00D62B08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D62B08">
              <w:rPr>
                <w:rFonts w:ascii="Arial"/>
                <w:b/>
                <w:spacing w:val="-1"/>
                <w:sz w:val="20"/>
              </w:rPr>
              <w:t>Fijo/Celular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F68C" w14:textId="77777777" w:rsidR="008611FA" w:rsidRPr="00D62B08" w:rsidRDefault="008611FA" w:rsidP="008611FA">
            <w:pPr>
              <w:pStyle w:val="TableParagraph"/>
              <w:spacing w:before="73"/>
              <w:jc w:val="center"/>
              <w:rPr>
                <w:rFonts w:ascii="Arial" w:eastAsia="Arial" w:hAnsi="Arial" w:cs="Arial"/>
                <w:sz w:val="20"/>
              </w:rPr>
            </w:pPr>
            <w:r w:rsidRPr="00D62B08">
              <w:rPr>
                <w:rFonts w:ascii="Arial" w:hAnsi="Arial"/>
                <w:b/>
                <w:spacing w:val="-1"/>
                <w:sz w:val="20"/>
              </w:rPr>
              <w:t>Correo</w:t>
            </w:r>
            <w:r w:rsidRPr="00D62B08">
              <w:rPr>
                <w:rFonts w:ascii="Arial" w:hAnsi="Arial"/>
                <w:b/>
                <w:sz w:val="20"/>
              </w:rPr>
              <w:t xml:space="preserve"> </w:t>
            </w:r>
            <w:r w:rsidRPr="00D62B08">
              <w:rPr>
                <w:rFonts w:ascii="Arial" w:hAnsi="Arial"/>
                <w:b/>
                <w:spacing w:val="-1"/>
                <w:sz w:val="20"/>
              </w:rPr>
              <w:t>Electrónico</w:t>
            </w:r>
          </w:p>
        </w:tc>
      </w:tr>
      <w:tr w:rsidR="008611FA" w:rsidRPr="007C21CF" w14:paraId="042868B8" w14:textId="77777777" w:rsidTr="008611FA">
        <w:trPr>
          <w:trHeight w:hRule="exact" w:val="402"/>
        </w:trPr>
        <w:tc>
          <w:tcPr>
            <w:tcW w:w="4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8E83477" w14:textId="77777777" w:rsidR="008611FA" w:rsidRPr="007C21CF" w:rsidRDefault="008611FA" w:rsidP="008814C9"/>
        </w:tc>
        <w:tc>
          <w:tcPr>
            <w:tcW w:w="106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F317997" w14:textId="77777777" w:rsidR="008611FA" w:rsidRPr="007C21CF" w:rsidRDefault="008611FA" w:rsidP="008814C9"/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12972E" w14:textId="77777777" w:rsidR="008611FA" w:rsidRPr="007C21CF" w:rsidRDefault="008611FA" w:rsidP="008814C9"/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EAD54" w14:textId="77777777" w:rsidR="008611FA" w:rsidRPr="007C21CF" w:rsidRDefault="008611FA" w:rsidP="008814C9"/>
        </w:tc>
      </w:tr>
      <w:tr w:rsidR="008611FA" w:rsidRPr="007C21CF" w14:paraId="7EA511BA" w14:textId="77777777" w:rsidTr="008611FA">
        <w:trPr>
          <w:trHeight w:hRule="exact" w:val="435"/>
        </w:trPr>
        <w:tc>
          <w:tcPr>
            <w:tcW w:w="86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618F6" w14:textId="77777777" w:rsidR="008611FA" w:rsidRPr="007C21CF" w:rsidRDefault="008611FA" w:rsidP="008814C9">
            <w:pPr>
              <w:pStyle w:val="TableParagraph"/>
              <w:spacing w:before="76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b/>
                <w:spacing w:val="-1"/>
              </w:rPr>
              <w:t>Docente:</w:t>
            </w:r>
          </w:p>
        </w:tc>
      </w:tr>
    </w:tbl>
    <w:p w14:paraId="1DA60FFF" w14:textId="77777777" w:rsidR="008814C9" w:rsidRDefault="008814C9" w:rsidP="008814C9">
      <w:pPr>
        <w:spacing w:before="12" w:line="160" w:lineRule="exact"/>
        <w:rPr>
          <w:sz w:val="16"/>
          <w:szCs w:val="16"/>
        </w:rPr>
      </w:pPr>
    </w:p>
    <w:p w14:paraId="230D5CBD" w14:textId="2DE90706" w:rsidR="00D62B08" w:rsidRDefault="00D62B08" w:rsidP="00D62B08">
      <w:pPr>
        <w:pStyle w:val="Ttulo3"/>
        <w:tabs>
          <w:tab w:val="left" w:pos="284"/>
        </w:tabs>
        <w:ind w:left="0"/>
        <w:rPr>
          <w:rFonts w:ascii="Arial"/>
          <w:spacing w:val="-1"/>
        </w:rPr>
      </w:pPr>
    </w:p>
    <w:p w14:paraId="06C07432" w14:textId="1E9A5DCE" w:rsidR="008814C9" w:rsidRPr="00D62B08" w:rsidRDefault="008814C9" w:rsidP="00D62B08">
      <w:pPr>
        <w:pStyle w:val="Ttulo3"/>
        <w:numPr>
          <w:ilvl w:val="0"/>
          <w:numId w:val="6"/>
        </w:numPr>
        <w:tabs>
          <w:tab w:val="left" w:pos="284"/>
        </w:tabs>
        <w:ind w:left="0" w:firstLine="0"/>
        <w:rPr>
          <w:rFonts w:ascii="Arial"/>
          <w:spacing w:val="-1"/>
        </w:rPr>
      </w:pPr>
      <w:r w:rsidRPr="00D62B08">
        <w:rPr>
          <w:rFonts w:ascii="Arial"/>
          <w:spacing w:val="-1"/>
        </w:rPr>
        <w:t>EMPRESA O INSTITUCI</w:t>
      </w:r>
      <w:r w:rsidRPr="00D62B08">
        <w:rPr>
          <w:rFonts w:ascii="Arial"/>
          <w:spacing w:val="-1"/>
        </w:rPr>
        <w:t>Ó</w:t>
      </w:r>
      <w:r w:rsidRPr="00D62B08">
        <w:rPr>
          <w:rFonts w:ascii="Arial"/>
          <w:spacing w:val="-1"/>
        </w:rPr>
        <w:t>N DE LAS PR</w:t>
      </w:r>
      <w:r w:rsidRPr="00D62B08">
        <w:rPr>
          <w:rFonts w:ascii="Arial"/>
          <w:spacing w:val="-1"/>
        </w:rPr>
        <w:t>Á</w:t>
      </w:r>
      <w:r w:rsidRPr="00D62B08">
        <w:rPr>
          <w:rFonts w:ascii="Arial"/>
          <w:spacing w:val="-1"/>
        </w:rPr>
        <w:t>CTICAS PRE PROFESIONALES:</w:t>
      </w:r>
    </w:p>
    <w:p w14:paraId="20364B60" w14:textId="77777777" w:rsidR="008814C9" w:rsidRPr="007D26F5" w:rsidRDefault="008814C9" w:rsidP="008814C9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1"/>
        <w:gridCol w:w="1945"/>
        <w:gridCol w:w="1775"/>
      </w:tblGrid>
      <w:tr w:rsidR="008814C9" w:rsidRPr="007C21CF" w14:paraId="2391F40A" w14:textId="77777777" w:rsidTr="008611FA">
        <w:trPr>
          <w:trHeight w:hRule="exact" w:val="391"/>
        </w:trPr>
        <w:tc>
          <w:tcPr>
            <w:tcW w:w="5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F677F7" w14:textId="77777777" w:rsidR="008814C9" w:rsidRPr="008611FA" w:rsidRDefault="008814C9" w:rsidP="008611FA">
            <w:pPr>
              <w:pStyle w:val="TableParagraph"/>
              <w:spacing w:before="59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/>
                <w:b/>
                <w:spacing w:val="-1"/>
                <w:sz w:val="20"/>
              </w:rPr>
              <w:t>Razón</w:t>
            </w:r>
            <w:r w:rsidRPr="008611FA">
              <w:rPr>
                <w:rFonts w:ascii="Arial" w:hAnsi="Arial"/>
                <w:b/>
                <w:sz w:val="20"/>
              </w:rPr>
              <w:t xml:space="preserve"> </w:t>
            </w:r>
            <w:r w:rsidRPr="008611FA">
              <w:rPr>
                <w:rFonts w:ascii="Arial" w:hAnsi="Arial"/>
                <w:b/>
                <w:spacing w:val="-1"/>
                <w:sz w:val="20"/>
              </w:rPr>
              <w:t>Social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365339E" w14:textId="77777777" w:rsidR="008814C9" w:rsidRPr="008611FA" w:rsidRDefault="008814C9" w:rsidP="008611FA">
            <w:pPr>
              <w:pStyle w:val="TableParagraph"/>
              <w:spacing w:before="59"/>
              <w:ind w:right="1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/>
                <w:b/>
                <w:spacing w:val="-1"/>
                <w:sz w:val="20"/>
              </w:rPr>
              <w:t>Pública</w:t>
            </w:r>
          </w:p>
        </w:tc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C7A1C06" w14:textId="77777777" w:rsidR="008814C9" w:rsidRPr="008611FA" w:rsidRDefault="008814C9" w:rsidP="008611FA">
            <w:pPr>
              <w:pStyle w:val="TableParagraph"/>
              <w:spacing w:before="59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Privada</w:t>
            </w:r>
          </w:p>
        </w:tc>
      </w:tr>
      <w:tr w:rsidR="008814C9" w:rsidRPr="007C21CF" w14:paraId="275EA6AB" w14:textId="77777777" w:rsidTr="008611FA">
        <w:trPr>
          <w:trHeight w:hRule="exact" w:val="283"/>
        </w:trPr>
        <w:tc>
          <w:tcPr>
            <w:tcW w:w="5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14BDFCD" w14:textId="77777777" w:rsidR="008814C9" w:rsidRPr="007C21CF" w:rsidRDefault="008814C9" w:rsidP="008814C9"/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6D58FD8" w14:textId="77777777" w:rsidR="008814C9" w:rsidRPr="007C21CF" w:rsidRDefault="008814C9" w:rsidP="008814C9">
            <w:pPr>
              <w:pStyle w:val="TableParagraph"/>
              <w:tabs>
                <w:tab w:val="left" w:pos="441"/>
              </w:tabs>
              <w:spacing w:before="4"/>
              <w:ind w:right="3"/>
              <w:jc w:val="center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b/>
              </w:rPr>
              <w:t>(</w:t>
            </w:r>
            <w:r w:rsidRPr="007C21CF">
              <w:rPr>
                <w:rFonts w:ascii="Arial"/>
                <w:b/>
              </w:rPr>
              <w:tab/>
              <w:t>)</w:t>
            </w:r>
          </w:p>
        </w:tc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9FC192E" w14:textId="77777777" w:rsidR="008814C9" w:rsidRPr="007C21CF" w:rsidRDefault="008814C9" w:rsidP="008814C9">
            <w:pPr>
              <w:pStyle w:val="TableParagraph"/>
              <w:tabs>
                <w:tab w:val="left" w:pos="441"/>
              </w:tabs>
              <w:spacing w:before="4"/>
              <w:ind w:right="3"/>
              <w:jc w:val="center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b/>
              </w:rPr>
              <w:t>(</w:t>
            </w:r>
            <w:r w:rsidRPr="007C21CF">
              <w:rPr>
                <w:rFonts w:ascii="Arial"/>
                <w:b/>
              </w:rPr>
              <w:tab/>
              <w:t>)</w:t>
            </w:r>
          </w:p>
        </w:tc>
      </w:tr>
      <w:tr w:rsidR="008814C9" w:rsidRPr="007C21CF" w14:paraId="59AA9186" w14:textId="77777777" w:rsidTr="008611FA">
        <w:trPr>
          <w:trHeight w:hRule="exact" w:val="288"/>
        </w:trPr>
        <w:tc>
          <w:tcPr>
            <w:tcW w:w="5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52CC75C" w14:textId="77777777" w:rsidR="008814C9" w:rsidRPr="008611FA" w:rsidRDefault="008814C9" w:rsidP="008611FA">
            <w:pPr>
              <w:pStyle w:val="TableParagraph"/>
              <w:spacing w:before="6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 w:cs="Arial"/>
                <w:b/>
                <w:spacing w:val="-1"/>
                <w:sz w:val="20"/>
              </w:rPr>
              <w:t>Dirección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1E8FB13" w14:textId="77777777" w:rsidR="008814C9" w:rsidRPr="008611FA" w:rsidRDefault="008814C9" w:rsidP="008611FA">
            <w:pPr>
              <w:pStyle w:val="TableParagraph"/>
              <w:spacing w:before="6"/>
              <w:ind w:right="6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 w:cs="Arial"/>
                <w:b/>
                <w:spacing w:val="-1"/>
                <w:sz w:val="20"/>
              </w:rPr>
              <w:t xml:space="preserve">R.U.C. </w:t>
            </w:r>
            <w:proofErr w:type="spellStart"/>
            <w:r w:rsidRPr="008611FA">
              <w:rPr>
                <w:rFonts w:ascii="Arial" w:hAnsi="Arial" w:cs="Arial"/>
                <w:b/>
                <w:spacing w:val="-1"/>
                <w:sz w:val="20"/>
              </w:rPr>
              <w:t>Nº</w:t>
            </w:r>
            <w:proofErr w:type="spellEnd"/>
          </w:p>
        </w:tc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1F4DC0B" w14:textId="31F15E34" w:rsidR="008814C9" w:rsidRPr="008611FA" w:rsidRDefault="00E11D81" w:rsidP="008611FA">
            <w:pPr>
              <w:pStyle w:val="TableParagraph"/>
              <w:spacing w:before="6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 w:cs="Arial"/>
                <w:b/>
                <w:spacing w:val="-1"/>
                <w:sz w:val="20"/>
              </w:rPr>
              <w:t>Teléf.</w:t>
            </w:r>
            <w:r w:rsidR="008814C9" w:rsidRPr="008611FA">
              <w:rPr>
                <w:rFonts w:ascii="Arial" w:hAnsi="Arial" w:cs="Arial"/>
                <w:b/>
                <w:spacing w:val="2"/>
                <w:sz w:val="20"/>
              </w:rPr>
              <w:t xml:space="preserve"> </w:t>
            </w:r>
            <w:r w:rsidR="008814C9" w:rsidRPr="008611FA">
              <w:rPr>
                <w:rFonts w:ascii="Arial" w:hAnsi="Arial" w:cs="Arial"/>
                <w:b/>
                <w:spacing w:val="-2"/>
                <w:sz w:val="20"/>
              </w:rPr>
              <w:t>Fijo</w:t>
            </w:r>
          </w:p>
        </w:tc>
      </w:tr>
      <w:tr w:rsidR="008814C9" w:rsidRPr="007C21CF" w14:paraId="683EFD29" w14:textId="77777777" w:rsidTr="008611FA">
        <w:trPr>
          <w:trHeight w:hRule="exact" w:val="264"/>
        </w:trPr>
        <w:tc>
          <w:tcPr>
            <w:tcW w:w="5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F9DA182" w14:textId="77777777" w:rsidR="008814C9" w:rsidRPr="007C21CF" w:rsidRDefault="008814C9" w:rsidP="008814C9"/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4A04A4" w14:textId="77777777" w:rsidR="008814C9" w:rsidRPr="007C21CF" w:rsidRDefault="008814C9" w:rsidP="008814C9"/>
        </w:tc>
        <w:tc>
          <w:tcPr>
            <w:tcW w:w="1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BA0F0B3" w14:textId="77777777" w:rsidR="008814C9" w:rsidRPr="007C21CF" w:rsidRDefault="008814C9" w:rsidP="008814C9"/>
        </w:tc>
      </w:tr>
      <w:tr w:rsidR="008814C9" w:rsidRPr="006E2718" w14:paraId="6073E3CB" w14:textId="77777777" w:rsidTr="008611FA">
        <w:trPr>
          <w:trHeight w:hRule="exact" w:val="295"/>
        </w:trPr>
        <w:tc>
          <w:tcPr>
            <w:tcW w:w="872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382EABB" w14:textId="77777777" w:rsidR="008814C9" w:rsidRPr="008611FA" w:rsidRDefault="008814C9" w:rsidP="008814C9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/>
                <w:b/>
                <w:spacing w:val="-1"/>
                <w:sz w:val="20"/>
              </w:rPr>
              <w:t>Área</w:t>
            </w:r>
            <w:r w:rsidRPr="008611FA">
              <w:rPr>
                <w:rFonts w:ascii="Arial" w:hAnsi="Arial"/>
                <w:b/>
                <w:sz w:val="20"/>
              </w:rPr>
              <w:t xml:space="preserve"> de</w:t>
            </w:r>
            <w:r w:rsidRPr="008611FA"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 w:rsidRPr="008611FA">
              <w:rPr>
                <w:rFonts w:ascii="Arial" w:hAnsi="Arial"/>
                <w:b/>
                <w:sz w:val="20"/>
              </w:rPr>
              <w:t xml:space="preserve">las </w:t>
            </w:r>
            <w:r w:rsidRPr="008611FA">
              <w:rPr>
                <w:rFonts w:ascii="Arial" w:hAnsi="Arial"/>
                <w:b/>
                <w:spacing w:val="-1"/>
                <w:sz w:val="20"/>
              </w:rPr>
              <w:t>Prácticas</w:t>
            </w:r>
            <w:r w:rsidRPr="008611FA">
              <w:rPr>
                <w:rFonts w:ascii="Arial" w:hAnsi="Arial"/>
                <w:b/>
                <w:sz w:val="20"/>
              </w:rPr>
              <w:t xml:space="preserve"> </w:t>
            </w:r>
            <w:r w:rsidRPr="008611FA">
              <w:rPr>
                <w:rFonts w:ascii="Arial" w:hAnsi="Arial"/>
                <w:b/>
                <w:spacing w:val="-1"/>
                <w:sz w:val="20"/>
              </w:rPr>
              <w:t>Pre</w:t>
            </w:r>
            <w:r w:rsidRPr="008611FA"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 w:rsidRPr="008611FA">
              <w:rPr>
                <w:rFonts w:ascii="Arial" w:hAnsi="Arial"/>
                <w:b/>
                <w:spacing w:val="-1"/>
                <w:sz w:val="20"/>
              </w:rPr>
              <w:t>Profesionales:</w:t>
            </w:r>
          </w:p>
        </w:tc>
      </w:tr>
    </w:tbl>
    <w:p w14:paraId="58F6D71C" w14:textId="44139142" w:rsidR="008814C9" w:rsidRDefault="008814C9" w:rsidP="008814C9">
      <w:pPr>
        <w:spacing w:before="14" w:line="160" w:lineRule="exact"/>
        <w:rPr>
          <w:sz w:val="16"/>
          <w:szCs w:val="16"/>
        </w:rPr>
      </w:pPr>
    </w:p>
    <w:p w14:paraId="3DB875FB" w14:textId="77777777" w:rsidR="008611FA" w:rsidRPr="007D26F5" w:rsidRDefault="008611FA" w:rsidP="008814C9">
      <w:pPr>
        <w:spacing w:before="14" w:line="160" w:lineRule="exact"/>
        <w:rPr>
          <w:sz w:val="16"/>
          <w:szCs w:val="16"/>
        </w:rPr>
      </w:pPr>
    </w:p>
    <w:p w14:paraId="10A72A63" w14:textId="77777777" w:rsidR="008814C9" w:rsidRPr="008611FA" w:rsidRDefault="008814C9" w:rsidP="008611FA">
      <w:pPr>
        <w:pStyle w:val="Ttulo3"/>
        <w:numPr>
          <w:ilvl w:val="0"/>
          <w:numId w:val="6"/>
        </w:numPr>
        <w:tabs>
          <w:tab w:val="left" w:pos="284"/>
        </w:tabs>
        <w:ind w:left="0" w:firstLine="0"/>
        <w:rPr>
          <w:rFonts w:ascii="Arial"/>
          <w:spacing w:val="-1"/>
        </w:rPr>
      </w:pPr>
      <w:r w:rsidRPr="008611FA">
        <w:rPr>
          <w:rFonts w:ascii="Arial"/>
          <w:spacing w:val="-1"/>
        </w:rPr>
        <w:t>DATOS A TENERSE EN CUENTA EN LA SUPERVISI</w:t>
      </w:r>
      <w:r w:rsidRPr="008611FA">
        <w:rPr>
          <w:rFonts w:ascii="Arial"/>
          <w:spacing w:val="-1"/>
        </w:rPr>
        <w:t>Ó</w:t>
      </w:r>
      <w:r w:rsidRPr="008611FA">
        <w:rPr>
          <w:rFonts w:ascii="Arial"/>
          <w:spacing w:val="-1"/>
        </w:rPr>
        <w:t>N:</w:t>
      </w:r>
    </w:p>
    <w:p w14:paraId="7811C9F0" w14:textId="77777777" w:rsidR="008814C9" w:rsidRPr="007D26F5" w:rsidRDefault="008814C9" w:rsidP="008814C9">
      <w:pPr>
        <w:spacing w:before="18" w:line="240" w:lineRule="exact"/>
        <w:rPr>
          <w:sz w:val="24"/>
          <w:szCs w:val="24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4"/>
        <w:gridCol w:w="550"/>
        <w:gridCol w:w="547"/>
      </w:tblGrid>
      <w:tr w:rsidR="008814C9" w:rsidRPr="007C21CF" w14:paraId="6651DD5A" w14:textId="77777777" w:rsidTr="008611FA">
        <w:trPr>
          <w:trHeight w:hRule="exact" w:val="343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7D024F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Aspectos</w:t>
            </w:r>
            <w:r w:rsidRPr="008611FA">
              <w:rPr>
                <w:rFonts w:ascii="Arial"/>
                <w:b/>
                <w:sz w:val="20"/>
              </w:rPr>
              <w:t xml:space="preserve"> </w:t>
            </w:r>
            <w:r w:rsidRPr="008611FA">
              <w:rPr>
                <w:rFonts w:ascii="Arial"/>
                <w:b/>
                <w:spacing w:val="-1"/>
                <w:sz w:val="20"/>
              </w:rPr>
              <w:t>Personales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FCE6FEF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/>
                <w:b/>
                <w:spacing w:val="-1"/>
                <w:sz w:val="20"/>
              </w:rPr>
              <w:t>SÍ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DA8F87E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NO</w:t>
            </w:r>
          </w:p>
        </w:tc>
      </w:tr>
      <w:tr w:rsidR="008814C9" w:rsidRPr="007C21CF" w14:paraId="6D167AB6" w14:textId="77777777" w:rsidTr="008611FA">
        <w:trPr>
          <w:trHeight w:hRule="exact" w:val="262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DA5AEE4" w14:textId="77777777" w:rsidR="008814C9" w:rsidRPr="008611FA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8611FA">
              <w:rPr>
                <w:rFonts w:ascii="Arial"/>
                <w:spacing w:val="-1"/>
              </w:rPr>
              <w:t>Es</w:t>
            </w:r>
            <w:r w:rsidRPr="008611FA">
              <w:rPr>
                <w:rFonts w:ascii="Arial"/>
                <w:spacing w:val="1"/>
              </w:rPr>
              <w:t xml:space="preserve"> </w:t>
            </w:r>
            <w:r w:rsidRPr="008611FA">
              <w:rPr>
                <w:rFonts w:ascii="Arial"/>
                <w:spacing w:val="-1"/>
              </w:rPr>
              <w:t>puntual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83361EF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640C01A" w14:textId="77777777" w:rsidR="008814C9" w:rsidRPr="007C21CF" w:rsidRDefault="008814C9" w:rsidP="008814C9"/>
        </w:tc>
      </w:tr>
      <w:tr w:rsidR="008814C9" w:rsidRPr="007C21CF" w14:paraId="7C7BB0AD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26E8D15" w14:textId="77777777" w:rsidR="008814C9" w:rsidRPr="008611FA" w:rsidRDefault="008814C9" w:rsidP="008814C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 w:rsidRPr="008611FA">
              <w:rPr>
                <w:rFonts w:ascii="Arial"/>
                <w:spacing w:val="-1"/>
              </w:rPr>
              <w:t>Es</w:t>
            </w:r>
            <w:r w:rsidRPr="008611FA">
              <w:rPr>
                <w:rFonts w:ascii="Arial"/>
                <w:spacing w:val="1"/>
              </w:rPr>
              <w:t xml:space="preserve"> </w:t>
            </w:r>
            <w:r w:rsidRPr="008611FA">
              <w:rPr>
                <w:rFonts w:ascii="Arial"/>
                <w:spacing w:val="-1"/>
              </w:rPr>
              <w:t>comunicativo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62726F0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70D8388" w14:textId="77777777" w:rsidR="008814C9" w:rsidRPr="007C21CF" w:rsidRDefault="008814C9" w:rsidP="008814C9"/>
        </w:tc>
      </w:tr>
      <w:tr w:rsidR="008814C9" w:rsidRPr="007C21CF" w14:paraId="25763B9B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035C67F" w14:textId="77777777" w:rsidR="008814C9" w:rsidRPr="008611FA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8611FA">
              <w:rPr>
                <w:rFonts w:ascii="Arial"/>
                <w:spacing w:val="-1"/>
              </w:rPr>
              <w:t>Es</w:t>
            </w:r>
            <w:r w:rsidRPr="008611FA">
              <w:rPr>
                <w:rFonts w:ascii="Arial"/>
                <w:spacing w:val="1"/>
              </w:rPr>
              <w:t xml:space="preserve"> </w:t>
            </w:r>
            <w:r w:rsidRPr="008611FA">
              <w:rPr>
                <w:rFonts w:ascii="Arial"/>
                <w:spacing w:val="-1"/>
              </w:rPr>
              <w:t>colaborador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A0CD479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93FF3BB" w14:textId="77777777" w:rsidR="008814C9" w:rsidRPr="007C21CF" w:rsidRDefault="008814C9" w:rsidP="008814C9"/>
        </w:tc>
      </w:tr>
      <w:tr w:rsidR="008814C9" w:rsidRPr="007C21CF" w14:paraId="4119D121" w14:textId="77777777" w:rsidTr="008611FA">
        <w:trPr>
          <w:trHeight w:hRule="exact" w:val="262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3D967B9" w14:textId="77777777" w:rsidR="008814C9" w:rsidRPr="008611FA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8611FA">
              <w:rPr>
                <w:rFonts w:ascii="Arial"/>
                <w:spacing w:val="-1"/>
              </w:rPr>
              <w:t>Tiene</w:t>
            </w:r>
            <w:r w:rsidRPr="008611FA">
              <w:rPr>
                <w:rFonts w:ascii="Arial"/>
              </w:rPr>
              <w:t xml:space="preserve"> </w:t>
            </w:r>
            <w:r w:rsidRPr="008611FA">
              <w:rPr>
                <w:rFonts w:ascii="Arial"/>
                <w:spacing w:val="-1"/>
              </w:rPr>
              <w:t>iniciativa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66D09D0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01E2FBB" w14:textId="77777777" w:rsidR="008814C9" w:rsidRPr="007C21CF" w:rsidRDefault="008814C9" w:rsidP="008814C9"/>
        </w:tc>
      </w:tr>
      <w:tr w:rsidR="008814C9" w:rsidRPr="007C21CF" w14:paraId="62D76FAA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678C1AC" w14:textId="77777777" w:rsidR="008814C9" w:rsidRPr="008611FA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8611FA">
              <w:rPr>
                <w:rFonts w:ascii="Arial"/>
                <w:spacing w:val="-1"/>
              </w:rPr>
              <w:t>Practica</w:t>
            </w:r>
            <w:r w:rsidRPr="008611FA">
              <w:rPr>
                <w:rFonts w:ascii="Arial"/>
              </w:rPr>
              <w:t xml:space="preserve"> </w:t>
            </w:r>
            <w:r w:rsidRPr="008611FA">
              <w:rPr>
                <w:rFonts w:ascii="Arial"/>
                <w:spacing w:val="-1"/>
              </w:rPr>
              <w:t>valores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1AA9F6E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9B2FE6C" w14:textId="77777777" w:rsidR="008814C9" w:rsidRPr="007C21CF" w:rsidRDefault="008814C9" w:rsidP="008814C9"/>
        </w:tc>
      </w:tr>
    </w:tbl>
    <w:p w14:paraId="7DE3C577" w14:textId="77777777" w:rsidR="008814C9" w:rsidRDefault="008814C9" w:rsidP="008814C9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4"/>
        <w:gridCol w:w="550"/>
        <w:gridCol w:w="547"/>
      </w:tblGrid>
      <w:tr w:rsidR="008814C9" w:rsidRPr="007C21CF" w14:paraId="7E3E506A" w14:textId="77777777" w:rsidTr="008611FA">
        <w:trPr>
          <w:trHeight w:hRule="exact" w:val="341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61B57F9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/>
                <w:b/>
                <w:spacing w:val="-1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Dominio de Aspectos Cognitivos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20ABB1C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/>
                <w:b/>
                <w:spacing w:val="-1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S</w:t>
            </w:r>
            <w:r w:rsidRPr="008611FA">
              <w:rPr>
                <w:rFonts w:ascii="Arial"/>
                <w:b/>
                <w:spacing w:val="-1"/>
                <w:sz w:val="20"/>
              </w:rPr>
              <w:t>Í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0B8D7DE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/>
                <w:b/>
                <w:spacing w:val="-1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NO</w:t>
            </w:r>
          </w:p>
        </w:tc>
      </w:tr>
      <w:tr w:rsidR="008814C9" w:rsidRPr="007C21CF" w14:paraId="2F6E8FCD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79FF183" w14:textId="77777777" w:rsidR="008814C9" w:rsidRPr="007C21CF" w:rsidRDefault="008814C9" w:rsidP="008814C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Desarrolla</w:t>
            </w:r>
            <w:r w:rsidRPr="007C21CF">
              <w:rPr>
                <w:rFonts w:ascii="Arial"/>
              </w:rPr>
              <w:t xml:space="preserve"> su</w:t>
            </w:r>
            <w:r w:rsidRPr="007C21CF">
              <w:rPr>
                <w:rFonts w:ascii="Arial"/>
                <w:spacing w:val="-1"/>
              </w:rPr>
              <w:t xml:space="preserve"> capacidad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cognitiva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E0103F0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800BD64" w14:textId="77777777" w:rsidR="008814C9" w:rsidRPr="007C21CF" w:rsidRDefault="008814C9" w:rsidP="008814C9"/>
        </w:tc>
      </w:tr>
      <w:tr w:rsidR="008814C9" w:rsidRPr="006E2718" w14:paraId="110F31BA" w14:textId="77777777" w:rsidTr="008611FA">
        <w:trPr>
          <w:trHeight w:hRule="exact" w:val="262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F8F8995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Demuestra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limitado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conocimiento</w:t>
            </w:r>
            <w:r w:rsidRPr="007C21CF">
              <w:rPr>
                <w:rFonts w:ascii="Arial"/>
              </w:rPr>
              <w:t xml:space="preserve"> de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</w:rPr>
              <w:t>sus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tareas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09DF85E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74DDC74" w14:textId="77777777" w:rsidR="008814C9" w:rsidRPr="007C21CF" w:rsidRDefault="008814C9" w:rsidP="008814C9"/>
        </w:tc>
      </w:tr>
      <w:tr w:rsidR="008814C9" w:rsidRPr="007C21CF" w14:paraId="01F33C9D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EF35483" w14:textId="77777777" w:rsidR="008814C9" w:rsidRPr="007C21CF" w:rsidRDefault="008814C9" w:rsidP="008814C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Desarrolla</w:t>
            </w:r>
            <w:r w:rsidRPr="007C21CF">
              <w:rPr>
                <w:rFonts w:ascii="Arial"/>
              </w:rPr>
              <w:t xml:space="preserve"> sus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capacidades</w:t>
            </w:r>
            <w:r w:rsidRPr="007C21CF">
              <w:rPr>
                <w:rFonts w:ascii="Arial"/>
                <w:spacing w:val="1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motrices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7FDD1F3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F6C1F22" w14:textId="77777777" w:rsidR="008814C9" w:rsidRPr="007C21CF" w:rsidRDefault="008814C9" w:rsidP="008814C9"/>
        </w:tc>
      </w:tr>
      <w:tr w:rsidR="008814C9" w:rsidRPr="006E2718" w14:paraId="7C921466" w14:textId="77777777" w:rsidTr="008611FA">
        <w:trPr>
          <w:trHeight w:hRule="exact" w:val="265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B68FDAB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Desarrolla</w:t>
            </w:r>
            <w:r w:rsidRPr="007C21CF">
              <w:rPr>
                <w:rFonts w:ascii="Arial"/>
              </w:rPr>
              <w:t xml:space="preserve"> sus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habilidades</w:t>
            </w:r>
            <w:r w:rsidRPr="007C21CF">
              <w:rPr>
                <w:rFonts w:ascii="Arial"/>
                <w:spacing w:val="1"/>
              </w:rPr>
              <w:t xml:space="preserve"> </w:t>
            </w:r>
            <w:r w:rsidRPr="007C21CF">
              <w:rPr>
                <w:rFonts w:ascii="Arial"/>
              </w:rPr>
              <w:t>y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destrezas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5D87087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B61A8B5" w14:textId="77777777" w:rsidR="008814C9" w:rsidRPr="007C21CF" w:rsidRDefault="008814C9" w:rsidP="008814C9"/>
        </w:tc>
      </w:tr>
      <w:tr w:rsidR="008814C9" w:rsidRPr="007C21CF" w14:paraId="3F25574D" w14:textId="77777777" w:rsidTr="008611FA">
        <w:trPr>
          <w:trHeight w:hRule="exact" w:val="262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B25756F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Es</w:t>
            </w:r>
            <w:r w:rsidRPr="007C21CF">
              <w:rPr>
                <w:rFonts w:ascii="Arial"/>
                <w:spacing w:val="1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eficiente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logrando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resultados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716D7DA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2638657" w14:textId="77777777" w:rsidR="008814C9" w:rsidRPr="007C21CF" w:rsidRDefault="008814C9" w:rsidP="008814C9"/>
        </w:tc>
      </w:tr>
    </w:tbl>
    <w:p w14:paraId="1692F873" w14:textId="77777777" w:rsidR="008814C9" w:rsidRDefault="008814C9" w:rsidP="008814C9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4"/>
        <w:gridCol w:w="550"/>
        <w:gridCol w:w="547"/>
      </w:tblGrid>
      <w:tr w:rsidR="008814C9" w:rsidRPr="007C21CF" w14:paraId="35F8B265" w14:textId="77777777" w:rsidTr="008611FA">
        <w:trPr>
          <w:trHeight w:hRule="exact" w:val="343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F52053B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/>
                <w:b/>
                <w:spacing w:val="-1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Manejo y Organizaci</w:t>
            </w:r>
            <w:r w:rsidRPr="008611FA">
              <w:rPr>
                <w:rFonts w:ascii="Arial"/>
                <w:b/>
                <w:spacing w:val="-1"/>
                <w:sz w:val="20"/>
              </w:rPr>
              <w:t>ó</w:t>
            </w:r>
            <w:r w:rsidRPr="008611FA">
              <w:rPr>
                <w:rFonts w:ascii="Arial"/>
                <w:b/>
                <w:spacing w:val="-1"/>
                <w:sz w:val="20"/>
              </w:rPr>
              <w:t>n en sus Trabajos o Actividades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89F7DC7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/>
                <w:b/>
                <w:spacing w:val="-1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S</w:t>
            </w:r>
            <w:r w:rsidRPr="008611FA">
              <w:rPr>
                <w:rFonts w:ascii="Arial"/>
                <w:b/>
                <w:spacing w:val="-1"/>
                <w:sz w:val="20"/>
              </w:rPr>
              <w:t>Í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9A910DD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/>
                <w:b/>
                <w:spacing w:val="-1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NO</w:t>
            </w:r>
          </w:p>
        </w:tc>
      </w:tr>
      <w:tr w:rsidR="008814C9" w:rsidRPr="007C21CF" w14:paraId="5AC097D0" w14:textId="77777777" w:rsidTr="008611FA">
        <w:trPr>
          <w:trHeight w:hRule="exact" w:val="262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0E0AACE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Organiza</w:t>
            </w:r>
            <w:r w:rsidRPr="007C21CF">
              <w:rPr>
                <w:rFonts w:ascii="Arial"/>
              </w:rPr>
              <w:t xml:space="preserve"> su</w:t>
            </w:r>
            <w:r w:rsidRPr="007C21CF">
              <w:rPr>
                <w:rFonts w:ascii="Arial"/>
                <w:spacing w:val="-1"/>
              </w:rPr>
              <w:t xml:space="preserve"> trabajo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60559B4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64F496B" w14:textId="77777777" w:rsidR="008814C9" w:rsidRPr="007C21CF" w:rsidRDefault="008814C9" w:rsidP="008814C9"/>
        </w:tc>
      </w:tr>
      <w:tr w:rsidR="008814C9" w:rsidRPr="006E2718" w14:paraId="258B9F62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98CEFD7" w14:textId="77777777" w:rsidR="008814C9" w:rsidRPr="007C21CF" w:rsidRDefault="008814C9" w:rsidP="008814C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 w:hAnsi="Arial"/>
                <w:spacing w:val="-1"/>
              </w:rPr>
              <w:t>Mantiene</w:t>
            </w:r>
            <w:r w:rsidRPr="007C21CF">
              <w:rPr>
                <w:rFonts w:ascii="Arial" w:hAnsi="Arial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orden</w:t>
            </w:r>
            <w:r w:rsidRPr="007C21CF">
              <w:rPr>
                <w:rFonts w:ascii="Arial" w:hAnsi="Arial"/>
              </w:rPr>
              <w:t xml:space="preserve"> y</w:t>
            </w:r>
            <w:r w:rsidRPr="007C21CF">
              <w:rPr>
                <w:rFonts w:ascii="Arial" w:hAnsi="Arial"/>
                <w:spacing w:val="-1"/>
              </w:rPr>
              <w:t xml:space="preserve"> buena</w:t>
            </w:r>
            <w:r w:rsidRPr="007C21CF">
              <w:rPr>
                <w:rFonts w:ascii="Arial" w:hAnsi="Arial"/>
                <w:spacing w:val="-2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organización</w:t>
            </w:r>
            <w:r w:rsidRPr="007C21CF">
              <w:rPr>
                <w:rFonts w:ascii="Arial" w:hAnsi="Arial"/>
              </w:rPr>
              <w:t xml:space="preserve"> en su</w:t>
            </w:r>
            <w:r w:rsidRPr="007C21CF">
              <w:rPr>
                <w:rFonts w:ascii="Arial" w:hAnsi="Arial"/>
                <w:spacing w:val="-2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trabajo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ED9C673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39EFE39" w14:textId="77777777" w:rsidR="008814C9" w:rsidRPr="007C21CF" w:rsidRDefault="008814C9" w:rsidP="008814C9"/>
        </w:tc>
      </w:tr>
      <w:tr w:rsidR="008814C9" w:rsidRPr="006E2718" w14:paraId="54DB8503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86E41CC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Se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ve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desordenado</w:t>
            </w:r>
            <w:r w:rsidRPr="007C21CF">
              <w:rPr>
                <w:rFonts w:ascii="Arial"/>
              </w:rPr>
              <w:t xml:space="preserve"> en</w:t>
            </w:r>
            <w:r w:rsidRPr="007C21CF">
              <w:rPr>
                <w:rFonts w:ascii="Arial"/>
                <w:spacing w:val="-2"/>
              </w:rPr>
              <w:t xml:space="preserve"> su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trabajo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8DF2F16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51E421F" w14:textId="77777777" w:rsidR="008814C9" w:rsidRPr="007C21CF" w:rsidRDefault="008814C9" w:rsidP="008814C9"/>
        </w:tc>
      </w:tr>
      <w:tr w:rsidR="008814C9" w:rsidRPr="007C21CF" w14:paraId="73616698" w14:textId="77777777" w:rsidTr="008611FA">
        <w:trPr>
          <w:trHeight w:hRule="exact" w:val="262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48AB78F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</w:rPr>
              <w:t>Ordena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</w:rPr>
              <w:t>su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trabajo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parcialmente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8B098E7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9E6B95A" w14:textId="77777777" w:rsidR="008814C9" w:rsidRPr="007C21CF" w:rsidRDefault="008814C9" w:rsidP="008814C9"/>
        </w:tc>
      </w:tr>
      <w:tr w:rsidR="008814C9" w:rsidRPr="006E2718" w14:paraId="4A45E164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AA9B832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 w:hAnsi="Arial"/>
                <w:spacing w:val="-1"/>
              </w:rPr>
              <w:t>Dosifica</w:t>
            </w:r>
            <w:r w:rsidRPr="007C21CF">
              <w:rPr>
                <w:rFonts w:ascii="Arial" w:hAnsi="Arial"/>
              </w:rPr>
              <w:t xml:space="preserve"> el</w:t>
            </w:r>
            <w:r w:rsidRPr="007C21CF">
              <w:rPr>
                <w:rFonts w:ascii="Arial" w:hAnsi="Arial"/>
                <w:spacing w:val="-2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tiempo</w:t>
            </w:r>
            <w:r w:rsidRPr="007C21CF">
              <w:rPr>
                <w:rFonts w:ascii="Arial" w:hAnsi="Arial"/>
              </w:rPr>
              <w:t xml:space="preserve"> en</w:t>
            </w:r>
            <w:r w:rsidRPr="007C21CF">
              <w:rPr>
                <w:rFonts w:ascii="Arial" w:hAnsi="Arial"/>
                <w:spacing w:val="-2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relación</w:t>
            </w:r>
            <w:r w:rsidRPr="007C21CF">
              <w:rPr>
                <w:rFonts w:ascii="Arial" w:hAnsi="Arial"/>
              </w:rPr>
              <w:t xml:space="preserve"> a sus</w:t>
            </w:r>
            <w:r w:rsidRPr="007C21CF">
              <w:rPr>
                <w:rFonts w:ascii="Arial" w:hAnsi="Arial"/>
                <w:spacing w:val="-2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actividades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C0C546B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00F6942" w14:textId="77777777" w:rsidR="008814C9" w:rsidRPr="007C21CF" w:rsidRDefault="008814C9" w:rsidP="008814C9"/>
        </w:tc>
      </w:tr>
      <w:tr w:rsidR="008814C9" w:rsidRPr="007C21CF" w14:paraId="3E5A560F" w14:textId="77777777" w:rsidTr="008611FA">
        <w:trPr>
          <w:trHeight w:hRule="exact" w:val="262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5E4A00D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Resuelve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imprevistos</w:t>
            </w:r>
            <w:r w:rsidRPr="007C21CF">
              <w:rPr>
                <w:rFonts w:ascii="Arial"/>
              </w:rPr>
              <w:t xml:space="preserve"> con </w:t>
            </w:r>
            <w:r w:rsidRPr="007C21CF">
              <w:rPr>
                <w:rFonts w:ascii="Arial"/>
                <w:spacing w:val="-2"/>
              </w:rPr>
              <w:t>creatividad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EDD140C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256FDFA" w14:textId="77777777" w:rsidR="008814C9" w:rsidRPr="007C21CF" w:rsidRDefault="008814C9" w:rsidP="008814C9"/>
        </w:tc>
      </w:tr>
      <w:tr w:rsidR="008814C9" w:rsidRPr="007C21CF" w14:paraId="06EF3999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AA4490E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Resuelve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imprevistos</w:t>
            </w:r>
            <w:r w:rsidRPr="007C21CF">
              <w:rPr>
                <w:rFonts w:ascii="Arial"/>
              </w:rPr>
              <w:t xml:space="preserve"> con </w:t>
            </w:r>
            <w:r w:rsidRPr="007C21CF">
              <w:rPr>
                <w:rFonts w:ascii="Arial"/>
                <w:spacing w:val="-1"/>
              </w:rPr>
              <w:t>dificultad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B935C20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F4220BF" w14:textId="77777777" w:rsidR="008814C9" w:rsidRPr="007C21CF" w:rsidRDefault="008814C9" w:rsidP="008814C9"/>
        </w:tc>
      </w:tr>
    </w:tbl>
    <w:p w14:paraId="22815FE0" w14:textId="77777777" w:rsidR="008814C9" w:rsidRDefault="008814C9" w:rsidP="008814C9">
      <w:pPr>
        <w:sectPr w:rsidR="008814C9">
          <w:type w:val="continuous"/>
          <w:pgSz w:w="11907" w:h="16840"/>
          <w:pgMar w:top="1840" w:right="1120" w:bottom="280" w:left="148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4"/>
        <w:gridCol w:w="550"/>
        <w:gridCol w:w="547"/>
      </w:tblGrid>
      <w:tr w:rsidR="008814C9" w:rsidRPr="007C21CF" w14:paraId="6FA33A6E" w14:textId="77777777" w:rsidTr="008611FA">
        <w:trPr>
          <w:trHeight w:hRule="exact" w:val="341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B39CF48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/>
                <w:b/>
                <w:spacing w:val="-1"/>
                <w:sz w:val="20"/>
              </w:rPr>
              <w:lastRenderedPageBreak/>
              <w:t>Utilización</w:t>
            </w:r>
            <w:r w:rsidRPr="008611FA">
              <w:rPr>
                <w:rFonts w:ascii="Arial" w:hAnsi="Arial"/>
                <w:b/>
                <w:sz w:val="20"/>
              </w:rPr>
              <w:t xml:space="preserve"> de</w:t>
            </w:r>
            <w:r w:rsidRPr="008611FA"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 w:rsidRPr="008611FA">
              <w:rPr>
                <w:rFonts w:ascii="Arial" w:hAnsi="Arial"/>
                <w:b/>
                <w:spacing w:val="-1"/>
                <w:sz w:val="20"/>
              </w:rPr>
              <w:t>Recursos</w:t>
            </w:r>
            <w:r w:rsidRPr="008611FA">
              <w:rPr>
                <w:rFonts w:ascii="Arial" w:hAnsi="Arial"/>
                <w:b/>
                <w:sz w:val="20"/>
              </w:rPr>
              <w:t xml:space="preserve"> y</w:t>
            </w:r>
            <w:r w:rsidRPr="008611FA"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 w:rsidRPr="008611FA">
              <w:rPr>
                <w:rFonts w:ascii="Arial" w:hAnsi="Arial"/>
                <w:b/>
                <w:spacing w:val="-1"/>
                <w:sz w:val="20"/>
              </w:rPr>
              <w:t>Tecnología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3D1E1A3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/>
                <w:b/>
                <w:spacing w:val="-1"/>
                <w:sz w:val="20"/>
              </w:rPr>
              <w:t>SÍ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5C9F405" w14:textId="77777777" w:rsidR="008814C9" w:rsidRPr="008611FA" w:rsidRDefault="008814C9" w:rsidP="008611FA">
            <w:pPr>
              <w:pStyle w:val="TableParagraph"/>
              <w:spacing w:before="35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NO</w:t>
            </w:r>
          </w:p>
        </w:tc>
      </w:tr>
      <w:tr w:rsidR="008814C9" w:rsidRPr="006E2718" w14:paraId="0CAA79E2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4058D43" w14:textId="77777777" w:rsidR="008814C9" w:rsidRPr="007C21CF" w:rsidRDefault="008814C9" w:rsidP="008814C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 w:hAnsi="Arial"/>
                <w:spacing w:val="-1"/>
              </w:rPr>
              <w:t>Utiliza</w:t>
            </w:r>
            <w:r w:rsidRPr="007C21CF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spacing w:val="-1"/>
              </w:rPr>
              <w:t xml:space="preserve">equipos de cómputo, </w:t>
            </w:r>
            <w:r w:rsidRPr="007C21CF">
              <w:rPr>
                <w:rFonts w:ascii="Arial" w:hAnsi="Arial"/>
                <w:spacing w:val="-1"/>
              </w:rPr>
              <w:t>máquinas</w:t>
            </w:r>
            <w:r w:rsidRPr="007C21CF">
              <w:rPr>
                <w:rFonts w:ascii="Arial" w:hAnsi="Arial"/>
                <w:spacing w:val="1"/>
              </w:rPr>
              <w:t xml:space="preserve"> </w:t>
            </w:r>
            <w:r w:rsidRPr="007C21CF">
              <w:rPr>
                <w:rFonts w:ascii="Arial" w:hAnsi="Arial"/>
              </w:rPr>
              <w:t xml:space="preserve">o </w:t>
            </w:r>
            <w:r w:rsidRPr="007C21CF">
              <w:rPr>
                <w:rFonts w:ascii="Arial" w:hAnsi="Arial"/>
                <w:spacing w:val="-1"/>
              </w:rPr>
              <w:t>herramientas</w:t>
            </w:r>
            <w:r>
              <w:rPr>
                <w:rFonts w:ascii="Arial" w:hAnsi="Arial"/>
                <w:spacing w:val="-1"/>
              </w:rPr>
              <w:t xml:space="preserve"> de última tecnología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409348E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0321709" w14:textId="77777777" w:rsidR="008814C9" w:rsidRPr="007C21CF" w:rsidRDefault="008814C9" w:rsidP="008814C9"/>
        </w:tc>
      </w:tr>
      <w:tr w:rsidR="008814C9" w:rsidRPr="00D54DFE" w14:paraId="3240DC5B" w14:textId="77777777" w:rsidTr="008611FA">
        <w:trPr>
          <w:trHeight w:hRule="exact" w:val="269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3127CC4" w14:textId="73D2C131" w:rsidR="008814C9" w:rsidRPr="00D54DFE" w:rsidRDefault="008814C9" w:rsidP="008814C9">
            <w:pPr>
              <w:pStyle w:val="TableParagraph"/>
              <w:spacing w:line="250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  D</w:t>
            </w:r>
            <w:r w:rsidRPr="007C21CF">
              <w:rPr>
                <w:rFonts w:ascii="Arial"/>
                <w:spacing w:val="-1"/>
              </w:rPr>
              <w:t>esconoc</w:t>
            </w:r>
            <w:r>
              <w:rPr>
                <w:rFonts w:ascii="Arial"/>
                <w:spacing w:val="-1"/>
              </w:rPr>
              <w:t>e el uso de sistemas</w:t>
            </w:r>
            <w:r w:rsidR="008611FA">
              <w:rPr>
                <w:rFonts w:ascii="Arial"/>
                <w:spacing w:val="-1"/>
              </w:rPr>
              <w:t xml:space="preserve"> </w:t>
            </w:r>
            <w:proofErr w:type="gramStart"/>
            <w:r>
              <w:rPr>
                <w:rFonts w:ascii="Arial"/>
                <w:spacing w:val="-1"/>
              </w:rPr>
              <w:t>(</w:t>
            </w:r>
            <w:r w:rsidR="008611FA">
              <w:rPr>
                <w:rFonts w:ascii="Arial"/>
                <w:spacing w:val="-1"/>
              </w:rPr>
              <w:t xml:space="preserve">  </w:t>
            </w:r>
            <w:proofErr w:type="gramEnd"/>
            <w:r>
              <w:rPr>
                <w:rFonts w:ascii="Arial"/>
                <w:spacing w:val="-1"/>
              </w:rPr>
              <w:t xml:space="preserve"> )</w:t>
            </w:r>
            <w:r>
              <w:rPr>
                <w:rFonts w:ascii="Arial"/>
              </w:rPr>
              <w:t xml:space="preserve"> software (</w:t>
            </w:r>
            <w:r w:rsidR="008611FA">
              <w:rPr>
                <w:rFonts w:ascii="Arial"/>
              </w:rPr>
              <w:t xml:space="preserve">  </w:t>
            </w:r>
            <w:r>
              <w:rPr>
                <w:rFonts w:ascii="Arial"/>
              </w:rPr>
              <w:t xml:space="preserve"> )</w:t>
            </w:r>
            <w:r w:rsidR="008611FA">
              <w:rPr>
                <w:rFonts w:ascii="Arial"/>
              </w:rPr>
              <w:t xml:space="preserve"> </w:t>
            </w:r>
            <w:r>
              <w:rPr>
                <w:rFonts w:ascii="Arial"/>
              </w:rPr>
              <w:t>o la p</w:t>
            </w:r>
            <w:r>
              <w:rPr>
                <w:rFonts w:ascii="Arial"/>
              </w:rPr>
              <w:t>á</w:t>
            </w:r>
            <w:r>
              <w:rPr>
                <w:rFonts w:ascii="Arial"/>
              </w:rPr>
              <w:t xml:space="preserve">gina web ( </w:t>
            </w:r>
            <w:r w:rsidR="008611FA">
              <w:rPr>
                <w:rFonts w:ascii="Arial"/>
              </w:rPr>
              <w:t xml:space="preserve">  </w:t>
            </w:r>
            <w:r>
              <w:rPr>
                <w:rFonts w:ascii="Arial"/>
              </w:rPr>
              <w:t>)</w:t>
            </w:r>
          </w:p>
          <w:p w14:paraId="77491E60" w14:textId="77777777" w:rsidR="008814C9" w:rsidRPr="00D54DFE" w:rsidRDefault="008814C9" w:rsidP="008814C9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B1F4B67" w14:textId="77777777" w:rsidR="008814C9" w:rsidRPr="00D54DFE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A9C8903" w14:textId="77777777" w:rsidR="008814C9" w:rsidRPr="00D54DFE" w:rsidRDefault="008814C9" w:rsidP="008814C9"/>
        </w:tc>
      </w:tr>
      <w:tr w:rsidR="008814C9" w:rsidRPr="006E2718" w14:paraId="5736EEE9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D526599" w14:textId="0A212366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 w:hAnsi="Arial"/>
                <w:spacing w:val="-1"/>
              </w:rPr>
              <w:t>Tiene</w:t>
            </w:r>
            <w:r w:rsidRPr="007C21CF">
              <w:rPr>
                <w:rFonts w:ascii="Arial" w:hAnsi="Arial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dificultad</w:t>
            </w:r>
            <w:r w:rsidRPr="007C21CF">
              <w:rPr>
                <w:rFonts w:ascii="Arial" w:hAnsi="Arial"/>
                <w:spacing w:val="-2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para</w:t>
            </w:r>
            <w:r w:rsidRPr="007C21CF">
              <w:rPr>
                <w:rFonts w:ascii="Arial" w:hAnsi="Arial"/>
                <w:spacing w:val="-4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manejar equipo</w:t>
            </w:r>
            <w:r>
              <w:rPr>
                <w:rFonts w:ascii="Arial" w:hAnsi="Arial"/>
                <w:spacing w:val="-1"/>
              </w:rPr>
              <w:t xml:space="preserve">s de: </w:t>
            </w:r>
            <w:r w:rsidR="008610B6">
              <w:rPr>
                <w:rFonts w:ascii="Arial" w:hAnsi="Arial"/>
                <w:spacing w:val="-1"/>
              </w:rPr>
              <w:t>cómputo,</w:t>
            </w:r>
            <w:r w:rsidRPr="007C21CF">
              <w:rPr>
                <w:rFonts w:ascii="Arial" w:hAnsi="Arial"/>
                <w:spacing w:val="-1"/>
              </w:rPr>
              <w:t xml:space="preserve"> </w:t>
            </w:r>
            <w:r w:rsidR="008611FA" w:rsidRPr="007C21CF">
              <w:rPr>
                <w:rFonts w:ascii="Arial" w:hAnsi="Arial"/>
                <w:spacing w:val="-1"/>
              </w:rPr>
              <w:t>máquina</w:t>
            </w:r>
            <w:r w:rsidR="008611FA">
              <w:rPr>
                <w:rFonts w:ascii="Arial" w:hAnsi="Arial"/>
                <w:spacing w:val="-1"/>
              </w:rPr>
              <w:t xml:space="preserve"> </w:t>
            </w:r>
            <w:r w:rsidR="008611FA" w:rsidRPr="007C21CF">
              <w:rPr>
                <w:rFonts w:ascii="Arial" w:hAnsi="Arial"/>
              </w:rPr>
              <w:t>y</w:t>
            </w:r>
            <w:r>
              <w:rPr>
                <w:rFonts w:ascii="Arial" w:hAnsi="Arial"/>
              </w:rPr>
              <w:t>/ otros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D1096EA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07A846B" w14:textId="77777777" w:rsidR="008814C9" w:rsidRPr="007C21CF" w:rsidRDefault="008814C9" w:rsidP="008814C9"/>
        </w:tc>
      </w:tr>
    </w:tbl>
    <w:p w14:paraId="71784C04" w14:textId="77777777" w:rsidR="008814C9" w:rsidRPr="007D26F5" w:rsidRDefault="008814C9" w:rsidP="008814C9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4"/>
        <w:gridCol w:w="550"/>
        <w:gridCol w:w="547"/>
      </w:tblGrid>
      <w:tr w:rsidR="008814C9" w:rsidRPr="007C21CF" w14:paraId="5F88CE47" w14:textId="77777777" w:rsidTr="008611FA">
        <w:trPr>
          <w:trHeight w:hRule="exact" w:val="29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F091A75" w14:textId="77777777" w:rsidR="008814C9" w:rsidRPr="008611FA" w:rsidRDefault="008814C9" w:rsidP="008611FA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/>
                <w:b/>
                <w:spacing w:val="-1"/>
                <w:sz w:val="20"/>
              </w:rPr>
              <w:t>Cumplimiento</w:t>
            </w:r>
            <w:r w:rsidRPr="008611FA">
              <w:rPr>
                <w:rFonts w:ascii="Arial" w:hAnsi="Arial"/>
                <w:b/>
                <w:sz w:val="20"/>
              </w:rPr>
              <w:t xml:space="preserve"> de</w:t>
            </w:r>
            <w:r w:rsidRPr="008611FA"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 w:rsidRPr="008611FA">
              <w:rPr>
                <w:rFonts w:ascii="Arial" w:hAnsi="Arial"/>
                <w:b/>
                <w:spacing w:val="-1"/>
                <w:sz w:val="20"/>
              </w:rPr>
              <w:t>Instrucción</w:t>
            </w:r>
            <w:r w:rsidRPr="008611FA">
              <w:rPr>
                <w:rFonts w:ascii="Arial" w:hAnsi="Arial"/>
                <w:b/>
                <w:sz w:val="20"/>
              </w:rPr>
              <w:t xml:space="preserve"> de</w:t>
            </w:r>
            <w:r w:rsidRPr="008611FA"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 w:rsidRPr="008611FA">
              <w:rPr>
                <w:rFonts w:ascii="Arial" w:hAnsi="Arial"/>
                <w:b/>
                <w:sz w:val="20"/>
              </w:rPr>
              <w:t xml:space="preserve">su </w:t>
            </w:r>
            <w:proofErr w:type="gramStart"/>
            <w:r w:rsidRPr="008611FA">
              <w:rPr>
                <w:rFonts w:ascii="Arial" w:hAnsi="Arial"/>
                <w:b/>
                <w:spacing w:val="-1"/>
                <w:sz w:val="20"/>
              </w:rPr>
              <w:t>Jefe</w:t>
            </w:r>
            <w:proofErr w:type="gramEnd"/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B48CEA7" w14:textId="77777777" w:rsidR="008814C9" w:rsidRPr="008611FA" w:rsidRDefault="008814C9" w:rsidP="008611FA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 w:hAnsi="Arial"/>
                <w:b/>
                <w:spacing w:val="-1"/>
                <w:sz w:val="20"/>
              </w:rPr>
              <w:t>SÍ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32C8F79" w14:textId="77777777" w:rsidR="008814C9" w:rsidRPr="008611FA" w:rsidRDefault="008814C9" w:rsidP="008611FA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  <w:sz w:val="20"/>
              </w:rPr>
            </w:pPr>
            <w:r w:rsidRPr="008611FA">
              <w:rPr>
                <w:rFonts w:ascii="Arial"/>
                <w:b/>
                <w:spacing w:val="-1"/>
                <w:sz w:val="20"/>
              </w:rPr>
              <w:t>NO</w:t>
            </w:r>
          </w:p>
        </w:tc>
      </w:tr>
      <w:tr w:rsidR="008814C9" w:rsidRPr="006E2718" w14:paraId="18773589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E5E51EA" w14:textId="3704899E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Comprende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las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instrucciones</w:t>
            </w:r>
            <w:r w:rsidRPr="007C21CF">
              <w:rPr>
                <w:rFonts w:ascii="Arial"/>
              </w:rPr>
              <w:t xml:space="preserve"> de su</w:t>
            </w:r>
            <w:r w:rsidRPr="007C21CF">
              <w:rPr>
                <w:rFonts w:ascii="Arial"/>
                <w:spacing w:val="-2"/>
              </w:rPr>
              <w:t xml:space="preserve"> </w:t>
            </w:r>
            <w:proofErr w:type="gramStart"/>
            <w:r w:rsidRPr="007C21CF">
              <w:rPr>
                <w:rFonts w:ascii="Arial"/>
                <w:spacing w:val="-1"/>
              </w:rPr>
              <w:t>Jefe</w:t>
            </w:r>
            <w:proofErr w:type="gramEnd"/>
            <w:r>
              <w:rPr>
                <w:rFonts w:ascii="Arial"/>
                <w:spacing w:val="-1"/>
              </w:rPr>
              <w:t xml:space="preserve"> del </w:t>
            </w:r>
            <w:r w:rsidR="008611FA">
              <w:rPr>
                <w:rFonts w:ascii="Arial"/>
                <w:spacing w:val="-1"/>
              </w:rPr>
              <w:t>á</w:t>
            </w:r>
            <w:r>
              <w:rPr>
                <w:rFonts w:ascii="Arial"/>
                <w:spacing w:val="-1"/>
              </w:rPr>
              <w:t>rea de pr</w:t>
            </w:r>
            <w:r>
              <w:rPr>
                <w:rFonts w:ascii="Arial"/>
                <w:spacing w:val="-1"/>
              </w:rPr>
              <w:t>á</w:t>
            </w:r>
            <w:r>
              <w:rPr>
                <w:rFonts w:ascii="Arial"/>
                <w:spacing w:val="-1"/>
              </w:rPr>
              <w:t>cticas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3793981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C9FC5E1" w14:textId="77777777" w:rsidR="008814C9" w:rsidRPr="007C21CF" w:rsidRDefault="008814C9" w:rsidP="008814C9"/>
        </w:tc>
      </w:tr>
      <w:tr w:rsidR="008814C9" w:rsidRPr="006E2718" w14:paraId="11F5EDE3" w14:textId="77777777" w:rsidTr="008611FA">
        <w:trPr>
          <w:trHeight w:hRule="exact" w:val="262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04D98B8" w14:textId="77777777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Consulta</w:t>
            </w:r>
            <w:r w:rsidRPr="007C21CF">
              <w:rPr>
                <w:rFonts w:ascii="Arial"/>
              </w:rPr>
              <w:t xml:space="preserve"> con </w:t>
            </w:r>
            <w:r w:rsidRPr="007C21CF">
              <w:rPr>
                <w:rFonts w:ascii="Arial"/>
                <w:spacing w:val="-2"/>
              </w:rPr>
              <w:t>otras</w:t>
            </w:r>
            <w:r w:rsidRPr="007C21CF">
              <w:rPr>
                <w:rFonts w:ascii="Arial"/>
                <w:spacing w:val="1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personas</w:t>
            </w:r>
            <w:r w:rsidRPr="007C21CF">
              <w:rPr>
                <w:rFonts w:ascii="Arial"/>
                <w:spacing w:val="1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antes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</w:rPr>
              <w:t>de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realizar</w:t>
            </w:r>
            <w:r w:rsidRPr="007C21CF">
              <w:rPr>
                <w:rFonts w:ascii="Arial"/>
                <w:spacing w:val="1"/>
              </w:rPr>
              <w:t xml:space="preserve"> </w:t>
            </w:r>
            <w:r w:rsidRPr="007C21CF">
              <w:rPr>
                <w:rFonts w:ascii="Arial"/>
              </w:rPr>
              <w:t>sus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tareas</w:t>
            </w:r>
            <w:r w:rsidRPr="007C21CF">
              <w:rPr>
                <w:rFonts w:ascii="Arial"/>
                <w:spacing w:val="1"/>
              </w:rPr>
              <w:t xml:space="preserve"> </w:t>
            </w:r>
            <w:r w:rsidRPr="007C21CF">
              <w:rPr>
                <w:rFonts w:ascii="Arial"/>
              </w:rPr>
              <w:t>o</w:t>
            </w:r>
            <w:r w:rsidRPr="007C21CF">
              <w:rPr>
                <w:rFonts w:ascii="Arial"/>
                <w:spacing w:val="-2"/>
              </w:rPr>
              <w:t xml:space="preserve"> actividades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BE89D6B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5EBCBCB" w14:textId="77777777" w:rsidR="008814C9" w:rsidRPr="007C21CF" w:rsidRDefault="008814C9" w:rsidP="008814C9"/>
        </w:tc>
      </w:tr>
      <w:tr w:rsidR="008814C9" w:rsidRPr="006E2718" w14:paraId="5B677E5A" w14:textId="77777777" w:rsidTr="008611FA">
        <w:trPr>
          <w:trHeight w:hRule="exact" w:val="265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2B3C75A" w14:textId="77777777" w:rsidR="008814C9" w:rsidRPr="007C21CF" w:rsidRDefault="008814C9" w:rsidP="008814C9">
            <w:pPr>
              <w:pStyle w:val="TableParagraph"/>
              <w:spacing w:line="253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Sigue</w:t>
            </w:r>
            <w:r w:rsidRPr="007C21CF">
              <w:rPr>
                <w:rFonts w:ascii="Arial"/>
              </w:rPr>
              <w:t xml:space="preserve"> con </w:t>
            </w:r>
            <w:r w:rsidRPr="007C21CF">
              <w:rPr>
                <w:rFonts w:ascii="Arial"/>
                <w:spacing w:val="-1"/>
              </w:rPr>
              <w:t>seguridad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las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instrucciones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</w:rPr>
              <w:t>de su</w:t>
            </w:r>
            <w:r w:rsidRPr="007C21CF">
              <w:rPr>
                <w:rFonts w:ascii="Arial"/>
                <w:spacing w:val="-2"/>
              </w:rPr>
              <w:t xml:space="preserve"> </w:t>
            </w:r>
            <w:proofErr w:type="gramStart"/>
            <w:r w:rsidRPr="007C21CF">
              <w:rPr>
                <w:rFonts w:ascii="Arial"/>
                <w:spacing w:val="-1"/>
              </w:rPr>
              <w:t>Jefe</w:t>
            </w:r>
            <w:proofErr w:type="gramEnd"/>
            <w:r>
              <w:rPr>
                <w:rFonts w:ascii="Arial"/>
                <w:spacing w:val="-1"/>
              </w:rPr>
              <w:t xml:space="preserve"> del </w:t>
            </w:r>
            <w:r>
              <w:rPr>
                <w:rFonts w:ascii="Arial"/>
                <w:spacing w:val="-1"/>
              </w:rPr>
              <w:t>á</w:t>
            </w:r>
            <w:r>
              <w:rPr>
                <w:rFonts w:ascii="Arial"/>
                <w:spacing w:val="-1"/>
              </w:rPr>
              <w:t>rea de pr</w:t>
            </w:r>
            <w:r>
              <w:rPr>
                <w:rFonts w:ascii="Arial"/>
                <w:spacing w:val="-1"/>
              </w:rPr>
              <w:t>á</w:t>
            </w:r>
            <w:r>
              <w:rPr>
                <w:rFonts w:ascii="Arial"/>
                <w:spacing w:val="-1"/>
              </w:rPr>
              <w:t>cticas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65F38FC6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BDF9517" w14:textId="77777777" w:rsidR="008814C9" w:rsidRPr="007C21CF" w:rsidRDefault="008814C9" w:rsidP="008814C9"/>
        </w:tc>
      </w:tr>
    </w:tbl>
    <w:p w14:paraId="2C672B39" w14:textId="1F3A4092" w:rsidR="008814C9" w:rsidRPr="007D26F5" w:rsidRDefault="008814C9" w:rsidP="008814C9">
      <w:pPr>
        <w:spacing w:before="14" w:line="260" w:lineRule="exact"/>
        <w:rPr>
          <w:sz w:val="26"/>
          <w:szCs w:val="2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4"/>
        <w:gridCol w:w="550"/>
        <w:gridCol w:w="547"/>
      </w:tblGrid>
      <w:tr w:rsidR="008814C9" w:rsidRPr="007C21CF" w14:paraId="1DC29DDF" w14:textId="77777777" w:rsidTr="008611FA">
        <w:trPr>
          <w:trHeight w:hRule="exact" w:val="266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CF1EC19" w14:textId="77777777" w:rsidR="008814C9" w:rsidRPr="007C21CF" w:rsidRDefault="008814C9" w:rsidP="008611FA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b/>
                <w:spacing w:val="-1"/>
              </w:rPr>
              <w:t>Indicadores</w:t>
            </w:r>
            <w:r w:rsidRPr="007C21CF">
              <w:rPr>
                <w:rFonts w:ascii="Arial"/>
                <w:b/>
                <w:spacing w:val="-2"/>
              </w:rPr>
              <w:t xml:space="preserve"> </w:t>
            </w:r>
            <w:r w:rsidRPr="007C21CF">
              <w:rPr>
                <w:rFonts w:ascii="Arial"/>
                <w:b/>
              </w:rPr>
              <w:t>de</w:t>
            </w:r>
            <w:r w:rsidRPr="007C21CF">
              <w:rPr>
                <w:rFonts w:ascii="Arial"/>
                <w:b/>
                <w:spacing w:val="-3"/>
              </w:rPr>
              <w:t xml:space="preserve"> </w:t>
            </w:r>
            <w:r w:rsidRPr="007C21CF">
              <w:rPr>
                <w:rFonts w:ascii="Arial"/>
                <w:b/>
                <w:spacing w:val="-1"/>
              </w:rPr>
              <w:t>Limpieza</w:t>
            </w:r>
            <w:r w:rsidRPr="007C21CF">
              <w:rPr>
                <w:rFonts w:ascii="Arial"/>
                <w:b/>
              </w:rPr>
              <w:t xml:space="preserve"> y</w:t>
            </w:r>
            <w:r w:rsidRPr="007C21CF">
              <w:rPr>
                <w:rFonts w:ascii="Arial"/>
                <w:b/>
                <w:spacing w:val="-4"/>
              </w:rPr>
              <w:t xml:space="preserve"> </w:t>
            </w:r>
            <w:r w:rsidRPr="007C21CF">
              <w:rPr>
                <w:rFonts w:ascii="Arial"/>
                <w:b/>
                <w:spacing w:val="-1"/>
              </w:rPr>
              <w:t>Seguridad</w:t>
            </w:r>
            <w:r w:rsidRPr="007C21CF">
              <w:rPr>
                <w:rFonts w:ascii="Arial"/>
                <w:b/>
              </w:rPr>
              <w:t xml:space="preserve"> en el </w:t>
            </w:r>
            <w:r w:rsidRPr="007C21CF">
              <w:rPr>
                <w:rFonts w:ascii="Arial"/>
                <w:b/>
                <w:spacing w:val="-1"/>
              </w:rPr>
              <w:t>Trabajo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7FB2C03" w14:textId="77777777" w:rsidR="008814C9" w:rsidRPr="007C21CF" w:rsidRDefault="008814C9" w:rsidP="008611FA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 w:rsidRPr="007C21CF">
              <w:rPr>
                <w:rFonts w:ascii="Arial" w:hAnsi="Arial"/>
                <w:b/>
                <w:spacing w:val="-1"/>
              </w:rPr>
              <w:t>SÍ</w:t>
            </w:r>
          </w:p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39D43A05" w14:textId="77777777" w:rsidR="008814C9" w:rsidRPr="007C21CF" w:rsidRDefault="008814C9" w:rsidP="008611FA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b/>
                <w:spacing w:val="-1"/>
              </w:rPr>
              <w:t>NO</w:t>
            </w:r>
          </w:p>
        </w:tc>
      </w:tr>
      <w:tr w:rsidR="008814C9" w:rsidRPr="006E2718" w14:paraId="04B83EF6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4E2F3580" w14:textId="2C4FD0B5" w:rsidR="008814C9" w:rsidRPr="007C21CF" w:rsidRDefault="008814C9" w:rsidP="008814C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Cumple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las</w:t>
            </w:r>
            <w:r w:rsidRPr="007C21CF">
              <w:rPr>
                <w:rFonts w:ascii="Arial"/>
                <w:spacing w:val="1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normas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</w:rPr>
              <w:t>de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seguridad</w:t>
            </w:r>
            <w:r w:rsidRPr="007C21CF">
              <w:rPr>
                <w:rFonts w:ascii="Arial"/>
              </w:rPr>
              <w:t xml:space="preserve"> y</w:t>
            </w:r>
            <w:r w:rsidRPr="007C21CF">
              <w:rPr>
                <w:rFonts w:ascii="Arial"/>
                <w:spacing w:val="-2"/>
              </w:rPr>
              <w:t xml:space="preserve"> limpieza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4243FE7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DB43092" w14:textId="77777777" w:rsidR="008814C9" w:rsidRPr="007C21CF" w:rsidRDefault="008814C9" w:rsidP="008814C9"/>
        </w:tc>
      </w:tr>
      <w:tr w:rsidR="008814C9" w:rsidRPr="006E2718" w14:paraId="6C3D9E7B" w14:textId="77777777" w:rsidTr="008611FA">
        <w:trPr>
          <w:trHeight w:hRule="exact" w:val="264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2B5428D4" w14:textId="77777777" w:rsidR="008814C9" w:rsidRPr="007C21CF" w:rsidRDefault="008814C9" w:rsidP="008814C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Fomenta</w:t>
            </w:r>
            <w:r w:rsidRPr="007C21CF">
              <w:rPr>
                <w:rFonts w:ascii="Arial" w:hAnsi="Arial"/>
              </w:rPr>
              <w:t xml:space="preserve"> la </w:t>
            </w:r>
            <w:r w:rsidRPr="007C21CF">
              <w:rPr>
                <w:rFonts w:ascii="Arial" w:hAnsi="Arial"/>
                <w:spacing w:val="-1"/>
              </w:rPr>
              <w:t>aplicación</w:t>
            </w:r>
            <w:r w:rsidRPr="007C21CF">
              <w:rPr>
                <w:rFonts w:ascii="Arial" w:hAnsi="Arial"/>
              </w:rPr>
              <w:t xml:space="preserve"> de</w:t>
            </w:r>
            <w:r w:rsidRPr="007C21CF">
              <w:rPr>
                <w:rFonts w:ascii="Arial" w:hAnsi="Arial"/>
                <w:spacing w:val="-2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normas</w:t>
            </w:r>
            <w:r w:rsidRPr="007C21CF">
              <w:rPr>
                <w:rFonts w:ascii="Arial" w:hAnsi="Arial"/>
                <w:spacing w:val="-2"/>
              </w:rPr>
              <w:t xml:space="preserve"> </w:t>
            </w:r>
            <w:r w:rsidRPr="007C21CF">
              <w:rPr>
                <w:rFonts w:ascii="Arial" w:hAnsi="Arial"/>
              </w:rPr>
              <w:t>de</w:t>
            </w:r>
            <w:r w:rsidRPr="007C21CF">
              <w:rPr>
                <w:rFonts w:ascii="Arial" w:hAnsi="Arial"/>
                <w:spacing w:val="-2"/>
              </w:rPr>
              <w:t xml:space="preserve"> </w:t>
            </w:r>
            <w:r w:rsidRPr="007C21CF">
              <w:rPr>
                <w:rFonts w:ascii="Arial" w:hAnsi="Arial"/>
                <w:spacing w:val="-1"/>
              </w:rPr>
              <w:t>seguridad</w:t>
            </w:r>
            <w:r w:rsidRPr="007C21CF">
              <w:rPr>
                <w:rFonts w:ascii="Arial" w:hAnsi="Arial"/>
              </w:rPr>
              <w:t xml:space="preserve"> y</w:t>
            </w:r>
            <w:r w:rsidRPr="007C21CF">
              <w:rPr>
                <w:rFonts w:ascii="Arial" w:hAnsi="Arial"/>
                <w:spacing w:val="-2"/>
              </w:rPr>
              <w:t xml:space="preserve"> limpieza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56AF0F1A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4E33A3B" w14:textId="77777777" w:rsidR="008814C9" w:rsidRPr="007C21CF" w:rsidRDefault="008814C9" w:rsidP="008814C9"/>
        </w:tc>
      </w:tr>
      <w:tr w:rsidR="008814C9" w:rsidRPr="006E2718" w14:paraId="2BDB3CB6" w14:textId="77777777" w:rsidTr="008611FA">
        <w:trPr>
          <w:trHeight w:hRule="exact" w:val="266"/>
        </w:trPr>
        <w:tc>
          <w:tcPr>
            <w:tcW w:w="76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2F5C59B" w14:textId="77777777" w:rsidR="008814C9" w:rsidRPr="007C21CF" w:rsidRDefault="008814C9" w:rsidP="008814C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 w:rsidRPr="007C21CF">
              <w:rPr>
                <w:rFonts w:ascii="Arial"/>
                <w:spacing w:val="-1"/>
              </w:rPr>
              <w:t>Cumple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parcialmente</w:t>
            </w:r>
            <w:r w:rsidRPr="007C21CF">
              <w:rPr>
                <w:rFonts w:ascii="Arial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las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normas</w:t>
            </w:r>
            <w:r w:rsidRPr="007C21CF">
              <w:rPr>
                <w:rFonts w:ascii="Arial"/>
              </w:rPr>
              <w:t xml:space="preserve"> de</w:t>
            </w:r>
            <w:r w:rsidRPr="007C21CF">
              <w:rPr>
                <w:rFonts w:ascii="Arial"/>
                <w:spacing w:val="-2"/>
              </w:rPr>
              <w:t xml:space="preserve"> </w:t>
            </w:r>
            <w:r w:rsidRPr="007C21CF">
              <w:rPr>
                <w:rFonts w:ascii="Arial"/>
                <w:spacing w:val="-1"/>
              </w:rPr>
              <w:t>seguridad</w:t>
            </w:r>
            <w:r w:rsidRPr="007C21CF">
              <w:rPr>
                <w:rFonts w:ascii="Arial"/>
              </w:rPr>
              <w:t xml:space="preserve"> y</w:t>
            </w:r>
            <w:r w:rsidRPr="007C21CF">
              <w:rPr>
                <w:rFonts w:ascii="Arial"/>
                <w:spacing w:val="-1"/>
              </w:rPr>
              <w:t xml:space="preserve"> </w:t>
            </w:r>
            <w:r w:rsidRPr="007C21CF">
              <w:rPr>
                <w:rFonts w:ascii="Arial"/>
                <w:spacing w:val="-2"/>
              </w:rPr>
              <w:t>limpieza</w:t>
            </w:r>
          </w:p>
        </w:tc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9AA7497" w14:textId="77777777" w:rsidR="008814C9" w:rsidRPr="007C21CF" w:rsidRDefault="008814C9" w:rsidP="008814C9"/>
        </w:tc>
        <w:tc>
          <w:tcPr>
            <w:tcW w:w="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B47C848" w14:textId="77777777" w:rsidR="008814C9" w:rsidRPr="007C21CF" w:rsidRDefault="008814C9" w:rsidP="008814C9"/>
        </w:tc>
      </w:tr>
    </w:tbl>
    <w:p w14:paraId="14B4E1B2" w14:textId="77777777" w:rsidR="008814C9" w:rsidRPr="007D26F5" w:rsidRDefault="008814C9" w:rsidP="008814C9">
      <w:pPr>
        <w:spacing w:before="3" w:line="150" w:lineRule="exact"/>
        <w:rPr>
          <w:sz w:val="15"/>
          <w:szCs w:val="15"/>
        </w:rPr>
      </w:pPr>
    </w:p>
    <w:p w14:paraId="7A431964" w14:textId="77777777" w:rsidR="008814C9" w:rsidRPr="007D26F5" w:rsidRDefault="008814C9" w:rsidP="008814C9">
      <w:pPr>
        <w:spacing w:line="200" w:lineRule="exact"/>
      </w:pPr>
    </w:p>
    <w:p w14:paraId="7B320637" w14:textId="77777777" w:rsidR="008814C9" w:rsidRPr="007D26F5" w:rsidRDefault="008814C9" w:rsidP="008814C9">
      <w:pPr>
        <w:spacing w:line="200" w:lineRule="exact"/>
      </w:pPr>
    </w:p>
    <w:p w14:paraId="4925539B" w14:textId="10811CB3" w:rsidR="008814C9" w:rsidRPr="007D26F5" w:rsidRDefault="008814C9" w:rsidP="008814C9">
      <w:pPr>
        <w:spacing w:line="200" w:lineRule="exact"/>
      </w:pPr>
    </w:p>
    <w:p w14:paraId="3805433E" w14:textId="3DCCA79C" w:rsidR="008814C9" w:rsidRDefault="008611FA" w:rsidP="008611FA">
      <w:pPr>
        <w:spacing w:before="69"/>
        <w:ind w:left="4151" w:right="231"/>
        <w:jc w:val="right"/>
        <w:rPr>
          <w:rFonts w:ascii="Arial" w:eastAsia="Arial" w:hAnsi="Arial"/>
          <w:sz w:val="24"/>
          <w:szCs w:val="24"/>
        </w:rPr>
      </w:pPr>
      <w:r>
        <w:rPr>
          <w:rFonts w:ascii="Arial"/>
          <w:b/>
          <w:spacing w:val="-1"/>
          <w:sz w:val="24"/>
        </w:rPr>
        <w:t xml:space="preserve"> . . . . . . . . </w:t>
      </w:r>
      <w:r w:rsidR="008814C9">
        <w:rPr>
          <w:rFonts w:ascii="Arial"/>
          <w:b/>
          <w:spacing w:val="-1"/>
          <w:sz w:val="24"/>
        </w:rPr>
        <w:t>. ,</w:t>
      </w:r>
      <w:r w:rsidR="008814C9">
        <w:rPr>
          <w:rFonts w:ascii="Arial"/>
          <w:b/>
          <w:spacing w:val="1"/>
          <w:sz w:val="24"/>
        </w:rPr>
        <w:t xml:space="preserve"> </w:t>
      </w:r>
      <w:r w:rsidR="008814C9">
        <w:rPr>
          <w:rFonts w:ascii="Arial"/>
          <w:b/>
          <w:sz w:val="24"/>
        </w:rPr>
        <w:t>. . . . .</w:t>
      </w:r>
      <w:r w:rsidR="008814C9">
        <w:rPr>
          <w:rFonts w:ascii="Arial"/>
          <w:b/>
          <w:spacing w:val="-2"/>
          <w:sz w:val="24"/>
        </w:rPr>
        <w:t xml:space="preserve"> </w:t>
      </w:r>
      <w:r w:rsidR="008814C9">
        <w:rPr>
          <w:rFonts w:ascii="Arial"/>
          <w:b/>
          <w:sz w:val="24"/>
        </w:rPr>
        <w:t>de .</w:t>
      </w:r>
      <w:r w:rsidR="008814C9">
        <w:rPr>
          <w:rFonts w:ascii="Arial"/>
          <w:b/>
          <w:spacing w:val="-4"/>
          <w:sz w:val="24"/>
        </w:rPr>
        <w:t xml:space="preserve"> </w:t>
      </w:r>
      <w:r w:rsidR="008814C9">
        <w:rPr>
          <w:rFonts w:ascii="Arial"/>
          <w:b/>
          <w:sz w:val="24"/>
        </w:rPr>
        <w:t>. . .</w:t>
      </w:r>
      <w:r w:rsidR="008814C9">
        <w:rPr>
          <w:rFonts w:ascii="Arial"/>
          <w:b/>
          <w:spacing w:val="-2"/>
          <w:sz w:val="24"/>
        </w:rPr>
        <w:t xml:space="preserve"> </w:t>
      </w:r>
      <w:r w:rsidR="008814C9">
        <w:rPr>
          <w:rFonts w:ascii="Arial"/>
          <w:b/>
          <w:sz w:val="24"/>
        </w:rPr>
        <w:t>. .</w:t>
      </w:r>
      <w:r w:rsidR="008814C9">
        <w:rPr>
          <w:rFonts w:ascii="Arial"/>
          <w:b/>
          <w:spacing w:val="2"/>
          <w:sz w:val="24"/>
        </w:rPr>
        <w:t xml:space="preserve"> </w:t>
      </w:r>
      <w:r w:rsidR="00E11D81">
        <w:rPr>
          <w:rFonts w:ascii="Arial"/>
          <w:b/>
          <w:sz w:val="24"/>
        </w:rPr>
        <w:t>.</w:t>
      </w:r>
      <w:r w:rsidR="00E11D81">
        <w:rPr>
          <w:rFonts w:ascii="Arial"/>
          <w:b/>
          <w:spacing w:val="-2"/>
          <w:sz w:val="24"/>
        </w:rPr>
        <w:t xml:space="preserve"> </w:t>
      </w:r>
      <w:r w:rsidR="00E11D81">
        <w:rPr>
          <w:rFonts w:ascii="Arial"/>
          <w:b/>
          <w:sz w:val="24"/>
        </w:rPr>
        <w:t xml:space="preserve">. </w:t>
      </w:r>
      <w:r w:rsidR="00E11D81">
        <w:rPr>
          <w:rFonts w:ascii="Arial"/>
          <w:b/>
          <w:spacing w:val="-2"/>
          <w:sz w:val="24"/>
        </w:rPr>
        <w:t>.</w:t>
      </w:r>
      <w:r w:rsidR="008814C9">
        <w:rPr>
          <w:rFonts w:ascii="Arial"/>
          <w:b/>
          <w:sz w:val="24"/>
        </w:rPr>
        <w:t xml:space="preserve"> de</w:t>
      </w:r>
      <w:r w:rsidR="008814C9">
        <w:rPr>
          <w:rFonts w:ascii="Arial"/>
          <w:b/>
          <w:spacing w:val="-2"/>
          <w:sz w:val="24"/>
        </w:rPr>
        <w:t xml:space="preserve"> </w:t>
      </w:r>
      <w:r w:rsidR="00E11D81">
        <w:rPr>
          <w:rFonts w:ascii="Arial"/>
          <w:b/>
          <w:sz w:val="24"/>
        </w:rPr>
        <w:t>. . .</w:t>
      </w:r>
      <w:r>
        <w:rPr>
          <w:rFonts w:ascii="Arial"/>
          <w:b/>
          <w:sz w:val="24"/>
        </w:rPr>
        <w:t xml:space="preserve"> . </w:t>
      </w:r>
      <w:r w:rsidR="00E11D81">
        <w:rPr>
          <w:rFonts w:ascii="Arial"/>
          <w:b/>
          <w:spacing w:val="-2"/>
          <w:sz w:val="24"/>
        </w:rPr>
        <w:t>.</w:t>
      </w:r>
    </w:p>
    <w:p w14:paraId="3CF16483" w14:textId="77777777" w:rsidR="008814C9" w:rsidRDefault="008814C9" w:rsidP="008814C9">
      <w:pPr>
        <w:spacing w:before="4" w:line="180" w:lineRule="exact"/>
        <w:rPr>
          <w:sz w:val="18"/>
          <w:szCs w:val="18"/>
        </w:rPr>
      </w:pPr>
    </w:p>
    <w:p w14:paraId="13A9B7E8" w14:textId="60B09BC4" w:rsidR="008814C9" w:rsidRDefault="008814C9" w:rsidP="008814C9">
      <w:pPr>
        <w:spacing w:line="200" w:lineRule="exact"/>
      </w:pPr>
    </w:p>
    <w:p w14:paraId="7100E93D" w14:textId="77777777" w:rsidR="008814C9" w:rsidRDefault="008814C9" w:rsidP="008814C9">
      <w:pPr>
        <w:spacing w:line="200" w:lineRule="exact"/>
      </w:pPr>
    </w:p>
    <w:p w14:paraId="4B00BE93" w14:textId="77777777" w:rsidR="008814C9" w:rsidRDefault="008814C9" w:rsidP="008814C9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2696"/>
        <w:gridCol w:w="2985"/>
      </w:tblGrid>
      <w:tr w:rsidR="00AA1D46" w:rsidRPr="008370F3" w14:paraId="00D5C2E7" w14:textId="77777777" w:rsidTr="00AA1D46">
        <w:trPr>
          <w:trHeight w:val="536"/>
        </w:trPr>
        <w:tc>
          <w:tcPr>
            <w:tcW w:w="29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0C7467DC" w14:textId="77777777" w:rsidR="00AA1D46" w:rsidRPr="00E73EF7" w:rsidRDefault="00AA1D46" w:rsidP="00AA1D46">
            <w:pPr>
              <w:pStyle w:val="TableParagraph"/>
              <w:spacing w:line="271" w:lineRule="exact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73EF7">
              <w:rPr>
                <w:rFonts w:ascii="Arial"/>
                <w:b/>
                <w:spacing w:val="-1"/>
                <w:sz w:val="18"/>
                <w:szCs w:val="18"/>
              </w:rPr>
              <w:t>Docente</w:t>
            </w:r>
            <w:r w:rsidRPr="00E73EF7">
              <w:rPr>
                <w:rFonts w:ascii="Arial"/>
                <w:b/>
                <w:sz w:val="18"/>
                <w:szCs w:val="18"/>
              </w:rPr>
              <w:t xml:space="preserve"> </w:t>
            </w:r>
            <w:r w:rsidRPr="00E73EF7">
              <w:rPr>
                <w:rFonts w:ascii="Arial"/>
                <w:b/>
                <w:spacing w:val="-1"/>
                <w:sz w:val="18"/>
                <w:szCs w:val="18"/>
              </w:rPr>
              <w:t>Responsable</w:t>
            </w:r>
          </w:p>
          <w:p w14:paraId="478D9D7B" w14:textId="4CF08FF5" w:rsidR="00AA1D46" w:rsidRPr="00AA1D46" w:rsidRDefault="00AA1D46" w:rsidP="00AA1D46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73EF7">
              <w:rPr>
                <w:rFonts w:ascii="Arial" w:hAnsi="Arial"/>
                <w:b/>
                <w:sz w:val="18"/>
                <w:szCs w:val="18"/>
              </w:rPr>
              <w:t>de la</w:t>
            </w:r>
            <w:r w:rsidRPr="00E73EF7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E73EF7">
              <w:rPr>
                <w:rFonts w:ascii="Arial" w:hAnsi="Arial"/>
                <w:b/>
                <w:spacing w:val="-1"/>
                <w:sz w:val="18"/>
                <w:szCs w:val="18"/>
              </w:rPr>
              <w:t>Supervisión</w:t>
            </w:r>
          </w:p>
        </w:tc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1EDF5306" w14:textId="39748D81" w:rsidR="00AA1D46" w:rsidRPr="0066676C" w:rsidRDefault="00AA1D46" w:rsidP="00AA1D46">
            <w:pPr>
              <w:pStyle w:val="TableParagraph"/>
              <w:spacing w:line="271" w:lineRule="exact"/>
              <w:ind w:left="150" w:right="131"/>
              <w:jc w:val="center"/>
              <w:rPr>
                <w:rFonts w:ascii="Arial" w:hAnsi="Arial" w:cs="Arial"/>
                <w:b/>
                <w:sz w:val="18"/>
              </w:rPr>
            </w:pPr>
            <w:r w:rsidRPr="00E73EF7">
              <w:rPr>
                <w:rFonts w:ascii="Arial" w:hAnsi="Arial"/>
                <w:b/>
                <w:sz w:val="18"/>
                <w:szCs w:val="18"/>
              </w:rPr>
              <w:t xml:space="preserve">Jefe Inmediato </w:t>
            </w:r>
            <w:r>
              <w:rPr>
                <w:rFonts w:ascii="Arial" w:hAnsi="Arial"/>
                <w:b/>
                <w:sz w:val="18"/>
                <w:szCs w:val="18"/>
              </w:rPr>
              <w:t>S</w:t>
            </w:r>
            <w:r w:rsidRPr="00E73EF7">
              <w:rPr>
                <w:rFonts w:ascii="Arial" w:hAnsi="Arial"/>
                <w:b/>
                <w:sz w:val="18"/>
                <w:szCs w:val="18"/>
              </w:rPr>
              <w:t xml:space="preserve">uperior </w:t>
            </w:r>
            <w:r w:rsidRPr="00E73EF7">
              <w:rPr>
                <w:rFonts w:ascii="Arial" w:hAnsi="Arial"/>
                <w:b/>
                <w:spacing w:val="-1"/>
                <w:sz w:val="18"/>
                <w:szCs w:val="18"/>
              </w:rPr>
              <w:t>del</w:t>
            </w:r>
            <w:r w:rsidRPr="00E73EF7">
              <w:rPr>
                <w:rFonts w:ascii="Arial" w:hAnsi="Arial"/>
                <w:b/>
                <w:sz w:val="18"/>
                <w:szCs w:val="18"/>
              </w:rPr>
              <w:t xml:space="preserve"> Área</w:t>
            </w:r>
            <w:r w:rsidRPr="00E73EF7">
              <w:rPr>
                <w:rFonts w:ascii="Arial" w:hAnsi="Arial"/>
                <w:b/>
                <w:spacing w:val="-1"/>
                <w:sz w:val="18"/>
                <w:szCs w:val="18"/>
              </w:rPr>
              <w:t xml:space="preserve"> </w:t>
            </w:r>
            <w:r w:rsidRPr="00E73EF7">
              <w:rPr>
                <w:rFonts w:ascii="Arial" w:hAnsi="Arial"/>
                <w:b/>
                <w:sz w:val="18"/>
                <w:szCs w:val="18"/>
              </w:rPr>
              <w:t>de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E73EF7">
              <w:rPr>
                <w:rFonts w:ascii="Arial" w:hAnsi="Arial"/>
                <w:b/>
                <w:spacing w:val="-1"/>
                <w:sz w:val="18"/>
                <w:szCs w:val="18"/>
              </w:rPr>
              <w:t>Prácticas</w:t>
            </w:r>
          </w:p>
        </w:tc>
        <w:tc>
          <w:tcPr>
            <w:tcW w:w="298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auto"/>
            <w:vAlign w:val="center"/>
          </w:tcPr>
          <w:p w14:paraId="7880D0C3" w14:textId="439014A8" w:rsidR="00AA1D46" w:rsidRPr="0066676C" w:rsidRDefault="00AA1D46" w:rsidP="004836FD">
            <w:pPr>
              <w:pStyle w:val="TableParagraph"/>
              <w:spacing w:before="4" w:line="228" w:lineRule="exact"/>
              <w:ind w:left="151" w:right="133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Practicante</w:t>
            </w:r>
          </w:p>
        </w:tc>
      </w:tr>
      <w:tr w:rsidR="00AA1D46" w:rsidRPr="008370F3" w14:paraId="7EF755A1" w14:textId="77777777" w:rsidTr="00AA1D46">
        <w:trPr>
          <w:trHeight w:val="2117"/>
        </w:trPr>
        <w:tc>
          <w:tcPr>
            <w:tcW w:w="29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23A2C75A" w14:textId="77777777" w:rsidR="00AA1D46" w:rsidRPr="0066676C" w:rsidRDefault="00AA1D46" w:rsidP="004836FD">
            <w:pPr>
              <w:pStyle w:val="TableParagraph"/>
              <w:spacing w:line="229" w:lineRule="exact"/>
              <w:ind w:left="63"/>
              <w:jc w:val="center"/>
              <w:rPr>
                <w:rFonts w:ascii="Arial"/>
                <w:b/>
                <w:sz w:val="18"/>
              </w:rPr>
            </w:pPr>
            <w:r w:rsidRPr="0066676C">
              <w:rPr>
                <w:rFonts w:ascii="Arial"/>
                <w:b/>
                <w:sz w:val="18"/>
              </w:rPr>
              <w:t>Sello y Firma</w:t>
            </w:r>
          </w:p>
        </w:tc>
        <w:tc>
          <w:tcPr>
            <w:tcW w:w="26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36C67A59" w14:textId="77777777" w:rsidR="00AA1D46" w:rsidRPr="0066676C" w:rsidRDefault="00AA1D46" w:rsidP="004836FD">
            <w:pPr>
              <w:pStyle w:val="TableParagraph"/>
              <w:spacing w:line="228" w:lineRule="exact"/>
              <w:ind w:left="63"/>
              <w:jc w:val="center"/>
              <w:rPr>
                <w:rFonts w:ascii="Arial"/>
                <w:b/>
                <w:sz w:val="18"/>
              </w:rPr>
            </w:pPr>
          </w:p>
          <w:p w14:paraId="77508594" w14:textId="77777777" w:rsidR="00AA1D46" w:rsidRPr="0066676C" w:rsidRDefault="00AA1D46" w:rsidP="004836FD">
            <w:pPr>
              <w:pStyle w:val="TableParagraph"/>
              <w:spacing w:line="229" w:lineRule="exact"/>
              <w:ind w:left="63"/>
              <w:jc w:val="center"/>
              <w:rPr>
                <w:rFonts w:ascii="Arial"/>
                <w:b/>
                <w:sz w:val="18"/>
              </w:rPr>
            </w:pPr>
          </w:p>
          <w:p w14:paraId="67216DCF" w14:textId="77777777" w:rsidR="00AA1D46" w:rsidRPr="0066676C" w:rsidRDefault="00AA1D46" w:rsidP="004836FD">
            <w:pPr>
              <w:pStyle w:val="TableParagraph"/>
              <w:spacing w:line="229" w:lineRule="exact"/>
              <w:ind w:left="63"/>
              <w:jc w:val="center"/>
              <w:rPr>
                <w:rFonts w:ascii="Arial"/>
                <w:b/>
                <w:sz w:val="18"/>
              </w:rPr>
            </w:pPr>
          </w:p>
          <w:p w14:paraId="087E7F89" w14:textId="77777777" w:rsidR="00AA1D46" w:rsidRPr="0066676C" w:rsidRDefault="00AA1D46" w:rsidP="004836FD">
            <w:pPr>
              <w:pStyle w:val="TableParagraph"/>
              <w:spacing w:line="228" w:lineRule="exact"/>
              <w:ind w:left="63"/>
              <w:jc w:val="center"/>
              <w:rPr>
                <w:rFonts w:ascii="Arial"/>
                <w:b/>
                <w:sz w:val="18"/>
              </w:rPr>
            </w:pPr>
            <w:r w:rsidRPr="0066676C">
              <w:rPr>
                <w:rFonts w:ascii="Arial"/>
                <w:b/>
                <w:sz w:val="18"/>
              </w:rPr>
              <w:t>Sello y firma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vAlign w:val="bottom"/>
          </w:tcPr>
          <w:p w14:paraId="77EF5C5E" w14:textId="77777777" w:rsidR="00AA1D46" w:rsidRPr="0066676C" w:rsidRDefault="00AA1D46" w:rsidP="004836FD">
            <w:pPr>
              <w:pStyle w:val="TableParagraph"/>
              <w:spacing w:line="228" w:lineRule="exact"/>
              <w:ind w:left="63"/>
              <w:jc w:val="center"/>
              <w:rPr>
                <w:rFonts w:ascii="Arial" w:eastAsia="Arial" w:hAnsi="Arial" w:cs="Arial"/>
                <w:b/>
                <w:sz w:val="18"/>
                <w:szCs w:val="20"/>
              </w:rPr>
            </w:pPr>
          </w:p>
          <w:p w14:paraId="34B78BCB" w14:textId="77777777" w:rsidR="00AA1D46" w:rsidRPr="0066676C" w:rsidRDefault="00AA1D46" w:rsidP="004836FD">
            <w:pPr>
              <w:pStyle w:val="TableParagraph"/>
              <w:jc w:val="center"/>
              <w:rPr>
                <w:rFonts w:ascii="Arial"/>
                <w:b/>
                <w:sz w:val="18"/>
              </w:rPr>
            </w:pPr>
          </w:p>
          <w:p w14:paraId="007AB827" w14:textId="6E2C6A92" w:rsidR="00AA1D46" w:rsidRPr="0066676C" w:rsidRDefault="00AA1D46" w:rsidP="004836FD">
            <w:pPr>
              <w:pStyle w:val="TableParagraph"/>
              <w:spacing w:before="4" w:line="228" w:lineRule="exact"/>
              <w:ind w:left="63" w:right="8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</w:t>
            </w:r>
            <w:r w:rsidRPr="0066676C">
              <w:rPr>
                <w:rFonts w:ascii="Arial"/>
                <w:b/>
                <w:sz w:val="18"/>
              </w:rPr>
              <w:t>irma</w:t>
            </w:r>
          </w:p>
        </w:tc>
      </w:tr>
    </w:tbl>
    <w:p w14:paraId="769BD927" w14:textId="77777777" w:rsidR="008814C9" w:rsidRDefault="008814C9" w:rsidP="008814C9">
      <w:pPr>
        <w:spacing w:line="200" w:lineRule="exact"/>
      </w:pPr>
    </w:p>
    <w:p w14:paraId="53E69F82" w14:textId="77777777" w:rsidR="008814C9" w:rsidRDefault="008814C9" w:rsidP="006B2052">
      <w:pPr>
        <w:spacing w:line="200" w:lineRule="exact"/>
        <w:ind w:left="284"/>
      </w:pPr>
    </w:p>
    <w:p w14:paraId="51821F42" w14:textId="77777777" w:rsidR="008814C9" w:rsidRDefault="008814C9" w:rsidP="008814C9">
      <w:pPr>
        <w:spacing w:line="200" w:lineRule="exact"/>
      </w:pPr>
      <w:bookmarkStart w:id="0" w:name="_GoBack"/>
      <w:bookmarkEnd w:id="0"/>
    </w:p>
    <w:p w14:paraId="01C82BBF" w14:textId="77777777" w:rsidR="008814C9" w:rsidRDefault="008814C9" w:rsidP="008814C9">
      <w:pPr>
        <w:jc w:val="center"/>
        <w:rPr>
          <w:rFonts w:ascii="Arial" w:eastAsia="Arial" w:hAnsi="Arial"/>
          <w:sz w:val="24"/>
          <w:szCs w:val="24"/>
        </w:rPr>
      </w:pPr>
    </w:p>
    <w:tbl>
      <w:tblPr>
        <w:tblW w:w="0" w:type="auto"/>
        <w:tblInd w:w="2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</w:tblGrid>
      <w:tr w:rsidR="00AA1D46" w:rsidRPr="00AA1D46" w14:paraId="09431771" w14:textId="77777777" w:rsidTr="00AA1D46">
        <w:trPr>
          <w:trHeight w:val="536"/>
        </w:trPr>
        <w:tc>
          <w:tcPr>
            <w:tcW w:w="2996" w:type="dxa"/>
            <w:shd w:val="clear" w:color="auto" w:fill="auto"/>
            <w:vAlign w:val="center"/>
          </w:tcPr>
          <w:p w14:paraId="4F2CEB13" w14:textId="3EF57FBE" w:rsidR="00AA1D46" w:rsidRPr="00AA1D46" w:rsidRDefault="00AA1D46" w:rsidP="00AA1D46">
            <w:pPr>
              <w:pStyle w:val="TableParagraph"/>
              <w:ind w:left="495" w:right="499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Coordinador General de PPP</w:t>
            </w:r>
          </w:p>
        </w:tc>
      </w:tr>
      <w:tr w:rsidR="00AA1D46" w:rsidRPr="0066676C" w14:paraId="4F4030BE" w14:textId="77777777" w:rsidTr="00AA1D46">
        <w:trPr>
          <w:trHeight w:val="2117"/>
        </w:trPr>
        <w:tc>
          <w:tcPr>
            <w:tcW w:w="2996" w:type="dxa"/>
            <w:shd w:val="clear" w:color="auto" w:fill="auto"/>
            <w:vAlign w:val="bottom"/>
          </w:tcPr>
          <w:p w14:paraId="6DE6EDDD" w14:textId="77777777" w:rsidR="00AA1D46" w:rsidRPr="0066676C" w:rsidRDefault="00AA1D46" w:rsidP="004836FD">
            <w:pPr>
              <w:pStyle w:val="TableParagraph"/>
              <w:spacing w:line="229" w:lineRule="exact"/>
              <w:ind w:left="63"/>
              <w:jc w:val="center"/>
              <w:rPr>
                <w:rFonts w:ascii="Arial"/>
                <w:b/>
                <w:sz w:val="18"/>
              </w:rPr>
            </w:pPr>
            <w:r w:rsidRPr="0066676C">
              <w:rPr>
                <w:rFonts w:ascii="Arial"/>
                <w:b/>
                <w:sz w:val="18"/>
              </w:rPr>
              <w:t>Sello y Firma</w:t>
            </w:r>
          </w:p>
        </w:tc>
      </w:tr>
    </w:tbl>
    <w:p w14:paraId="7742E9C4" w14:textId="77777777" w:rsidR="008814C9" w:rsidRDefault="008814C9" w:rsidP="008814C9">
      <w:pPr>
        <w:jc w:val="center"/>
        <w:rPr>
          <w:rFonts w:ascii="Arial" w:eastAsia="Arial" w:hAnsi="Arial"/>
          <w:sz w:val="24"/>
          <w:szCs w:val="24"/>
        </w:rPr>
      </w:pPr>
    </w:p>
    <w:p w14:paraId="5D0F0AED" w14:textId="4660348B" w:rsidR="008814C9" w:rsidRDefault="008814C9" w:rsidP="008814C9">
      <w:pPr>
        <w:jc w:val="center"/>
        <w:rPr>
          <w:rFonts w:ascii="Arial" w:eastAsia="Arial" w:hAnsi="Arial"/>
          <w:sz w:val="24"/>
          <w:szCs w:val="24"/>
        </w:rPr>
      </w:pPr>
    </w:p>
    <w:p w14:paraId="2B597B7D" w14:textId="14813577" w:rsidR="00E03AF3" w:rsidRDefault="00E03AF3" w:rsidP="008814C9">
      <w:pPr>
        <w:jc w:val="center"/>
        <w:rPr>
          <w:rFonts w:ascii="Arial" w:eastAsia="Arial" w:hAnsi="Arial"/>
          <w:sz w:val="24"/>
          <w:szCs w:val="24"/>
        </w:rPr>
      </w:pPr>
    </w:p>
    <w:sectPr w:rsidR="00E03AF3" w:rsidSect="002B0367">
      <w:headerReference w:type="default" r:id="rId14"/>
      <w:pgSz w:w="11900" w:h="16838"/>
      <w:pgMar w:top="1413" w:right="1440" w:bottom="421" w:left="1440" w:header="0" w:footer="0" w:gutter="0"/>
      <w:cols w:space="0" w:equalWidth="0">
        <w:col w:w="90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2AD7D" w14:textId="77777777" w:rsidR="008F222E" w:rsidRDefault="008F222E" w:rsidP="008814C9">
      <w:r>
        <w:separator/>
      </w:r>
    </w:p>
  </w:endnote>
  <w:endnote w:type="continuationSeparator" w:id="0">
    <w:p w14:paraId="32F6D0F5" w14:textId="77777777" w:rsidR="008F222E" w:rsidRDefault="008F222E" w:rsidP="0088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CE72B" w14:textId="77777777" w:rsidR="008F222E" w:rsidRDefault="008F222E" w:rsidP="008814C9">
      <w:r>
        <w:separator/>
      </w:r>
    </w:p>
  </w:footnote>
  <w:footnote w:type="continuationSeparator" w:id="0">
    <w:p w14:paraId="18567AAE" w14:textId="77777777" w:rsidR="008F222E" w:rsidRDefault="008F222E" w:rsidP="00881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944AC" w14:textId="496C728E" w:rsidR="00C504C9" w:rsidRDefault="00C504C9" w:rsidP="006074B7">
    <w:pPr>
      <w:pStyle w:val="Encabezado"/>
    </w:pPr>
  </w:p>
  <w:p w14:paraId="60737F23" w14:textId="77777777" w:rsidR="00C504C9" w:rsidRPr="006074B7" w:rsidRDefault="00C504C9" w:rsidP="006074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333" w14:textId="77777777" w:rsidR="00C504C9" w:rsidRDefault="00C504C9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B3E9076" wp14:editId="2A390644">
              <wp:simplePos x="0" y="0"/>
              <wp:positionH relativeFrom="page">
                <wp:posOffset>958215</wp:posOffset>
              </wp:positionH>
              <wp:positionV relativeFrom="page">
                <wp:posOffset>1003935</wp:posOffset>
              </wp:positionV>
              <wp:extent cx="5471160" cy="161290"/>
              <wp:effectExtent l="0" t="381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11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E575F" w14:textId="77777777" w:rsidR="00C504C9" w:rsidRDefault="00C504C9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hAnsi="Algerian"/>
                              <w:b/>
                              <w:sz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  <w:p w14:paraId="3AEACFD9" w14:textId="77777777" w:rsidR="00C504C9" w:rsidRPr="006E2718" w:rsidRDefault="00C504C9" w:rsidP="008814C9">
                          <w:pPr>
                            <w:spacing w:line="285" w:lineRule="exact"/>
                            <w:ind w:left="20"/>
                            <w:jc w:val="center"/>
                            <w:rPr>
                              <w:rFonts w:ascii="Algerian" w:eastAsia="Algerian" w:hAnsi="Algerian" w:cs="Algerian"/>
                              <w:sz w:val="26"/>
                              <w:szCs w:val="26"/>
                            </w:rPr>
                          </w:pP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5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2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pacing w:val="-4"/>
                              <w:sz w:val="26"/>
                            </w:rPr>
                            <w:t xml:space="preserve"> </w:t>
                          </w:r>
                          <w:r w:rsidRPr="006E2718">
                            <w:rPr>
                              <w:rFonts w:ascii="Algerian" w:hAnsi="Algerian"/>
                              <w:b/>
                              <w:sz w:val="26"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3E9076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75.45pt;margin-top:79.05pt;width:430.8pt;height:12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" filled="f" stroked="f">
              <v:textbox inset="0,0,0,0">
                <w:txbxContent>
                  <w:p w14:paraId="657E575F" w14:textId="77777777" w:rsidR="00C504C9" w:rsidRDefault="00C504C9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hAnsi="Algerian"/>
                        <w:b/>
                        <w:sz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  <w:p w14:paraId="3AEACFD9" w14:textId="77777777" w:rsidR="00C504C9" w:rsidRPr="006E2718" w:rsidRDefault="00C504C9" w:rsidP="008814C9">
                    <w:pPr>
                      <w:spacing w:line="285" w:lineRule="exact"/>
                      <w:ind w:left="20"/>
                      <w:jc w:val="center"/>
                      <w:rPr>
                        <w:rFonts w:ascii="Algerian" w:eastAsia="Algerian" w:hAnsi="Algerian" w:cs="Algerian"/>
                        <w:sz w:val="26"/>
                        <w:szCs w:val="26"/>
                      </w:rPr>
                    </w:pP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__</w:t>
                    </w:r>
                    <w:r w:rsidRPr="006E2718">
                      <w:rPr>
                        <w:rFonts w:ascii="Algerian" w:hAnsi="Algerian"/>
                        <w:b/>
                        <w:spacing w:val="-5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2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  <w:r w:rsidRPr="006E2718">
                      <w:rPr>
                        <w:rFonts w:ascii="Algerian" w:hAnsi="Algerian"/>
                        <w:b/>
                        <w:spacing w:val="-4"/>
                        <w:sz w:val="26"/>
                      </w:rPr>
                      <w:t xml:space="preserve"> </w:t>
                    </w:r>
                    <w:r w:rsidRPr="006E2718">
                      <w:rPr>
                        <w:rFonts w:ascii="Algerian" w:hAnsi="Algerian"/>
                        <w:b/>
                        <w:sz w:val="26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10AC0D1E">
      <w:start w:val="1"/>
      <w:numFmt w:val="bullet"/>
      <w:lvlText w:val="•"/>
      <w:lvlJc w:val="left"/>
    </w:lvl>
    <w:lvl w:ilvl="1" w:tplc="9BFA640A">
      <w:start w:val="1"/>
      <w:numFmt w:val="bullet"/>
      <w:lvlText w:val=""/>
      <w:lvlJc w:val="left"/>
    </w:lvl>
    <w:lvl w:ilvl="2" w:tplc="4FCA7728">
      <w:start w:val="1"/>
      <w:numFmt w:val="bullet"/>
      <w:lvlText w:val=""/>
      <w:lvlJc w:val="left"/>
    </w:lvl>
    <w:lvl w:ilvl="3" w:tplc="B1127D2A">
      <w:start w:val="1"/>
      <w:numFmt w:val="bullet"/>
      <w:lvlText w:val=""/>
      <w:lvlJc w:val="left"/>
    </w:lvl>
    <w:lvl w:ilvl="4" w:tplc="1F740F82">
      <w:start w:val="1"/>
      <w:numFmt w:val="bullet"/>
      <w:lvlText w:val=""/>
      <w:lvlJc w:val="left"/>
    </w:lvl>
    <w:lvl w:ilvl="5" w:tplc="6D0CC70E">
      <w:start w:val="1"/>
      <w:numFmt w:val="bullet"/>
      <w:lvlText w:val=""/>
      <w:lvlJc w:val="left"/>
    </w:lvl>
    <w:lvl w:ilvl="6" w:tplc="F5AED09E">
      <w:start w:val="1"/>
      <w:numFmt w:val="bullet"/>
      <w:lvlText w:val=""/>
      <w:lvlJc w:val="left"/>
    </w:lvl>
    <w:lvl w:ilvl="7" w:tplc="D9F0867C">
      <w:start w:val="1"/>
      <w:numFmt w:val="bullet"/>
      <w:lvlText w:val=""/>
      <w:lvlJc w:val="left"/>
    </w:lvl>
    <w:lvl w:ilvl="8" w:tplc="BD4CC06A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238E1F28"/>
    <w:lvl w:ilvl="0" w:tplc="D7FC569C">
      <w:start w:val="1"/>
      <w:numFmt w:val="lowerLetter"/>
      <w:lvlText w:val="%1)"/>
      <w:lvlJc w:val="left"/>
    </w:lvl>
    <w:lvl w:ilvl="1" w:tplc="FCFCD2BA">
      <w:start w:val="1"/>
      <w:numFmt w:val="bullet"/>
      <w:lvlText w:val=""/>
      <w:lvlJc w:val="left"/>
    </w:lvl>
    <w:lvl w:ilvl="2" w:tplc="BA446E3A">
      <w:start w:val="1"/>
      <w:numFmt w:val="bullet"/>
      <w:lvlText w:val=""/>
      <w:lvlJc w:val="left"/>
    </w:lvl>
    <w:lvl w:ilvl="3" w:tplc="1CD20826">
      <w:start w:val="1"/>
      <w:numFmt w:val="bullet"/>
      <w:lvlText w:val=""/>
      <w:lvlJc w:val="left"/>
    </w:lvl>
    <w:lvl w:ilvl="4" w:tplc="DB62C72C">
      <w:start w:val="1"/>
      <w:numFmt w:val="bullet"/>
      <w:lvlText w:val=""/>
      <w:lvlJc w:val="left"/>
    </w:lvl>
    <w:lvl w:ilvl="5" w:tplc="7A8CF160">
      <w:start w:val="1"/>
      <w:numFmt w:val="bullet"/>
      <w:lvlText w:val=""/>
      <w:lvlJc w:val="left"/>
    </w:lvl>
    <w:lvl w:ilvl="6" w:tplc="B2EEDD0A">
      <w:start w:val="1"/>
      <w:numFmt w:val="bullet"/>
      <w:lvlText w:val=""/>
      <w:lvlJc w:val="left"/>
    </w:lvl>
    <w:lvl w:ilvl="7" w:tplc="797E6E34">
      <w:start w:val="1"/>
      <w:numFmt w:val="bullet"/>
      <w:lvlText w:val=""/>
      <w:lvlJc w:val="left"/>
    </w:lvl>
    <w:lvl w:ilvl="8" w:tplc="55A86D12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46E87CCC"/>
    <w:lvl w:ilvl="0" w:tplc="28244412">
      <w:start w:val="3"/>
      <w:numFmt w:val="lowerLetter"/>
      <w:lvlText w:val="%1)"/>
      <w:lvlJc w:val="left"/>
    </w:lvl>
    <w:lvl w:ilvl="1" w:tplc="D66A531C">
      <w:start w:val="1"/>
      <w:numFmt w:val="bullet"/>
      <w:lvlText w:val=""/>
      <w:lvlJc w:val="left"/>
    </w:lvl>
    <w:lvl w:ilvl="2" w:tplc="B1EE7078">
      <w:start w:val="1"/>
      <w:numFmt w:val="bullet"/>
      <w:lvlText w:val=""/>
      <w:lvlJc w:val="left"/>
    </w:lvl>
    <w:lvl w:ilvl="3" w:tplc="0F26979E">
      <w:start w:val="1"/>
      <w:numFmt w:val="bullet"/>
      <w:lvlText w:val=""/>
      <w:lvlJc w:val="left"/>
    </w:lvl>
    <w:lvl w:ilvl="4" w:tplc="1736BE66">
      <w:start w:val="1"/>
      <w:numFmt w:val="bullet"/>
      <w:lvlText w:val=""/>
      <w:lvlJc w:val="left"/>
    </w:lvl>
    <w:lvl w:ilvl="5" w:tplc="CDE69700">
      <w:start w:val="1"/>
      <w:numFmt w:val="bullet"/>
      <w:lvlText w:val=""/>
      <w:lvlJc w:val="left"/>
    </w:lvl>
    <w:lvl w:ilvl="6" w:tplc="3E9C4EC0">
      <w:start w:val="1"/>
      <w:numFmt w:val="bullet"/>
      <w:lvlText w:val=""/>
      <w:lvlJc w:val="left"/>
    </w:lvl>
    <w:lvl w:ilvl="7" w:tplc="7D42D51C">
      <w:start w:val="1"/>
      <w:numFmt w:val="bullet"/>
      <w:lvlText w:val=""/>
      <w:lvlJc w:val="left"/>
    </w:lvl>
    <w:lvl w:ilvl="8" w:tplc="0D5CDF4A">
      <w:start w:val="1"/>
      <w:numFmt w:val="bullet"/>
      <w:lvlText w:val=""/>
      <w:lvlJc w:val="left"/>
    </w:lvl>
  </w:abstractNum>
  <w:abstractNum w:abstractNumId="3" w15:restartNumberingAfterBreak="0">
    <w:nsid w:val="06977049"/>
    <w:multiLevelType w:val="multilevel"/>
    <w:tmpl w:val="F894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1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  <w:b/>
      </w:rPr>
    </w:lvl>
  </w:abstractNum>
  <w:abstractNum w:abstractNumId="4" w15:restartNumberingAfterBreak="0">
    <w:nsid w:val="08DB5A6D"/>
    <w:multiLevelType w:val="hybridMultilevel"/>
    <w:tmpl w:val="AED4A8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E318FA"/>
    <w:multiLevelType w:val="hybridMultilevel"/>
    <w:tmpl w:val="A440CCEA"/>
    <w:lvl w:ilvl="0" w:tplc="280A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17EC5F7E"/>
    <w:multiLevelType w:val="hybridMultilevel"/>
    <w:tmpl w:val="707A5F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23035"/>
    <w:multiLevelType w:val="hybridMultilevel"/>
    <w:tmpl w:val="2B3ACE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40370"/>
    <w:multiLevelType w:val="hybridMultilevel"/>
    <w:tmpl w:val="3C8A026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7747F"/>
    <w:multiLevelType w:val="hybridMultilevel"/>
    <w:tmpl w:val="10D6530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081446"/>
    <w:multiLevelType w:val="hybridMultilevel"/>
    <w:tmpl w:val="FCE6B6D8"/>
    <w:lvl w:ilvl="0" w:tplc="F92EFD2E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143" w:hanging="360"/>
      </w:pPr>
    </w:lvl>
    <w:lvl w:ilvl="2" w:tplc="280A001B" w:tentative="1">
      <w:start w:val="1"/>
      <w:numFmt w:val="lowerRoman"/>
      <w:lvlText w:val="%3."/>
      <w:lvlJc w:val="right"/>
      <w:pPr>
        <w:ind w:left="1863" w:hanging="180"/>
      </w:pPr>
    </w:lvl>
    <w:lvl w:ilvl="3" w:tplc="280A000F" w:tentative="1">
      <w:start w:val="1"/>
      <w:numFmt w:val="decimal"/>
      <w:lvlText w:val="%4."/>
      <w:lvlJc w:val="left"/>
      <w:pPr>
        <w:ind w:left="2583" w:hanging="360"/>
      </w:pPr>
    </w:lvl>
    <w:lvl w:ilvl="4" w:tplc="280A0019" w:tentative="1">
      <w:start w:val="1"/>
      <w:numFmt w:val="lowerLetter"/>
      <w:lvlText w:val="%5."/>
      <w:lvlJc w:val="left"/>
      <w:pPr>
        <w:ind w:left="3303" w:hanging="360"/>
      </w:pPr>
    </w:lvl>
    <w:lvl w:ilvl="5" w:tplc="280A001B" w:tentative="1">
      <w:start w:val="1"/>
      <w:numFmt w:val="lowerRoman"/>
      <w:lvlText w:val="%6."/>
      <w:lvlJc w:val="right"/>
      <w:pPr>
        <w:ind w:left="4023" w:hanging="180"/>
      </w:pPr>
    </w:lvl>
    <w:lvl w:ilvl="6" w:tplc="280A000F" w:tentative="1">
      <w:start w:val="1"/>
      <w:numFmt w:val="decimal"/>
      <w:lvlText w:val="%7."/>
      <w:lvlJc w:val="left"/>
      <w:pPr>
        <w:ind w:left="4743" w:hanging="360"/>
      </w:pPr>
    </w:lvl>
    <w:lvl w:ilvl="7" w:tplc="280A0019" w:tentative="1">
      <w:start w:val="1"/>
      <w:numFmt w:val="lowerLetter"/>
      <w:lvlText w:val="%8."/>
      <w:lvlJc w:val="left"/>
      <w:pPr>
        <w:ind w:left="5463" w:hanging="360"/>
      </w:pPr>
    </w:lvl>
    <w:lvl w:ilvl="8" w:tplc="28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1" w15:restartNumberingAfterBreak="0">
    <w:nsid w:val="3E463137"/>
    <w:multiLevelType w:val="hybridMultilevel"/>
    <w:tmpl w:val="0F800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8915B7"/>
    <w:multiLevelType w:val="hybridMultilevel"/>
    <w:tmpl w:val="6B700F76"/>
    <w:lvl w:ilvl="0" w:tplc="6712989A">
      <w:start w:val="1"/>
      <w:numFmt w:val="lowerLetter"/>
      <w:lvlText w:val="%1."/>
      <w:lvlJc w:val="left"/>
      <w:pPr>
        <w:ind w:left="1454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894" w:hanging="180"/>
      </w:pPr>
    </w:lvl>
    <w:lvl w:ilvl="3" w:tplc="280A000F" w:tentative="1">
      <w:start w:val="1"/>
      <w:numFmt w:val="decimal"/>
      <w:lvlText w:val="%4."/>
      <w:lvlJc w:val="left"/>
      <w:pPr>
        <w:ind w:left="3614" w:hanging="360"/>
      </w:pPr>
    </w:lvl>
    <w:lvl w:ilvl="4" w:tplc="280A0019" w:tentative="1">
      <w:start w:val="1"/>
      <w:numFmt w:val="lowerLetter"/>
      <w:lvlText w:val="%5."/>
      <w:lvlJc w:val="left"/>
      <w:pPr>
        <w:ind w:left="4334" w:hanging="360"/>
      </w:pPr>
    </w:lvl>
    <w:lvl w:ilvl="5" w:tplc="280A001B" w:tentative="1">
      <w:start w:val="1"/>
      <w:numFmt w:val="lowerRoman"/>
      <w:lvlText w:val="%6."/>
      <w:lvlJc w:val="right"/>
      <w:pPr>
        <w:ind w:left="5054" w:hanging="180"/>
      </w:pPr>
    </w:lvl>
    <w:lvl w:ilvl="6" w:tplc="280A000F" w:tentative="1">
      <w:start w:val="1"/>
      <w:numFmt w:val="decimal"/>
      <w:lvlText w:val="%7."/>
      <w:lvlJc w:val="left"/>
      <w:pPr>
        <w:ind w:left="5774" w:hanging="360"/>
      </w:pPr>
    </w:lvl>
    <w:lvl w:ilvl="7" w:tplc="280A0019" w:tentative="1">
      <w:start w:val="1"/>
      <w:numFmt w:val="lowerLetter"/>
      <w:lvlText w:val="%8."/>
      <w:lvlJc w:val="left"/>
      <w:pPr>
        <w:ind w:left="6494" w:hanging="360"/>
      </w:pPr>
    </w:lvl>
    <w:lvl w:ilvl="8" w:tplc="280A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3" w15:restartNumberingAfterBreak="0">
    <w:nsid w:val="5046486E"/>
    <w:multiLevelType w:val="hybridMultilevel"/>
    <w:tmpl w:val="F50C51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B5350"/>
    <w:multiLevelType w:val="hybridMultilevel"/>
    <w:tmpl w:val="C4B0361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603D529A"/>
    <w:multiLevelType w:val="hybridMultilevel"/>
    <w:tmpl w:val="58C019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65F8190B"/>
    <w:multiLevelType w:val="hybridMultilevel"/>
    <w:tmpl w:val="816C7E42"/>
    <w:lvl w:ilvl="0" w:tplc="7A66097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03323A"/>
    <w:multiLevelType w:val="hybridMultilevel"/>
    <w:tmpl w:val="49E8D0B6"/>
    <w:lvl w:ilvl="0" w:tplc="8EAA97B8">
      <w:start w:val="1"/>
      <w:numFmt w:val="upperRoman"/>
      <w:lvlText w:val="%1."/>
      <w:lvlJc w:val="left"/>
      <w:pPr>
        <w:ind w:left="505" w:hanging="284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1" w:tplc="1360C344">
      <w:start w:val="1"/>
      <w:numFmt w:val="bullet"/>
      <w:lvlText w:val="•"/>
      <w:lvlJc w:val="left"/>
      <w:pPr>
        <w:ind w:left="1244" w:hanging="284"/>
      </w:pPr>
      <w:rPr>
        <w:rFonts w:hint="default"/>
      </w:rPr>
    </w:lvl>
    <w:lvl w:ilvl="2" w:tplc="B8C4D4CC">
      <w:start w:val="1"/>
      <w:numFmt w:val="bullet"/>
      <w:lvlText w:val="•"/>
      <w:lvlJc w:val="left"/>
      <w:pPr>
        <w:ind w:left="1984" w:hanging="284"/>
      </w:pPr>
      <w:rPr>
        <w:rFonts w:hint="default"/>
      </w:rPr>
    </w:lvl>
    <w:lvl w:ilvl="3" w:tplc="1694A934">
      <w:start w:val="1"/>
      <w:numFmt w:val="bullet"/>
      <w:lvlText w:val="•"/>
      <w:lvlJc w:val="left"/>
      <w:pPr>
        <w:ind w:left="2723" w:hanging="284"/>
      </w:pPr>
      <w:rPr>
        <w:rFonts w:hint="default"/>
      </w:rPr>
    </w:lvl>
    <w:lvl w:ilvl="4" w:tplc="BCF48CF8">
      <w:start w:val="1"/>
      <w:numFmt w:val="bullet"/>
      <w:lvlText w:val="•"/>
      <w:lvlJc w:val="left"/>
      <w:pPr>
        <w:ind w:left="3463" w:hanging="284"/>
      </w:pPr>
      <w:rPr>
        <w:rFonts w:hint="default"/>
      </w:rPr>
    </w:lvl>
    <w:lvl w:ilvl="5" w:tplc="AA3C2AE2">
      <w:start w:val="1"/>
      <w:numFmt w:val="bullet"/>
      <w:lvlText w:val="•"/>
      <w:lvlJc w:val="left"/>
      <w:pPr>
        <w:ind w:left="4202" w:hanging="284"/>
      </w:pPr>
      <w:rPr>
        <w:rFonts w:hint="default"/>
      </w:rPr>
    </w:lvl>
    <w:lvl w:ilvl="6" w:tplc="AE906DB8">
      <w:start w:val="1"/>
      <w:numFmt w:val="bullet"/>
      <w:lvlText w:val="•"/>
      <w:lvlJc w:val="left"/>
      <w:pPr>
        <w:ind w:left="4942" w:hanging="284"/>
      </w:pPr>
      <w:rPr>
        <w:rFonts w:hint="default"/>
      </w:rPr>
    </w:lvl>
    <w:lvl w:ilvl="7" w:tplc="C384364A">
      <w:start w:val="1"/>
      <w:numFmt w:val="bullet"/>
      <w:lvlText w:val="•"/>
      <w:lvlJc w:val="left"/>
      <w:pPr>
        <w:ind w:left="5681" w:hanging="284"/>
      </w:pPr>
      <w:rPr>
        <w:rFonts w:hint="default"/>
      </w:rPr>
    </w:lvl>
    <w:lvl w:ilvl="8" w:tplc="05747EB2">
      <w:start w:val="1"/>
      <w:numFmt w:val="bullet"/>
      <w:lvlText w:val="•"/>
      <w:lvlJc w:val="left"/>
      <w:pPr>
        <w:ind w:left="6421" w:hanging="284"/>
      </w:pPr>
      <w:rPr>
        <w:rFonts w:hint="default"/>
      </w:rPr>
    </w:lvl>
  </w:abstractNum>
  <w:abstractNum w:abstractNumId="18" w15:restartNumberingAfterBreak="0">
    <w:nsid w:val="766B2912"/>
    <w:multiLevelType w:val="hybridMultilevel"/>
    <w:tmpl w:val="90AC8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E1D4D"/>
    <w:multiLevelType w:val="hybridMultilevel"/>
    <w:tmpl w:val="AD508A00"/>
    <w:lvl w:ilvl="0" w:tplc="2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DEC2B14"/>
    <w:multiLevelType w:val="hybridMultilevel"/>
    <w:tmpl w:val="9C84F2A0"/>
    <w:lvl w:ilvl="0" w:tplc="AD78634E">
      <w:start w:val="1"/>
      <w:numFmt w:val="upperRoman"/>
      <w:lvlText w:val="%1."/>
      <w:lvlJc w:val="left"/>
      <w:pPr>
        <w:ind w:left="465" w:hanging="284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06902E06">
      <w:start w:val="1"/>
      <w:numFmt w:val="bullet"/>
      <w:lvlText w:val="•"/>
      <w:lvlJc w:val="left"/>
      <w:pPr>
        <w:ind w:left="1305" w:hanging="284"/>
      </w:pPr>
      <w:rPr>
        <w:rFonts w:hint="default"/>
      </w:rPr>
    </w:lvl>
    <w:lvl w:ilvl="2" w:tplc="039265B2">
      <w:start w:val="1"/>
      <w:numFmt w:val="bullet"/>
      <w:lvlText w:val="•"/>
      <w:lvlJc w:val="left"/>
      <w:pPr>
        <w:ind w:left="2145" w:hanging="284"/>
      </w:pPr>
      <w:rPr>
        <w:rFonts w:hint="default"/>
      </w:rPr>
    </w:lvl>
    <w:lvl w:ilvl="3" w:tplc="CF1AA2F4">
      <w:start w:val="1"/>
      <w:numFmt w:val="bullet"/>
      <w:lvlText w:val="•"/>
      <w:lvlJc w:val="left"/>
      <w:pPr>
        <w:ind w:left="2985" w:hanging="284"/>
      </w:pPr>
      <w:rPr>
        <w:rFonts w:hint="default"/>
      </w:rPr>
    </w:lvl>
    <w:lvl w:ilvl="4" w:tplc="09CE747A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5" w:tplc="FEEA1932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6" w:tplc="F1C478FE">
      <w:start w:val="1"/>
      <w:numFmt w:val="bullet"/>
      <w:lvlText w:val="•"/>
      <w:lvlJc w:val="left"/>
      <w:pPr>
        <w:ind w:left="5505" w:hanging="284"/>
      </w:pPr>
      <w:rPr>
        <w:rFonts w:hint="default"/>
      </w:rPr>
    </w:lvl>
    <w:lvl w:ilvl="7" w:tplc="1FD0E788">
      <w:start w:val="1"/>
      <w:numFmt w:val="bullet"/>
      <w:lvlText w:val="•"/>
      <w:lvlJc w:val="left"/>
      <w:pPr>
        <w:ind w:left="6346" w:hanging="284"/>
      </w:pPr>
      <w:rPr>
        <w:rFonts w:hint="default"/>
      </w:rPr>
    </w:lvl>
    <w:lvl w:ilvl="8" w:tplc="02C453CE">
      <w:start w:val="1"/>
      <w:numFmt w:val="bullet"/>
      <w:lvlText w:val="•"/>
      <w:lvlJc w:val="left"/>
      <w:pPr>
        <w:ind w:left="7186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9"/>
  </w:num>
  <w:num w:numId="6">
    <w:abstractNumId w:val="17"/>
  </w:num>
  <w:num w:numId="7">
    <w:abstractNumId w:val="20"/>
  </w:num>
  <w:num w:numId="8">
    <w:abstractNumId w:val="4"/>
  </w:num>
  <w:num w:numId="9">
    <w:abstractNumId w:val="10"/>
  </w:num>
  <w:num w:numId="10">
    <w:abstractNumId w:val="15"/>
  </w:num>
  <w:num w:numId="11">
    <w:abstractNumId w:val="3"/>
  </w:num>
  <w:num w:numId="12">
    <w:abstractNumId w:val="8"/>
  </w:num>
  <w:num w:numId="13">
    <w:abstractNumId w:val="13"/>
  </w:num>
  <w:num w:numId="14">
    <w:abstractNumId w:val="7"/>
  </w:num>
  <w:num w:numId="15">
    <w:abstractNumId w:val="6"/>
  </w:num>
  <w:num w:numId="16">
    <w:abstractNumId w:val="11"/>
  </w:num>
  <w:num w:numId="17">
    <w:abstractNumId w:val="9"/>
  </w:num>
  <w:num w:numId="18">
    <w:abstractNumId w:val="16"/>
  </w:num>
  <w:num w:numId="19">
    <w:abstractNumId w:val="14"/>
  </w:num>
  <w:num w:numId="20">
    <w:abstractNumId w:val="18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A1"/>
    <w:rsid w:val="00007611"/>
    <w:rsid w:val="00011F71"/>
    <w:rsid w:val="00025388"/>
    <w:rsid w:val="00026710"/>
    <w:rsid w:val="00036CC3"/>
    <w:rsid w:val="00037D36"/>
    <w:rsid w:val="0005357A"/>
    <w:rsid w:val="0005795C"/>
    <w:rsid w:val="00060068"/>
    <w:rsid w:val="00080AA6"/>
    <w:rsid w:val="00083720"/>
    <w:rsid w:val="00084302"/>
    <w:rsid w:val="00090D1D"/>
    <w:rsid w:val="00094528"/>
    <w:rsid w:val="000962AC"/>
    <w:rsid w:val="000A12FF"/>
    <w:rsid w:val="000A36C1"/>
    <w:rsid w:val="000B3708"/>
    <w:rsid w:val="000B5B26"/>
    <w:rsid w:val="000D0181"/>
    <w:rsid w:val="000F2DD1"/>
    <w:rsid w:val="000F5153"/>
    <w:rsid w:val="000F5EFD"/>
    <w:rsid w:val="00102583"/>
    <w:rsid w:val="00103D36"/>
    <w:rsid w:val="00110890"/>
    <w:rsid w:val="0013331E"/>
    <w:rsid w:val="001353F3"/>
    <w:rsid w:val="00146EA1"/>
    <w:rsid w:val="00153895"/>
    <w:rsid w:val="00167196"/>
    <w:rsid w:val="00174D6A"/>
    <w:rsid w:val="00194307"/>
    <w:rsid w:val="001A73D9"/>
    <w:rsid w:val="001C4399"/>
    <w:rsid w:val="001C6A7B"/>
    <w:rsid w:val="001C780F"/>
    <w:rsid w:val="001E5E5E"/>
    <w:rsid w:val="00203EA5"/>
    <w:rsid w:val="00213B46"/>
    <w:rsid w:val="002166DC"/>
    <w:rsid w:val="002179CA"/>
    <w:rsid w:val="00232B48"/>
    <w:rsid w:val="00250849"/>
    <w:rsid w:val="002511DB"/>
    <w:rsid w:val="0026755B"/>
    <w:rsid w:val="002707B2"/>
    <w:rsid w:val="002724FA"/>
    <w:rsid w:val="002772F8"/>
    <w:rsid w:val="00280731"/>
    <w:rsid w:val="00285D2E"/>
    <w:rsid w:val="00290921"/>
    <w:rsid w:val="00293A15"/>
    <w:rsid w:val="002A0633"/>
    <w:rsid w:val="002A6F78"/>
    <w:rsid w:val="002B0367"/>
    <w:rsid w:val="002B39C9"/>
    <w:rsid w:val="002B69F1"/>
    <w:rsid w:val="002C66EC"/>
    <w:rsid w:val="002E02C1"/>
    <w:rsid w:val="002E1497"/>
    <w:rsid w:val="002E221C"/>
    <w:rsid w:val="002F1FCB"/>
    <w:rsid w:val="002F4C4B"/>
    <w:rsid w:val="002F5EEE"/>
    <w:rsid w:val="0030643E"/>
    <w:rsid w:val="0031268A"/>
    <w:rsid w:val="003171C1"/>
    <w:rsid w:val="0033434E"/>
    <w:rsid w:val="00335FF7"/>
    <w:rsid w:val="00350EE4"/>
    <w:rsid w:val="00366F4B"/>
    <w:rsid w:val="003710D7"/>
    <w:rsid w:val="003762DB"/>
    <w:rsid w:val="003854AC"/>
    <w:rsid w:val="003A3B93"/>
    <w:rsid w:val="003B1FE5"/>
    <w:rsid w:val="003C7974"/>
    <w:rsid w:val="003D1D54"/>
    <w:rsid w:val="003D348B"/>
    <w:rsid w:val="003E355F"/>
    <w:rsid w:val="00425DD7"/>
    <w:rsid w:val="00434AC4"/>
    <w:rsid w:val="0044001C"/>
    <w:rsid w:val="004437CA"/>
    <w:rsid w:val="00453228"/>
    <w:rsid w:val="00460AAE"/>
    <w:rsid w:val="0046129C"/>
    <w:rsid w:val="004806A8"/>
    <w:rsid w:val="0048443E"/>
    <w:rsid w:val="00486A4E"/>
    <w:rsid w:val="00492148"/>
    <w:rsid w:val="004932FB"/>
    <w:rsid w:val="004A220B"/>
    <w:rsid w:val="004B118B"/>
    <w:rsid w:val="004B1B55"/>
    <w:rsid w:val="004B374F"/>
    <w:rsid w:val="004B486F"/>
    <w:rsid w:val="004C4FD4"/>
    <w:rsid w:val="004C6FDD"/>
    <w:rsid w:val="00515F9D"/>
    <w:rsid w:val="00526A34"/>
    <w:rsid w:val="00533BB5"/>
    <w:rsid w:val="005356C9"/>
    <w:rsid w:val="00535962"/>
    <w:rsid w:val="0054288B"/>
    <w:rsid w:val="00542D35"/>
    <w:rsid w:val="00542D95"/>
    <w:rsid w:val="00543BD0"/>
    <w:rsid w:val="005532B5"/>
    <w:rsid w:val="00556933"/>
    <w:rsid w:val="00563F59"/>
    <w:rsid w:val="00575790"/>
    <w:rsid w:val="00577582"/>
    <w:rsid w:val="00580525"/>
    <w:rsid w:val="00580DAB"/>
    <w:rsid w:val="00586C8D"/>
    <w:rsid w:val="005C4007"/>
    <w:rsid w:val="005C5072"/>
    <w:rsid w:val="005C7AF9"/>
    <w:rsid w:val="005D30BA"/>
    <w:rsid w:val="005D6CD4"/>
    <w:rsid w:val="005F2D47"/>
    <w:rsid w:val="006074B7"/>
    <w:rsid w:val="00612D26"/>
    <w:rsid w:val="00616D94"/>
    <w:rsid w:val="00617FCD"/>
    <w:rsid w:val="0062669B"/>
    <w:rsid w:val="0063234A"/>
    <w:rsid w:val="00652639"/>
    <w:rsid w:val="006536CE"/>
    <w:rsid w:val="00653ED2"/>
    <w:rsid w:val="0066676C"/>
    <w:rsid w:val="00686AA0"/>
    <w:rsid w:val="00695347"/>
    <w:rsid w:val="006A0073"/>
    <w:rsid w:val="006A7DC1"/>
    <w:rsid w:val="006B2052"/>
    <w:rsid w:val="006C6F12"/>
    <w:rsid w:val="006D0F4D"/>
    <w:rsid w:val="006E0377"/>
    <w:rsid w:val="006E6400"/>
    <w:rsid w:val="006F41DB"/>
    <w:rsid w:val="0070272F"/>
    <w:rsid w:val="007224D3"/>
    <w:rsid w:val="00722E74"/>
    <w:rsid w:val="007277D9"/>
    <w:rsid w:val="0073394A"/>
    <w:rsid w:val="00741AA6"/>
    <w:rsid w:val="00757899"/>
    <w:rsid w:val="00760604"/>
    <w:rsid w:val="00766840"/>
    <w:rsid w:val="007728A1"/>
    <w:rsid w:val="00773C90"/>
    <w:rsid w:val="00773DDC"/>
    <w:rsid w:val="0078748C"/>
    <w:rsid w:val="007969FF"/>
    <w:rsid w:val="0079704E"/>
    <w:rsid w:val="007A2AE2"/>
    <w:rsid w:val="007C7463"/>
    <w:rsid w:val="007D2F15"/>
    <w:rsid w:val="007D5AA7"/>
    <w:rsid w:val="007D73F1"/>
    <w:rsid w:val="007E2658"/>
    <w:rsid w:val="007F0C02"/>
    <w:rsid w:val="007F7787"/>
    <w:rsid w:val="00813278"/>
    <w:rsid w:val="008135D3"/>
    <w:rsid w:val="008212D6"/>
    <w:rsid w:val="008332B3"/>
    <w:rsid w:val="0084030C"/>
    <w:rsid w:val="00841EFF"/>
    <w:rsid w:val="008610B6"/>
    <w:rsid w:val="008611FA"/>
    <w:rsid w:val="0086395E"/>
    <w:rsid w:val="00872A16"/>
    <w:rsid w:val="008814C9"/>
    <w:rsid w:val="008846F0"/>
    <w:rsid w:val="008873F9"/>
    <w:rsid w:val="00896D58"/>
    <w:rsid w:val="008B73C8"/>
    <w:rsid w:val="008D76B8"/>
    <w:rsid w:val="008E248F"/>
    <w:rsid w:val="008E5510"/>
    <w:rsid w:val="008F18BA"/>
    <w:rsid w:val="008F222E"/>
    <w:rsid w:val="00904707"/>
    <w:rsid w:val="009051E4"/>
    <w:rsid w:val="00917C9E"/>
    <w:rsid w:val="00937E0E"/>
    <w:rsid w:val="00941F92"/>
    <w:rsid w:val="009467EB"/>
    <w:rsid w:val="00953DD7"/>
    <w:rsid w:val="00955B8D"/>
    <w:rsid w:val="00962178"/>
    <w:rsid w:val="00967FB4"/>
    <w:rsid w:val="0097014F"/>
    <w:rsid w:val="0098740F"/>
    <w:rsid w:val="0099451E"/>
    <w:rsid w:val="009973C9"/>
    <w:rsid w:val="009A51D6"/>
    <w:rsid w:val="009A57B4"/>
    <w:rsid w:val="009A7881"/>
    <w:rsid w:val="009C1DF8"/>
    <w:rsid w:val="009E1CD0"/>
    <w:rsid w:val="009F40B4"/>
    <w:rsid w:val="00A0343F"/>
    <w:rsid w:val="00A06BF7"/>
    <w:rsid w:val="00A10B45"/>
    <w:rsid w:val="00A14062"/>
    <w:rsid w:val="00A309A1"/>
    <w:rsid w:val="00A43DA3"/>
    <w:rsid w:val="00A470A3"/>
    <w:rsid w:val="00A73651"/>
    <w:rsid w:val="00A73DCD"/>
    <w:rsid w:val="00A866FC"/>
    <w:rsid w:val="00AA1D46"/>
    <w:rsid w:val="00AA2EE6"/>
    <w:rsid w:val="00AA4388"/>
    <w:rsid w:val="00AB48C7"/>
    <w:rsid w:val="00AB6B7F"/>
    <w:rsid w:val="00AD484C"/>
    <w:rsid w:val="00AE446C"/>
    <w:rsid w:val="00AE64E0"/>
    <w:rsid w:val="00AF028D"/>
    <w:rsid w:val="00AF09CE"/>
    <w:rsid w:val="00AF1AEB"/>
    <w:rsid w:val="00AF1EAB"/>
    <w:rsid w:val="00AF78DF"/>
    <w:rsid w:val="00B02EE8"/>
    <w:rsid w:val="00B05F36"/>
    <w:rsid w:val="00B064EF"/>
    <w:rsid w:val="00B15C27"/>
    <w:rsid w:val="00B214D8"/>
    <w:rsid w:val="00B217BD"/>
    <w:rsid w:val="00B2519B"/>
    <w:rsid w:val="00B25A4D"/>
    <w:rsid w:val="00B43126"/>
    <w:rsid w:val="00B51BAD"/>
    <w:rsid w:val="00B5780B"/>
    <w:rsid w:val="00B733B7"/>
    <w:rsid w:val="00B865DD"/>
    <w:rsid w:val="00BA62B0"/>
    <w:rsid w:val="00BB10D8"/>
    <w:rsid w:val="00BB1DD6"/>
    <w:rsid w:val="00BC06A7"/>
    <w:rsid w:val="00BC19ED"/>
    <w:rsid w:val="00BC4E77"/>
    <w:rsid w:val="00BE71B1"/>
    <w:rsid w:val="00BF0A3C"/>
    <w:rsid w:val="00BF197A"/>
    <w:rsid w:val="00C1093B"/>
    <w:rsid w:val="00C1377B"/>
    <w:rsid w:val="00C179BD"/>
    <w:rsid w:val="00C41D02"/>
    <w:rsid w:val="00C47049"/>
    <w:rsid w:val="00C504C9"/>
    <w:rsid w:val="00C61E09"/>
    <w:rsid w:val="00C767C0"/>
    <w:rsid w:val="00C910A2"/>
    <w:rsid w:val="00CB378A"/>
    <w:rsid w:val="00CC6E32"/>
    <w:rsid w:val="00CD0005"/>
    <w:rsid w:val="00CF52DB"/>
    <w:rsid w:val="00D00FD0"/>
    <w:rsid w:val="00D04D6E"/>
    <w:rsid w:val="00D073C1"/>
    <w:rsid w:val="00D12C62"/>
    <w:rsid w:val="00D26C4B"/>
    <w:rsid w:val="00D30592"/>
    <w:rsid w:val="00D33B12"/>
    <w:rsid w:val="00D34447"/>
    <w:rsid w:val="00D45DF6"/>
    <w:rsid w:val="00D54652"/>
    <w:rsid w:val="00D62B08"/>
    <w:rsid w:val="00D831DC"/>
    <w:rsid w:val="00DA3D61"/>
    <w:rsid w:val="00DA41D7"/>
    <w:rsid w:val="00DA564D"/>
    <w:rsid w:val="00DB4E79"/>
    <w:rsid w:val="00DC2D31"/>
    <w:rsid w:val="00DF167E"/>
    <w:rsid w:val="00DF7E02"/>
    <w:rsid w:val="00E03AF3"/>
    <w:rsid w:val="00E057C0"/>
    <w:rsid w:val="00E11D81"/>
    <w:rsid w:val="00E220ED"/>
    <w:rsid w:val="00E2616B"/>
    <w:rsid w:val="00E27644"/>
    <w:rsid w:val="00E30F43"/>
    <w:rsid w:val="00E75B80"/>
    <w:rsid w:val="00E879FE"/>
    <w:rsid w:val="00EA478C"/>
    <w:rsid w:val="00EC18BF"/>
    <w:rsid w:val="00EC7C6E"/>
    <w:rsid w:val="00EE10BF"/>
    <w:rsid w:val="00EF2FD9"/>
    <w:rsid w:val="00F01630"/>
    <w:rsid w:val="00F12086"/>
    <w:rsid w:val="00F17794"/>
    <w:rsid w:val="00F259EB"/>
    <w:rsid w:val="00F41B7B"/>
    <w:rsid w:val="00F50FE9"/>
    <w:rsid w:val="00F53D12"/>
    <w:rsid w:val="00F86576"/>
    <w:rsid w:val="00F91892"/>
    <w:rsid w:val="00FA1AD7"/>
    <w:rsid w:val="00FC4A94"/>
    <w:rsid w:val="00FD0498"/>
    <w:rsid w:val="00FD2857"/>
    <w:rsid w:val="00FD7F30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0B65A"/>
  <w15:chartTrackingRefBased/>
  <w15:docId w15:val="{8871356F-E664-4902-AE38-F2870EC4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814C9"/>
    <w:pPr>
      <w:widowControl w:val="0"/>
      <w:ind w:left="20"/>
      <w:outlineLvl w:val="0"/>
    </w:pPr>
    <w:rPr>
      <w:rFonts w:ascii="Algerian" w:eastAsia="Algerian" w:hAnsi="Algerian" w:cs="Times New Roman"/>
      <w:b/>
      <w:bCs/>
      <w:sz w:val="26"/>
      <w:szCs w:val="26"/>
      <w:lang w:eastAsia="en-US"/>
    </w:rPr>
  </w:style>
  <w:style w:type="paragraph" w:styleId="Ttulo2">
    <w:name w:val="heading 2"/>
    <w:basedOn w:val="Normal"/>
    <w:link w:val="Ttulo2Car"/>
    <w:uiPriority w:val="1"/>
    <w:qFormat/>
    <w:rsid w:val="008814C9"/>
    <w:pPr>
      <w:widowControl w:val="0"/>
      <w:spacing w:before="66"/>
      <w:outlineLvl w:val="1"/>
    </w:pPr>
    <w:rPr>
      <w:rFonts w:ascii="Cambria" w:eastAsia="Cambria" w:hAnsi="Cambria" w:cs="Times New Roman"/>
      <w:b/>
      <w:bCs/>
      <w:sz w:val="24"/>
      <w:szCs w:val="24"/>
      <w:lang w:eastAsia="en-US"/>
    </w:rPr>
  </w:style>
  <w:style w:type="paragraph" w:styleId="Ttulo3">
    <w:name w:val="heading 3"/>
    <w:basedOn w:val="Normal"/>
    <w:link w:val="Ttulo3Car"/>
    <w:uiPriority w:val="1"/>
    <w:qFormat/>
    <w:rsid w:val="008814C9"/>
    <w:pPr>
      <w:widowControl w:val="0"/>
      <w:ind w:left="102"/>
      <w:outlineLvl w:val="2"/>
    </w:pPr>
    <w:rPr>
      <w:rFonts w:ascii="Cambria" w:eastAsia="Cambria" w:hAnsi="Cambria" w:cs="Times New Roman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5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59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9EB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14C9"/>
    <w:rPr>
      <w:rFonts w:ascii="Times New Roman" w:eastAsia="Times New Roman" w:hAnsi="Times New Roman" w:cs="Times New Roman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14C9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14C9"/>
    <w:rPr>
      <w:vertAlign w:val="superscript"/>
    </w:rPr>
  </w:style>
  <w:style w:type="paragraph" w:customStyle="1" w:styleId="Default">
    <w:name w:val="Default"/>
    <w:rsid w:val="008814C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8814C9"/>
    <w:rPr>
      <w:rFonts w:ascii="Algerian" w:eastAsia="Algerian" w:hAnsi="Algerian" w:cs="Times New Roman"/>
      <w:b/>
      <w:bCs/>
      <w:sz w:val="26"/>
      <w:szCs w:val="26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8814C9"/>
    <w:rPr>
      <w:rFonts w:ascii="Cambria" w:eastAsia="Cambria" w:hAnsi="Cambria" w:cs="Times New Roman"/>
      <w:b/>
      <w:bCs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sid w:val="008814C9"/>
    <w:rPr>
      <w:rFonts w:ascii="Cambria" w:eastAsia="Cambria" w:hAnsi="Cambria" w:cs="Times New Roman"/>
      <w:b/>
      <w:bCs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814C9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814C9"/>
    <w:pPr>
      <w:widowControl w:val="0"/>
      <w:ind w:left="385"/>
    </w:pPr>
    <w:rPr>
      <w:rFonts w:ascii="Cambria" w:eastAsia="Cambria" w:hAnsi="Cambria" w:cs="Times New Roman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14C9"/>
    <w:rPr>
      <w:rFonts w:ascii="Cambria" w:eastAsia="Cambria" w:hAnsi="Cambria" w:cs="Times New Roman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814C9"/>
    <w:pPr>
      <w:widowControl w:val="0"/>
    </w:pPr>
    <w:rPr>
      <w:rFonts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814C9"/>
    <w:rPr>
      <w:rFonts w:cs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14C9"/>
    <w:rPr>
      <w:rFonts w:cs="Times New Roman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881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4C9"/>
    <w:pPr>
      <w:widowControl w:val="0"/>
    </w:pPr>
    <w:rPr>
      <w:rFonts w:cs="Times New Roman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14C9"/>
    <w:rPr>
      <w:rFonts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14C9"/>
    <w:rPr>
      <w:rFonts w:cs="Times New Roman"/>
      <w:b/>
      <w:bCs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03AF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03AF3"/>
  </w:style>
  <w:style w:type="paragraph" w:styleId="Sangra3detindependiente">
    <w:name w:val="Body Text Indent 3"/>
    <w:basedOn w:val="Normal"/>
    <w:link w:val="Sangra3detindependienteCar"/>
    <w:unhideWhenUsed/>
    <w:rsid w:val="00E03AF3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03AF3"/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paragraph" w:styleId="Sinespaciado">
    <w:name w:val="No Spacing"/>
    <w:link w:val="SinespaciadoCar"/>
    <w:uiPriority w:val="1"/>
    <w:qFormat/>
    <w:rsid w:val="000D018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0181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8D7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35E4A-CAEC-4906-A337-44C0426C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VE</dc:creator>
  <cp:keywords/>
  <cp:lastModifiedBy>UPLA</cp:lastModifiedBy>
  <cp:revision>3</cp:revision>
  <cp:lastPrinted>2024-04-26T20:51:00Z</cp:lastPrinted>
  <dcterms:created xsi:type="dcterms:W3CDTF">2024-04-26T21:29:00Z</dcterms:created>
  <dcterms:modified xsi:type="dcterms:W3CDTF">2024-04-26T21:56:00Z</dcterms:modified>
</cp:coreProperties>
</file>