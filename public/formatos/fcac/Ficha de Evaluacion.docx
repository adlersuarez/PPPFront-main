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68F7C59" w14:textId="62D564C9" w:rsidR="008814C9" w:rsidRDefault="000F2DD1" w:rsidP="008814C9">
      <w:pPr>
        <w:spacing w:line="200" w:lineRule="exact"/>
      </w:pPr>
      <w:r>
        <w:rPr>
          <w:rFonts w:ascii="Arial" w:eastAsia="Times New Roman" w:hAnsi="Arial"/>
          <w:noProof/>
          <w:sz w:val="32"/>
        </w:rPr>
        <w:drawing>
          <wp:anchor distT="0" distB="0" distL="114300" distR="114300" simplePos="0" relativeHeight="251714560" behindDoc="0" locked="0" layoutInCell="1" allowOverlap="1" wp14:anchorId="2F8868F5" wp14:editId="47627721">
            <wp:simplePos x="0" y="0"/>
            <wp:positionH relativeFrom="margin">
              <wp:posOffset>133350</wp:posOffset>
            </wp:positionH>
            <wp:positionV relativeFrom="paragraph">
              <wp:posOffset>-306070</wp:posOffset>
            </wp:positionV>
            <wp:extent cx="495300" cy="547777"/>
            <wp:effectExtent l="0" t="0" r="0" b="5080"/>
            <wp:wrapNone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UPLA_2022_FINAL_2-200x300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" b="75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70"/>
                    <a:stretch/>
                  </pic:blipFill>
                  <pic:spPr bwMode="auto">
                    <a:xfrm>
                      <a:off x="0" y="0"/>
                      <a:ext cx="495300" cy="547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7C0">
        <w:rPr>
          <w:noProof/>
        </w:rPr>
        <w:drawing>
          <wp:anchor distT="0" distB="0" distL="114300" distR="114300" simplePos="0" relativeHeight="251685888" behindDoc="1" locked="0" layoutInCell="1" allowOverlap="1" wp14:anchorId="4F4175E7" wp14:editId="1D54F6D0">
            <wp:simplePos x="0" y="0"/>
            <wp:positionH relativeFrom="page">
              <wp:posOffset>6374765</wp:posOffset>
            </wp:positionH>
            <wp:positionV relativeFrom="page">
              <wp:posOffset>305435</wp:posOffset>
            </wp:positionV>
            <wp:extent cx="614045" cy="367665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" cy="367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7C0">
        <w:rPr>
          <w:noProof/>
        </w:rPr>
        <w:drawing>
          <wp:anchor distT="0" distB="0" distL="114300" distR="114300" simplePos="0" relativeHeight="251683840" behindDoc="1" locked="0" layoutInCell="1" allowOverlap="1" wp14:anchorId="1553821F" wp14:editId="62DD676B">
            <wp:simplePos x="0" y="0"/>
            <wp:positionH relativeFrom="page">
              <wp:posOffset>1681480</wp:posOffset>
            </wp:positionH>
            <wp:positionV relativeFrom="page">
              <wp:posOffset>565785</wp:posOffset>
            </wp:positionV>
            <wp:extent cx="4181475" cy="177800"/>
            <wp:effectExtent l="0" t="0" r="9525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216C9" w14:textId="77777777" w:rsidR="00E057C0" w:rsidRPr="007D26F5" w:rsidRDefault="00E057C0" w:rsidP="008814C9">
      <w:pPr>
        <w:spacing w:line="200" w:lineRule="exact"/>
      </w:pPr>
    </w:p>
    <w:p w14:paraId="7A50D630" w14:textId="6E35730C" w:rsidR="00E057C0" w:rsidRDefault="00F12086" w:rsidP="008814C9">
      <w:pPr>
        <w:spacing w:before="69"/>
        <w:ind w:left="142"/>
        <w:jc w:val="center"/>
        <w:rPr>
          <w:rFonts w:ascii="Arial" w:hAnsi="Arial"/>
          <w:b/>
          <w:spacing w:val="-1"/>
          <w:sz w:val="24"/>
        </w:rPr>
      </w:pPr>
      <w:r>
        <w:rPr>
          <w:rFonts w:ascii="Algerian" w:hAnsi="Algerian"/>
          <w:b/>
          <w:spacing w:val="-1"/>
          <w:sz w:val="26"/>
        </w:rPr>
        <w:t>Escuela profesional de CONTABILIDAD Y FINANZAS</w:t>
      </w:r>
      <w:r>
        <w:rPr>
          <w:rFonts w:ascii="Arial" w:hAnsi="Arial"/>
          <w:b/>
          <w:noProof/>
          <w:spacing w:val="-1"/>
          <w:sz w:val="24"/>
        </w:rPr>
        <w:t xml:space="preserve"> </w:t>
      </w:r>
      <w:r w:rsidR="00E057C0">
        <w:rPr>
          <w:rFonts w:ascii="Arial" w:hAnsi="Arial"/>
          <w:b/>
          <w:noProof/>
          <w:spacing w:val="-1"/>
          <w:sz w:val="24"/>
        </w:rPr>
        <w:drawing>
          <wp:anchor distT="0" distB="0" distL="114300" distR="114300" simplePos="0" relativeHeight="251682816" behindDoc="1" locked="0" layoutInCell="1" allowOverlap="1" wp14:anchorId="672DED09" wp14:editId="67EB6F2C">
            <wp:simplePos x="0" y="0"/>
            <wp:positionH relativeFrom="page">
              <wp:posOffset>1990725</wp:posOffset>
            </wp:positionH>
            <wp:positionV relativeFrom="page">
              <wp:posOffset>227330</wp:posOffset>
            </wp:positionV>
            <wp:extent cx="3712845" cy="257175"/>
            <wp:effectExtent l="0" t="0" r="1905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5DFFC" w14:textId="77777777" w:rsidR="008814C9" w:rsidRPr="00680EC0" w:rsidRDefault="008814C9" w:rsidP="008814C9">
      <w:pPr>
        <w:spacing w:before="69"/>
        <w:ind w:left="142"/>
        <w:jc w:val="center"/>
        <w:rPr>
          <w:rFonts w:ascii="Arial" w:eastAsia="Arial" w:hAnsi="Arial"/>
          <w:sz w:val="24"/>
          <w:szCs w:val="24"/>
        </w:rPr>
      </w:pPr>
      <w:r w:rsidRPr="00680EC0">
        <w:rPr>
          <w:rFonts w:ascii="Arial" w:hAnsi="Arial"/>
          <w:b/>
          <w:spacing w:val="-1"/>
          <w:sz w:val="24"/>
        </w:rPr>
        <w:t>FICHA DE EVALUACIÓN</w:t>
      </w:r>
      <w:r>
        <w:rPr>
          <w:rFonts w:ascii="Arial" w:hAnsi="Arial"/>
          <w:b/>
          <w:spacing w:val="-1"/>
          <w:sz w:val="24"/>
        </w:rPr>
        <w:tab/>
      </w:r>
    </w:p>
    <w:p w14:paraId="4FDE736E" w14:textId="77777777" w:rsidR="008814C9" w:rsidRPr="00680EC0" w:rsidRDefault="008814C9" w:rsidP="008814C9">
      <w:pPr>
        <w:spacing w:before="15" w:line="260" w:lineRule="exact"/>
        <w:rPr>
          <w:sz w:val="26"/>
          <w:szCs w:val="26"/>
        </w:rPr>
      </w:pPr>
    </w:p>
    <w:p w14:paraId="23FF153C" w14:textId="43D8108A" w:rsidR="008814C9" w:rsidRPr="00675397" w:rsidRDefault="008814C9" w:rsidP="00250849">
      <w:pPr>
        <w:widowControl w:val="0"/>
        <w:numPr>
          <w:ilvl w:val="0"/>
          <w:numId w:val="7"/>
        </w:numPr>
        <w:tabs>
          <w:tab w:val="left" w:pos="465"/>
        </w:tabs>
        <w:rPr>
          <w:rFonts w:ascii="Arial" w:eastAsia="Arial" w:hAnsi="Arial"/>
        </w:rPr>
      </w:pPr>
      <w:r w:rsidRPr="00675397">
        <w:rPr>
          <w:rFonts w:ascii="Arial"/>
          <w:b/>
          <w:spacing w:val="-1"/>
        </w:rPr>
        <w:t>DEL</w:t>
      </w:r>
      <w:r w:rsidRPr="00675397">
        <w:rPr>
          <w:rFonts w:ascii="Arial"/>
          <w:b/>
          <w:spacing w:val="-19"/>
        </w:rPr>
        <w:t xml:space="preserve"> </w:t>
      </w:r>
      <w:r w:rsidRPr="00675397">
        <w:rPr>
          <w:rFonts w:ascii="Arial"/>
          <w:b/>
        </w:rPr>
        <w:t>PRACTICANTE</w:t>
      </w:r>
    </w:p>
    <w:p w14:paraId="0BDE6336" w14:textId="4538B01A" w:rsidR="008814C9" w:rsidRDefault="0066676C" w:rsidP="008814C9">
      <w:pPr>
        <w:spacing w:before="149"/>
        <w:ind w:left="182"/>
        <w:rPr>
          <w:rFonts w:ascii="Arial"/>
          <w:b/>
        </w:rPr>
      </w:pPr>
      <w:r w:rsidRPr="00675397">
        <w:rPr>
          <w:b/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E14E352" wp14:editId="62BD5E28">
                <wp:simplePos x="0" y="0"/>
                <wp:positionH relativeFrom="page">
                  <wp:posOffset>1029970</wp:posOffset>
                </wp:positionH>
                <wp:positionV relativeFrom="paragraph">
                  <wp:posOffset>42384</wp:posOffset>
                </wp:positionV>
                <wp:extent cx="5504180" cy="245660"/>
                <wp:effectExtent l="0" t="0" r="20320" b="21590"/>
                <wp:wrapNone/>
                <wp:docPr id="44" name="Grup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4180" cy="245660"/>
                          <a:chOff x="1622" y="117"/>
                          <a:chExt cx="8668" cy="300"/>
                        </a:xfrm>
                      </wpg:grpSpPr>
                      <wpg:grpSp>
                        <wpg:cNvPr id="45" name="Group 33"/>
                        <wpg:cNvGrpSpPr>
                          <a:grpSpLocks/>
                        </wpg:cNvGrpSpPr>
                        <wpg:grpSpPr bwMode="auto">
                          <a:xfrm>
                            <a:off x="1628" y="123"/>
                            <a:ext cx="8656" cy="2"/>
                            <a:chOff x="1628" y="123"/>
                            <a:chExt cx="8656" cy="2"/>
                          </a:xfrm>
                        </wpg:grpSpPr>
                        <wps:wsp>
                          <wps:cNvPr id="46" name="Freeform 34"/>
                          <wps:cNvSpPr>
                            <a:spLocks/>
                          </wps:cNvSpPr>
                          <wps:spPr bwMode="auto">
                            <a:xfrm>
                              <a:off x="1628" y="123"/>
                              <a:ext cx="8656" cy="2"/>
                            </a:xfrm>
                            <a:custGeom>
                              <a:avLst/>
                              <a:gdLst>
                                <a:gd name="T0" fmla="+- 0 1628 1628"/>
                                <a:gd name="T1" fmla="*/ T0 w 8656"/>
                                <a:gd name="T2" fmla="+- 0 10284 1628"/>
                                <a:gd name="T3" fmla="*/ T2 w 86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56">
                                  <a:moveTo>
                                    <a:pt x="0" y="0"/>
                                  </a:moveTo>
                                  <a:lnTo>
                                    <a:pt x="865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35"/>
                        <wpg:cNvGrpSpPr>
                          <a:grpSpLocks/>
                        </wpg:cNvGrpSpPr>
                        <wpg:grpSpPr bwMode="auto">
                          <a:xfrm>
                            <a:off x="1632" y="128"/>
                            <a:ext cx="2" cy="278"/>
                            <a:chOff x="1632" y="128"/>
                            <a:chExt cx="2" cy="278"/>
                          </a:xfrm>
                        </wpg:grpSpPr>
                        <wps:wsp>
                          <wps:cNvPr id="48" name="Freeform 36"/>
                          <wps:cNvSpPr>
                            <a:spLocks/>
                          </wps:cNvSpPr>
                          <wps:spPr bwMode="auto">
                            <a:xfrm>
                              <a:off x="1632" y="128"/>
                              <a:ext cx="2" cy="278"/>
                            </a:xfrm>
                            <a:custGeom>
                              <a:avLst/>
                              <a:gdLst>
                                <a:gd name="T0" fmla="+- 0 128 128"/>
                                <a:gd name="T1" fmla="*/ 128 h 278"/>
                                <a:gd name="T2" fmla="+- 0 406 128"/>
                                <a:gd name="T3" fmla="*/ 406 h 27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8">
                                  <a:moveTo>
                                    <a:pt x="0" y="0"/>
                                  </a:moveTo>
                                  <a:lnTo>
                                    <a:pt x="0" y="27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7"/>
                        <wpg:cNvGrpSpPr>
                          <a:grpSpLocks/>
                        </wpg:cNvGrpSpPr>
                        <wpg:grpSpPr bwMode="auto">
                          <a:xfrm>
                            <a:off x="1628" y="411"/>
                            <a:ext cx="8656" cy="2"/>
                            <a:chOff x="1628" y="411"/>
                            <a:chExt cx="8656" cy="2"/>
                          </a:xfrm>
                        </wpg:grpSpPr>
                        <wps:wsp>
                          <wps:cNvPr id="50" name="Freeform 38"/>
                          <wps:cNvSpPr>
                            <a:spLocks/>
                          </wps:cNvSpPr>
                          <wps:spPr bwMode="auto">
                            <a:xfrm>
                              <a:off x="1628" y="411"/>
                              <a:ext cx="8656" cy="2"/>
                            </a:xfrm>
                            <a:custGeom>
                              <a:avLst/>
                              <a:gdLst>
                                <a:gd name="T0" fmla="+- 0 1628 1628"/>
                                <a:gd name="T1" fmla="*/ T0 w 8656"/>
                                <a:gd name="T2" fmla="+- 0 10284 1628"/>
                                <a:gd name="T3" fmla="*/ T2 w 86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56">
                                  <a:moveTo>
                                    <a:pt x="0" y="0"/>
                                  </a:moveTo>
                                  <a:lnTo>
                                    <a:pt x="865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39"/>
                        <wpg:cNvGrpSpPr>
                          <a:grpSpLocks/>
                        </wpg:cNvGrpSpPr>
                        <wpg:grpSpPr bwMode="auto">
                          <a:xfrm>
                            <a:off x="10279" y="128"/>
                            <a:ext cx="2" cy="278"/>
                            <a:chOff x="10279" y="128"/>
                            <a:chExt cx="2" cy="278"/>
                          </a:xfrm>
                        </wpg:grpSpPr>
                        <wps:wsp>
                          <wps:cNvPr id="52" name="Freeform 40"/>
                          <wps:cNvSpPr>
                            <a:spLocks/>
                          </wps:cNvSpPr>
                          <wps:spPr bwMode="auto">
                            <a:xfrm>
                              <a:off x="10279" y="128"/>
                              <a:ext cx="2" cy="278"/>
                            </a:xfrm>
                            <a:custGeom>
                              <a:avLst/>
                              <a:gdLst>
                                <a:gd name="T0" fmla="+- 0 128 128"/>
                                <a:gd name="T1" fmla="*/ 128 h 278"/>
                                <a:gd name="T2" fmla="+- 0 406 128"/>
                                <a:gd name="T3" fmla="*/ 406 h 27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8">
                                  <a:moveTo>
                                    <a:pt x="0" y="0"/>
                                  </a:moveTo>
                                  <a:lnTo>
                                    <a:pt x="0" y="278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FC1F4" id="Grupo 44" o:spid="_x0000_s1026" style="position:absolute;margin-left:81.1pt;margin-top:3.35pt;width:433.4pt;height:19.35pt;z-index:-251646976;mso-position-horizontal-relative:page" coordorigin="1622,117" coordsize="8668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">
                <v:group id="Group 33" o:spid="_x0000_s1027" style="position:absolute;left:1628;top:123;width:8656;height:2" coordorigin="1628,123" coordsize="86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34" o:spid="_x0000_s1028" style="position:absolute;left:1628;top:123;width:8656;height:2;visibility:visible;mso-wrap-style:square;v-text-anchor:top" coordsize="86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" path="m,l8656,e" filled="f" strokeweight=".58pt">
                    <v:path arrowok="t" o:connecttype="custom" o:connectlocs="0,0;8656,0" o:connectangles="0,0"/>
                  </v:shape>
                </v:group>
                <v:group id="Group 35" o:spid="_x0000_s1029" style="position:absolute;left:1632;top:128;width:2;height:278" coordorigin="1632,128" coordsize="2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36" o:spid="_x0000_s1030" style="position:absolute;left:1632;top:128;width:2;height:278;visibility:visible;mso-wrap-style:square;v-text-anchor:top" coordsize="2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" path="m,l,278e" filled="f" strokeweight=".58pt">
                    <v:path arrowok="t" o:connecttype="custom" o:connectlocs="0,128;0,406" o:connectangles="0,0"/>
                  </v:shape>
                </v:group>
                <v:group id="Group 37" o:spid="_x0000_s1031" style="position:absolute;left:1628;top:411;width:8656;height:2" coordorigin="1628,411" coordsize="86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38" o:spid="_x0000_s1032" style="position:absolute;left:1628;top:411;width:8656;height:2;visibility:visible;mso-wrap-style:square;v-text-anchor:top" coordsize="86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" path="m,l8656,e" filled="f" strokeweight=".58pt">
                    <v:path arrowok="t" o:connecttype="custom" o:connectlocs="0,0;8656,0" o:connectangles="0,0"/>
                  </v:shape>
                </v:group>
                <v:group id="Group 39" o:spid="_x0000_s1033" style="position:absolute;left:10279;top:128;width:2;height:278" coordorigin="10279,128" coordsize="2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40" o:spid="_x0000_s1034" style="position:absolute;left:10279;top:128;width:2;height:278;visibility:visible;mso-wrap-style:square;v-text-anchor:top" coordsize="2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" path="m,l,278e" filled="f" strokeweight=".20464mm">
                    <v:path arrowok="t" o:connecttype="custom" o:connectlocs="0,128;0,406" o:connectangles="0,0"/>
                  </v:shape>
                </v:group>
                <w10:wrap anchorx="page"/>
              </v:group>
            </w:pict>
          </mc:Fallback>
        </mc:AlternateContent>
      </w:r>
      <w:r w:rsidR="008814C9" w:rsidRPr="00675397">
        <w:rPr>
          <w:rFonts w:ascii="Arial"/>
          <w:b/>
        </w:rPr>
        <w:t>APELLIDOS</w:t>
      </w:r>
      <w:r w:rsidR="008814C9" w:rsidRPr="00675397">
        <w:rPr>
          <w:rFonts w:ascii="Arial"/>
          <w:b/>
          <w:spacing w:val="-12"/>
        </w:rPr>
        <w:t xml:space="preserve"> </w:t>
      </w:r>
      <w:r w:rsidR="008814C9" w:rsidRPr="00675397">
        <w:rPr>
          <w:rFonts w:ascii="Arial"/>
          <w:b/>
        </w:rPr>
        <w:t>Y</w:t>
      </w:r>
      <w:r w:rsidR="008814C9" w:rsidRPr="00675397">
        <w:rPr>
          <w:rFonts w:ascii="Arial"/>
          <w:b/>
          <w:spacing w:val="-13"/>
        </w:rPr>
        <w:t xml:space="preserve"> </w:t>
      </w:r>
      <w:r w:rsidR="008814C9" w:rsidRPr="00675397">
        <w:rPr>
          <w:rFonts w:ascii="Arial"/>
          <w:b/>
        </w:rPr>
        <w:t>NOMBRES:</w:t>
      </w:r>
    </w:p>
    <w:p w14:paraId="2AC8ABEA" w14:textId="77777777" w:rsidR="0066676C" w:rsidRPr="0066676C" w:rsidRDefault="0066676C" w:rsidP="008814C9">
      <w:pPr>
        <w:spacing w:before="149"/>
        <w:ind w:left="182"/>
        <w:rPr>
          <w:rFonts w:ascii="Arial" w:eastAsia="Arial" w:hAnsi="Arial"/>
          <w:b/>
          <w:sz w:val="2"/>
        </w:rPr>
      </w:pPr>
    </w:p>
    <w:p w14:paraId="6D90BBDF" w14:textId="77777777" w:rsidR="008814C9" w:rsidRPr="00FE3637" w:rsidRDefault="008814C9" w:rsidP="008814C9">
      <w:pPr>
        <w:spacing w:before="149"/>
        <w:ind w:left="182"/>
        <w:rPr>
          <w:rFonts w:ascii="Arial" w:eastAsia="Arial" w:hAnsi="Arial"/>
          <w:b/>
        </w:rPr>
      </w:pPr>
      <w:r w:rsidRPr="00675397">
        <w:rPr>
          <w:b/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43D2370B" wp14:editId="7745E458">
                <wp:simplePos x="0" y="0"/>
                <wp:positionH relativeFrom="page">
                  <wp:posOffset>1029970</wp:posOffset>
                </wp:positionH>
                <wp:positionV relativeFrom="paragraph">
                  <wp:posOffset>46194</wp:posOffset>
                </wp:positionV>
                <wp:extent cx="5504180" cy="238836"/>
                <wp:effectExtent l="0" t="0" r="20320" b="8890"/>
                <wp:wrapNone/>
                <wp:docPr id="35" name="Grup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4180" cy="238836"/>
                          <a:chOff x="1622" y="117"/>
                          <a:chExt cx="8668" cy="300"/>
                        </a:xfrm>
                      </wpg:grpSpPr>
                      <wpg:grpSp>
                        <wpg:cNvPr id="36" name="Group 48"/>
                        <wpg:cNvGrpSpPr>
                          <a:grpSpLocks/>
                        </wpg:cNvGrpSpPr>
                        <wpg:grpSpPr bwMode="auto">
                          <a:xfrm>
                            <a:off x="1628" y="123"/>
                            <a:ext cx="8656" cy="2"/>
                            <a:chOff x="1628" y="123"/>
                            <a:chExt cx="8656" cy="2"/>
                          </a:xfrm>
                        </wpg:grpSpPr>
                        <wps:wsp>
                          <wps:cNvPr id="37" name="Freeform 49"/>
                          <wps:cNvSpPr>
                            <a:spLocks/>
                          </wps:cNvSpPr>
                          <wps:spPr bwMode="auto">
                            <a:xfrm>
                              <a:off x="1628" y="123"/>
                              <a:ext cx="8656" cy="2"/>
                            </a:xfrm>
                            <a:custGeom>
                              <a:avLst/>
                              <a:gdLst>
                                <a:gd name="T0" fmla="+- 0 1628 1628"/>
                                <a:gd name="T1" fmla="*/ T0 w 8656"/>
                                <a:gd name="T2" fmla="+- 0 10284 1628"/>
                                <a:gd name="T3" fmla="*/ T2 w 86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56">
                                  <a:moveTo>
                                    <a:pt x="0" y="0"/>
                                  </a:moveTo>
                                  <a:lnTo>
                                    <a:pt x="865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50"/>
                        <wpg:cNvGrpSpPr>
                          <a:grpSpLocks/>
                        </wpg:cNvGrpSpPr>
                        <wpg:grpSpPr bwMode="auto">
                          <a:xfrm>
                            <a:off x="1632" y="128"/>
                            <a:ext cx="2" cy="278"/>
                            <a:chOff x="1632" y="128"/>
                            <a:chExt cx="2" cy="278"/>
                          </a:xfrm>
                        </wpg:grpSpPr>
                        <wps:wsp>
                          <wps:cNvPr id="39" name="Freeform 51"/>
                          <wps:cNvSpPr>
                            <a:spLocks/>
                          </wps:cNvSpPr>
                          <wps:spPr bwMode="auto">
                            <a:xfrm>
                              <a:off x="1632" y="128"/>
                              <a:ext cx="2" cy="278"/>
                            </a:xfrm>
                            <a:custGeom>
                              <a:avLst/>
                              <a:gdLst>
                                <a:gd name="T0" fmla="+- 0 128 128"/>
                                <a:gd name="T1" fmla="*/ 128 h 278"/>
                                <a:gd name="T2" fmla="+- 0 406 128"/>
                                <a:gd name="T3" fmla="*/ 406 h 27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8">
                                  <a:moveTo>
                                    <a:pt x="0" y="0"/>
                                  </a:moveTo>
                                  <a:lnTo>
                                    <a:pt x="0" y="27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52"/>
                        <wpg:cNvGrpSpPr>
                          <a:grpSpLocks/>
                        </wpg:cNvGrpSpPr>
                        <wpg:grpSpPr bwMode="auto">
                          <a:xfrm>
                            <a:off x="1628" y="411"/>
                            <a:ext cx="8656" cy="2"/>
                            <a:chOff x="1628" y="411"/>
                            <a:chExt cx="8656" cy="2"/>
                          </a:xfrm>
                        </wpg:grpSpPr>
                        <wps:wsp>
                          <wps:cNvPr id="41" name="Freeform 53"/>
                          <wps:cNvSpPr>
                            <a:spLocks/>
                          </wps:cNvSpPr>
                          <wps:spPr bwMode="auto">
                            <a:xfrm>
                              <a:off x="1628" y="411"/>
                              <a:ext cx="8656" cy="2"/>
                            </a:xfrm>
                            <a:custGeom>
                              <a:avLst/>
                              <a:gdLst>
                                <a:gd name="T0" fmla="+- 0 1628 1628"/>
                                <a:gd name="T1" fmla="*/ T0 w 8656"/>
                                <a:gd name="T2" fmla="+- 0 10284 1628"/>
                                <a:gd name="T3" fmla="*/ T2 w 86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56">
                                  <a:moveTo>
                                    <a:pt x="0" y="0"/>
                                  </a:moveTo>
                                  <a:lnTo>
                                    <a:pt x="865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54"/>
                        <wpg:cNvGrpSpPr>
                          <a:grpSpLocks/>
                        </wpg:cNvGrpSpPr>
                        <wpg:grpSpPr bwMode="auto">
                          <a:xfrm>
                            <a:off x="10279" y="128"/>
                            <a:ext cx="2" cy="278"/>
                            <a:chOff x="10279" y="128"/>
                            <a:chExt cx="2" cy="278"/>
                          </a:xfrm>
                        </wpg:grpSpPr>
                        <wps:wsp>
                          <wps:cNvPr id="43" name="Freeform 55"/>
                          <wps:cNvSpPr>
                            <a:spLocks/>
                          </wps:cNvSpPr>
                          <wps:spPr bwMode="auto">
                            <a:xfrm>
                              <a:off x="10279" y="128"/>
                              <a:ext cx="2" cy="278"/>
                            </a:xfrm>
                            <a:custGeom>
                              <a:avLst/>
                              <a:gdLst>
                                <a:gd name="T0" fmla="+- 0 128 128"/>
                                <a:gd name="T1" fmla="*/ 128 h 278"/>
                                <a:gd name="T2" fmla="+- 0 406 128"/>
                                <a:gd name="T3" fmla="*/ 406 h 27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8">
                                  <a:moveTo>
                                    <a:pt x="0" y="0"/>
                                  </a:moveTo>
                                  <a:lnTo>
                                    <a:pt x="0" y="278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50BC59" id="Grupo 35" o:spid="_x0000_s1026" style="position:absolute;margin-left:81.1pt;margin-top:3.65pt;width:433.4pt;height:18.8pt;z-index:-251642880;mso-position-horizontal-relative:page" coordorigin="1622,117" coordsize="8668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">
                <v:group id="Group 48" o:spid="_x0000_s1027" style="position:absolute;left:1628;top:123;width:8656;height:2" coordorigin="1628,123" coordsize="86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49" o:spid="_x0000_s1028" style="position:absolute;left:1628;top:123;width:8656;height:2;visibility:visible;mso-wrap-style:square;v-text-anchor:top" coordsize="86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" path="m,l8656,e" filled="f" strokeweight=".58pt">
                    <v:path arrowok="t" o:connecttype="custom" o:connectlocs="0,0;8656,0" o:connectangles="0,0"/>
                  </v:shape>
                </v:group>
                <v:group id="Group 50" o:spid="_x0000_s1029" style="position:absolute;left:1632;top:128;width:2;height:278" coordorigin="1632,128" coordsize="2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51" o:spid="_x0000_s1030" style="position:absolute;left:1632;top:128;width:2;height:278;visibility:visible;mso-wrap-style:square;v-text-anchor:top" coordsize="2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" path="m,l,278e" filled="f" strokeweight=".58pt">
                    <v:path arrowok="t" o:connecttype="custom" o:connectlocs="0,128;0,406" o:connectangles="0,0"/>
                  </v:shape>
                </v:group>
                <v:group id="Group 52" o:spid="_x0000_s1031" style="position:absolute;left:1628;top:411;width:8656;height:2" coordorigin="1628,411" coordsize="86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53" o:spid="_x0000_s1032" style="position:absolute;left:1628;top:411;width:8656;height:2;visibility:visible;mso-wrap-style:square;v-text-anchor:top" coordsize="86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" path="m,l8656,e" filled="f" strokeweight=".58pt">
                    <v:path arrowok="t" o:connecttype="custom" o:connectlocs="0,0;8656,0" o:connectangles="0,0"/>
                  </v:shape>
                </v:group>
                <v:group id="Group 54" o:spid="_x0000_s1033" style="position:absolute;left:10279;top:128;width:2;height:278" coordorigin="10279,128" coordsize="2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55" o:spid="_x0000_s1034" style="position:absolute;left:10279;top:128;width:2;height:278;visibility:visible;mso-wrap-style:square;v-text-anchor:top" coordsize="2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" path="m,l,278e" filled="f" strokeweight=".20464mm">
                    <v:path arrowok="t" o:connecttype="custom" o:connectlocs="0,128;0,406" o:connectangles="0,0"/>
                  </v:shape>
                </v:group>
                <w10:wrap anchorx="page"/>
              </v:group>
            </w:pict>
          </mc:Fallback>
        </mc:AlternateContent>
      </w:r>
      <w:r w:rsidRPr="00675397">
        <w:rPr>
          <w:rFonts w:ascii="Arial"/>
          <w:b/>
        </w:rPr>
        <w:t>C</w:t>
      </w:r>
      <w:r w:rsidRPr="00675397">
        <w:rPr>
          <w:rFonts w:ascii="Arial"/>
          <w:b/>
        </w:rPr>
        <w:t>Ó</w:t>
      </w:r>
      <w:r w:rsidRPr="00675397">
        <w:rPr>
          <w:rFonts w:ascii="Arial"/>
          <w:b/>
        </w:rPr>
        <w:t>DIGO DE MATRICULA:</w:t>
      </w:r>
      <w:r>
        <w:rPr>
          <w:rFonts w:ascii="Arial"/>
          <w:b/>
        </w:rPr>
        <w:t xml:space="preserve">                                     </w:t>
      </w:r>
      <w:r>
        <w:rPr>
          <w:rFonts w:ascii="Arial"/>
          <w:b/>
        </w:rPr>
        <w:tab/>
      </w:r>
      <w:r>
        <w:rPr>
          <w:rFonts w:ascii="Arial"/>
          <w:b/>
        </w:rPr>
        <w:tab/>
      </w:r>
      <w:r>
        <w:rPr>
          <w:rFonts w:ascii="Arial"/>
          <w:b/>
        </w:rPr>
        <w:tab/>
        <w:t>SECCION:</w:t>
      </w:r>
    </w:p>
    <w:p w14:paraId="64844F1F" w14:textId="77777777" w:rsidR="008814C9" w:rsidRPr="00FE3637" w:rsidRDefault="008814C9" w:rsidP="008814C9">
      <w:pPr>
        <w:spacing w:before="8" w:line="180" w:lineRule="exact"/>
        <w:rPr>
          <w:sz w:val="18"/>
          <w:szCs w:val="18"/>
        </w:rPr>
      </w:pPr>
    </w:p>
    <w:p w14:paraId="42DC54DE" w14:textId="77777777" w:rsidR="008814C9" w:rsidRDefault="008814C9" w:rsidP="008814C9">
      <w:pPr>
        <w:spacing w:before="74"/>
        <w:ind w:left="182" w:right="182"/>
        <w:rPr>
          <w:rFonts w:ascii="Arial" w:hAnsi="Arial"/>
          <w:b/>
        </w:rPr>
      </w:pPr>
      <w:r w:rsidRPr="007D26F5">
        <w:rPr>
          <w:rFonts w:ascii="Arial" w:hAnsi="Arial"/>
          <w:b/>
        </w:rPr>
        <w:t>Marque</w:t>
      </w:r>
      <w:r w:rsidRPr="007D26F5">
        <w:rPr>
          <w:rFonts w:ascii="Arial" w:hAnsi="Arial"/>
          <w:b/>
          <w:spacing w:val="53"/>
        </w:rPr>
        <w:t xml:space="preserve"> </w:t>
      </w:r>
      <w:r w:rsidRPr="007D26F5">
        <w:rPr>
          <w:rFonts w:ascii="Arial" w:hAnsi="Arial"/>
          <w:b/>
        </w:rPr>
        <w:t>con</w:t>
      </w:r>
      <w:r w:rsidRPr="007D26F5">
        <w:rPr>
          <w:rFonts w:ascii="Arial" w:hAnsi="Arial"/>
          <w:b/>
          <w:spacing w:val="54"/>
        </w:rPr>
        <w:t xml:space="preserve"> </w:t>
      </w:r>
      <w:r w:rsidRPr="007D26F5">
        <w:rPr>
          <w:rFonts w:ascii="Arial" w:hAnsi="Arial"/>
          <w:b/>
        </w:rPr>
        <w:t>un</w:t>
      </w:r>
      <w:r w:rsidRPr="007D26F5">
        <w:rPr>
          <w:rFonts w:ascii="Arial" w:hAnsi="Arial"/>
          <w:b/>
          <w:spacing w:val="54"/>
        </w:rPr>
        <w:t xml:space="preserve"> </w:t>
      </w:r>
      <w:r w:rsidRPr="007D26F5">
        <w:rPr>
          <w:rFonts w:ascii="Arial" w:hAnsi="Arial"/>
          <w:b/>
          <w:spacing w:val="-1"/>
        </w:rPr>
        <w:t>aspa</w:t>
      </w:r>
      <w:r w:rsidRPr="007D26F5">
        <w:rPr>
          <w:rFonts w:ascii="Arial" w:hAnsi="Arial"/>
          <w:b/>
          <w:spacing w:val="53"/>
        </w:rPr>
        <w:t xml:space="preserve"> </w:t>
      </w:r>
      <w:r w:rsidRPr="007D26F5">
        <w:rPr>
          <w:rFonts w:ascii="Arial" w:hAnsi="Arial"/>
          <w:b/>
        </w:rPr>
        <w:t>(x</w:t>
      </w:r>
      <w:proofErr w:type="gramStart"/>
      <w:r w:rsidRPr="007D26F5">
        <w:rPr>
          <w:rFonts w:ascii="Arial" w:hAnsi="Arial"/>
          <w:b/>
        </w:rPr>
        <w:t xml:space="preserve">) </w:t>
      </w:r>
      <w:r w:rsidRPr="007D26F5">
        <w:rPr>
          <w:rFonts w:ascii="Arial" w:hAnsi="Arial"/>
          <w:b/>
          <w:spacing w:val="3"/>
        </w:rPr>
        <w:t xml:space="preserve"> </w:t>
      </w:r>
      <w:r w:rsidRPr="007D26F5">
        <w:rPr>
          <w:rFonts w:ascii="Arial" w:hAnsi="Arial"/>
          <w:b/>
        </w:rPr>
        <w:t>el</w:t>
      </w:r>
      <w:proofErr w:type="gramEnd"/>
      <w:r w:rsidRPr="007D26F5">
        <w:rPr>
          <w:rFonts w:ascii="Arial" w:hAnsi="Arial"/>
          <w:b/>
          <w:spacing w:val="53"/>
        </w:rPr>
        <w:t xml:space="preserve"> </w:t>
      </w:r>
      <w:r w:rsidRPr="007D26F5">
        <w:rPr>
          <w:rFonts w:ascii="Arial" w:hAnsi="Arial"/>
          <w:b/>
        </w:rPr>
        <w:t>valor</w:t>
      </w:r>
      <w:r w:rsidRPr="007D26F5">
        <w:rPr>
          <w:rFonts w:ascii="Arial" w:hAnsi="Arial"/>
          <w:b/>
          <w:spacing w:val="53"/>
        </w:rPr>
        <w:t xml:space="preserve"> </w:t>
      </w:r>
      <w:r w:rsidRPr="007D26F5">
        <w:rPr>
          <w:rFonts w:ascii="Arial" w:hAnsi="Arial"/>
          <w:b/>
        </w:rPr>
        <w:t>de</w:t>
      </w:r>
      <w:r w:rsidRPr="007D26F5">
        <w:rPr>
          <w:rFonts w:ascii="Arial" w:hAnsi="Arial"/>
          <w:b/>
          <w:spacing w:val="54"/>
        </w:rPr>
        <w:t xml:space="preserve"> </w:t>
      </w:r>
      <w:r w:rsidRPr="007D26F5">
        <w:rPr>
          <w:rFonts w:ascii="Arial" w:hAnsi="Arial"/>
          <w:b/>
        </w:rPr>
        <w:t>los</w:t>
      </w:r>
      <w:r w:rsidRPr="007D26F5">
        <w:rPr>
          <w:rFonts w:ascii="Arial" w:hAnsi="Arial"/>
          <w:b/>
          <w:spacing w:val="53"/>
        </w:rPr>
        <w:t xml:space="preserve"> </w:t>
      </w:r>
      <w:r w:rsidRPr="007D26F5">
        <w:rPr>
          <w:rFonts w:ascii="Arial" w:hAnsi="Arial"/>
          <w:b/>
        </w:rPr>
        <w:t>aspectos</w:t>
      </w:r>
      <w:r w:rsidRPr="007D26F5">
        <w:rPr>
          <w:rFonts w:ascii="Arial" w:hAnsi="Arial"/>
          <w:b/>
          <w:spacing w:val="53"/>
        </w:rPr>
        <w:t xml:space="preserve"> </w:t>
      </w:r>
      <w:r w:rsidRPr="007D26F5">
        <w:rPr>
          <w:rFonts w:ascii="Arial" w:hAnsi="Arial"/>
          <w:b/>
        </w:rPr>
        <w:t>que</w:t>
      </w:r>
      <w:r w:rsidRPr="007D26F5">
        <w:rPr>
          <w:rFonts w:ascii="Arial" w:hAnsi="Arial"/>
          <w:b/>
          <w:spacing w:val="53"/>
        </w:rPr>
        <w:t xml:space="preserve"> </w:t>
      </w:r>
      <w:r w:rsidRPr="007D26F5">
        <w:rPr>
          <w:rFonts w:ascii="Arial" w:hAnsi="Arial"/>
          <w:b/>
        </w:rPr>
        <w:t>correspondan</w:t>
      </w:r>
      <w:r w:rsidRPr="007D26F5">
        <w:rPr>
          <w:rFonts w:ascii="Arial" w:hAnsi="Arial"/>
          <w:b/>
          <w:spacing w:val="54"/>
        </w:rPr>
        <w:t xml:space="preserve"> </w:t>
      </w:r>
      <w:r w:rsidRPr="007D26F5">
        <w:rPr>
          <w:rFonts w:ascii="Arial" w:hAnsi="Arial"/>
          <w:b/>
        </w:rPr>
        <w:t xml:space="preserve">al  </w:t>
      </w:r>
      <w:r w:rsidRPr="007D26F5">
        <w:rPr>
          <w:rFonts w:ascii="Arial" w:hAnsi="Arial"/>
          <w:b/>
          <w:spacing w:val="-1"/>
        </w:rPr>
        <w:t>desempeño</w:t>
      </w:r>
      <w:r w:rsidRPr="007D26F5">
        <w:rPr>
          <w:rFonts w:ascii="Arial" w:hAnsi="Arial"/>
          <w:b/>
          <w:spacing w:val="40"/>
          <w:w w:val="99"/>
        </w:rPr>
        <w:t xml:space="preserve"> </w:t>
      </w:r>
      <w:r w:rsidRPr="007D26F5">
        <w:rPr>
          <w:rFonts w:ascii="Arial" w:hAnsi="Arial"/>
          <w:b/>
        </w:rPr>
        <w:t>logrado</w:t>
      </w:r>
      <w:r w:rsidRPr="007D26F5">
        <w:rPr>
          <w:rFonts w:ascii="Arial" w:hAnsi="Arial"/>
          <w:b/>
          <w:spacing w:val="-8"/>
        </w:rPr>
        <w:t xml:space="preserve"> </w:t>
      </w:r>
      <w:r w:rsidRPr="007D26F5">
        <w:rPr>
          <w:rFonts w:ascii="Arial" w:hAnsi="Arial"/>
          <w:b/>
        </w:rPr>
        <w:t>por</w:t>
      </w:r>
      <w:r w:rsidRPr="007D26F5">
        <w:rPr>
          <w:rFonts w:ascii="Arial" w:hAnsi="Arial"/>
          <w:b/>
          <w:spacing w:val="-9"/>
        </w:rPr>
        <w:t xml:space="preserve"> </w:t>
      </w:r>
      <w:r w:rsidRPr="007D26F5">
        <w:rPr>
          <w:rFonts w:ascii="Arial" w:hAnsi="Arial"/>
          <w:b/>
        </w:rPr>
        <w:t>el</w:t>
      </w:r>
      <w:r w:rsidRPr="007D26F5">
        <w:rPr>
          <w:rFonts w:ascii="Arial" w:hAnsi="Arial"/>
          <w:b/>
          <w:spacing w:val="-8"/>
        </w:rPr>
        <w:t xml:space="preserve"> </w:t>
      </w:r>
      <w:r w:rsidRPr="007D26F5">
        <w:rPr>
          <w:rFonts w:ascii="Arial" w:hAnsi="Arial"/>
          <w:b/>
        </w:rPr>
        <w:t>practicante.</w:t>
      </w:r>
    </w:p>
    <w:p w14:paraId="19B0A51D" w14:textId="77777777" w:rsidR="008814C9" w:rsidRPr="007D26F5" w:rsidRDefault="008814C9" w:rsidP="008814C9">
      <w:pPr>
        <w:spacing w:before="74"/>
        <w:ind w:left="182" w:right="182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4"/>
        <w:gridCol w:w="708"/>
        <w:gridCol w:w="630"/>
        <w:gridCol w:w="653"/>
        <w:gridCol w:w="672"/>
      </w:tblGrid>
      <w:tr w:rsidR="008814C9" w:rsidRPr="00350558" w14:paraId="12080724" w14:textId="77777777" w:rsidTr="0066676C">
        <w:trPr>
          <w:trHeight w:hRule="exact" w:val="267"/>
        </w:trPr>
        <w:tc>
          <w:tcPr>
            <w:tcW w:w="598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8BB028F" w14:textId="77777777" w:rsidR="008814C9" w:rsidRPr="00350558" w:rsidRDefault="008814C9" w:rsidP="008814C9">
            <w:pPr>
              <w:pStyle w:val="TableParagraph"/>
              <w:spacing w:before="90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50558">
              <w:rPr>
                <w:rFonts w:ascii="Arial"/>
                <w:b/>
                <w:sz w:val="20"/>
              </w:rPr>
              <w:t>ASPECTOS</w:t>
            </w:r>
          </w:p>
        </w:tc>
        <w:tc>
          <w:tcPr>
            <w:tcW w:w="26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95DE431" w14:textId="77777777" w:rsidR="008814C9" w:rsidRPr="00350558" w:rsidRDefault="008814C9" w:rsidP="008814C9">
            <w:pPr>
              <w:pStyle w:val="TableParagraph"/>
              <w:spacing w:line="177" w:lineRule="exact"/>
              <w:ind w:left="404"/>
              <w:rPr>
                <w:rFonts w:ascii="Arial" w:eastAsia="Arial" w:hAnsi="Arial" w:cs="Arial"/>
                <w:sz w:val="16"/>
                <w:szCs w:val="16"/>
              </w:rPr>
            </w:pPr>
            <w:r w:rsidRPr="00350558">
              <w:rPr>
                <w:rFonts w:ascii="Arial" w:hAnsi="Arial"/>
                <w:b/>
                <w:spacing w:val="-1"/>
                <w:sz w:val="16"/>
              </w:rPr>
              <w:t>NIVEL</w:t>
            </w:r>
            <w:r w:rsidRPr="00350558"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 w:rsidRPr="00350558">
              <w:rPr>
                <w:rFonts w:ascii="Arial" w:hAnsi="Arial"/>
                <w:b/>
                <w:spacing w:val="-2"/>
                <w:sz w:val="16"/>
              </w:rPr>
              <w:t>DE</w:t>
            </w:r>
            <w:r w:rsidRPr="00350558"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 w:rsidRPr="00350558">
              <w:rPr>
                <w:rFonts w:ascii="Arial" w:hAnsi="Arial"/>
                <w:b/>
                <w:spacing w:val="-1"/>
                <w:sz w:val="16"/>
              </w:rPr>
              <w:t>DESEMPEÑO</w:t>
            </w:r>
          </w:p>
        </w:tc>
      </w:tr>
      <w:tr w:rsidR="008814C9" w:rsidRPr="00350558" w14:paraId="41958210" w14:textId="77777777" w:rsidTr="0066676C">
        <w:trPr>
          <w:trHeight w:hRule="exact" w:val="240"/>
        </w:trPr>
        <w:tc>
          <w:tcPr>
            <w:tcW w:w="598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906B3AA" w14:textId="77777777" w:rsidR="008814C9" w:rsidRPr="00350558" w:rsidRDefault="008814C9" w:rsidP="008814C9"/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1275473" w14:textId="77777777" w:rsidR="008814C9" w:rsidRPr="00350558" w:rsidRDefault="008814C9" w:rsidP="008814C9">
            <w:pPr>
              <w:pStyle w:val="TableParagraph"/>
              <w:spacing w:before="51"/>
              <w:ind w:left="171"/>
              <w:rPr>
                <w:rFonts w:ascii="Arial" w:eastAsia="Arial" w:hAnsi="Arial" w:cs="Arial"/>
                <w:sz w:val="10"/>
                <w:szCs w:val="10"/>
              </w:rPr>
            </w:pPr>
            <w:r w:rsidRPr="00350558">
              <w:rPr>
                <w:rFonts w:ascii="Arial"/>
                <w:b/>
                <w:spacing w:val="-1"/>
                <w:sz w:val="10"/>
              </w:rPr>
              <w:t>MALO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CDFBBDD" w14:textId="77777777" w:rsidR="008814C9" w:rsidRPr="00350558" w:rsidRDefault="008814C9" w:rsidP="008814C9">
            <w:pPr>
              <w:pStyle w:val="TableParagraph"/>
              <w:spacing w:before="51"/>
              <w:ind w:left="71"/>
              <w:rPr>
                <w:rFonts w:ascii="Arial" w:eastAsia="Arial" w:hAnsi="Arial" w:cs="Arial"/>
                <w:sz w:val="10"/>
                <w:szCs w:val="10"/>
              </w:rPr>
            </w:pPr>
            <w:r w:rsidRPr="00350558">
              <w:rPr>
                <w:rFonts w:ascii="Arial"/>
                <w:b/>
                <w:spacing w:val="-1"/>
                <w:sz w:val="10"/>
              </w:rPr>
              <w:t>REGULAR</w:t>
            </w:r>
          </w:p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E36B8F7" w14:textId="77777777" w:rsidR="008814C9" w:rsidRPr="00350558" w:rsidRDefault="008814C9" w:rsidP="008814C9">
            <w:pPr>
              <w:pStyle w:val="TableParagraph"/>
              <w:spacing w:before="51"/>
              <w:ind w:left="138"/>
              <w:rPr>
                <w:rFonts w:ascii="Arial" w:eastAsia="Arial" w:hAnsi="Arial" w:cs="Arial"/>
                <w:sz w:val="10"/>
                <w:szCs w:val="10"/>
              </w:rPr>
            </w:pPr>
            <w:r w:rsidRPr="00350558">
              <w:rPr>
                <w:rFonts w:ascii="Arial"/>
                <w:b/>
                <w:spacing w:val="-1"/>
                <w:sz w:val="10"/>
              </w:rPr>
              <w:t>BUENO</w:t>
            </w:r>
          </w:p>
        </w:tc>
        <w:tc>
          <w:tcPr>
            <w:tcW w:w="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462D7F7" w14:textId="77777777" w:rsidR="008814C9" w:rsidRPr="00350558" w:rsidRDefault="008814C9" w:rsidP="008814C9">
            <w:pPr>
              <w:pStyle w:val="TableParagraph"/>
              <w:spacing w:line="109" w:lineRule="exact"/>
              <w:ind w:left="217"/>
              <w:rPr>
                <w:rFonts w:ascii="Arial" w:eastAsia="Arial" w:hAnsi="Arial" w:cs="Arial"/>
                <w:sz w:val="10"/>
                <w:szCs w:val="10"/>
              </w:rPr>
            </w:pPr>
            <w:r w:rsidRPr="00350558">
              <w:rPr>
                <w:rFonts w:ascii="Arial"/>
                <w:b/>
                <w:spacing w:val="-1"/>
                <w:sz w:val="10"/>
              </w:rPr>
              <w:t>MUY</w:t>
            </w:r>
          </w:p>
          <w:p w14:paraId="2F03D880" w14:textId="77777777" w:rsidR="008814C9" w:rsidRPr="00350558" w:rsidRDefault="008814C9" w:rsidP="008814C9">
            <w:pPr>
              <w:pStyle w:val="TableParagraph"/>
              <w:ind w:left="147"/>
              <w:rPr>
                <w:rFonts w:ascii="Arial" w:eastAsia="Arial" w:hAnsi="Arial" w:cs="Arial"/>
                <w:sz w:val="10"/>
                <w:szCs w:val="10"/>
              </w:rPr>
            </w:pPr>
            <w:r w:rsidRPr="00350558">
              <w:rPr>
                <w:rFonts w:ascii="Arial"/>
                <w:b/>
                <w:spacing w:val="-1"/>
                <w:sz w:val="10"/>
              </w:rPr>
              <w:t>BUENO</w:t>
            </w:r>
          </w:p>
        </w:tc>
      </w:tr>
      <w:tr w:rsidR="008814C9" w:rsidRPr="00350558" w14:paraId="10330FAC" w14:textId="77777777" w:rsidTr="0066676C">
        <w:trPr>
          <w:trHeight w:hRule="exact" w:val="332"/>
        </w:trPr>
        <w:tc>
          <w:tcPr>
            <w:tcW w:w="864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FAB784E" w14:textId="5E9943C4" w:rsidR="008814C9" w:rsidRPr="00350558" w:rsidRDefault="008814C9" w:rsidP="0066676C">
            <w:pPr>
              <w:pStyle w:val="TableParagraph"/>
              <w:spacing w:line="224" w:lineRule="exact"/>
              <w:ind w:left="177"/>
              <w:rPr>
                <w:rFonts w:ascii="Arial" w:eastAsia="Arial" w:hAnsi="Arial" w:cs="Arial"/>
                <w:sz w:val="20"/>
                <w:szCs w:val="20"/>
              </w:rPr>
            </w:pPr>
            <w:r w:rsidRPr="00350558">
              <w:rPr>
                <w:rFonts w:ascii="Arial"/>
                <w:b/>
                <w:sz w:val="20"/>
              </w:rPr>
              <w:t>CONOCIMIENTOS:</w:t>
            </w:r>
            <w:r w:rsidR="00153895" w:rsidRPr="00B84030">
              <w:rPr>
                <w:rFonts w:ascii="Arial"/>
                <w:sz w:val="14"/>
                <w:szCs w:val="14"/>
              </w:rPr>
              <w:t xml:space="preserve"> </w:t>
            </w:r>
            <w:r w:rsidR="00153895" w:rsidRPr="0066676C">
              <w:rPr>
                <w:rFonts w:ascii="Arial"/>
                <w:sz w:val="16"/>
                <w:szCs w:val="14"/>
              </w:rPr>
              <w:t>ADMINISTRACION Y SISTEMAS/ CONTABILIDAD Y FINANZAS</w:t>
            </w:r>
          </w:p>
        </w:tc>
      </w:tr>
      <w:tr w:rsidR="008814C9" w:rsidRPr="00350558" w14:paraId="28F1887E" w14:textId="77777777" w:rsidTr="0066676C">
        <w:trPr>
          <w:trHeight w:hRule="exact" w:val="468"/>
        </w:trPr>
        <w:tc>
          <w:tcPr>
            <w:tcW w:w="5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C5E6F08" w14:textId="3F44612D" w:rsidR="00213B46" w:rsidRPr="00350558" w:rsidRDefault="00153895" w:rsidP="0066676C">
            <w:pPr>
              <w:pStyle w:val="TableParagraph"/>
              <w:numPr>
                <w:ilvl w:val="0"/>
                <w:numId w:val="9"/>
              </w:numPr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 w:rsidRPr="00350558">
              <w:rPr>
                <w:rFonts w:ascii="Arial" w:hAnsi="Arial"/>
                <w:sz w:val="20"/>
              </w:rPr>
              <w:t>Conocimiento</w:t>
            </w:r>
            <w:r w:rsidRPr="00350558">
              <w:rPr>
                <w:rFonts w:ascii="Arial" w:hAnsi="Arial"/>
                <w:spacing w:val="-7"/>
                <w:sz w:val="20"/>
              </w:rPr>
              <w:t xml:space="preserve"> </w:t>
            </w:r>
            <w:r w:rsidR="008E248F">
              <w:rPr>
                <w:rFonts w:ascii="Arial" w:hAnsi="Arial"/>
                <w:spacing w:val="-7"/>
                <w:sz w:val="20"/>
              </w:rPr>
              <w:t xml:space="preserve">teórico </w:t>
            </w:r>
            <w:r w:rsidRPr="00350558">
              <w:rPr>
                <w:rFonts w:ascii="Arial" w:hAnsi="Arial"/>
                <w:spacing w:val="-1"/>
                <w:sz w:val="20"/>
              </w:rPr>
              <w:t>en</w:t>
            </w:r>
            <w:r w:rsidRPr="00350558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el</w:t>
            </w:r>
            <w:r w:rsidRPr="00350558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Área</w:t>
            </w:r>
            <w:r w:rsidRPr="00350558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de</w:t>
            </w:r>
            <w:r w:rsidR="008E248F">
              <w:rPr>
                <w:rFonts w:ascii="Arial" w:hAnsi="Arial"/>
                <w:sz w:val="20"/>
              </w:rPr>
              <w:t xml:space="preserve"> prácticas Pre Profesionales</w:t>
            </w:r>
            <w:r w:rsidRPr="00350558">
              <w:rPr>
                <w:rFonts w:ascii="Arial" w:hAnsi="Arial"/>
                <w:sz w:val="20"/>
              </w:rPr>
              <w:t>:</w:t>
            </w:r>
            <w:r w:rsidRPr="00350558"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</w:p>
          <w:p w14:paraId="11ECE9F7" w14:textId="3132B746" w:rsidR="008814C9" w:rsidRPr="00350558" w:rsidRDefault="008814C9" w:rsidP="0066676C">
            <w:pPr>
              <w:pStyle w:val="TableParagraph"/>
              <w:spacing w:line="226" w:lineRule="exact"/>
              <w:ind w:left="423" w:hanging="3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8D87036" w14:textId="77777777" w:rsidR="008814C9" w:rsidRPr="00350558" w:rsidRDefault="008814C9" w:rsidP="008814C9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255AC66" w14:textId="77777777" w:rsidR="008814C9" w:rsidRPr="00350558" w:rsidRDefault="008814C9" w:rsidP="008814C9"/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BC3844C" w14:textId="77777777" w:rsidR="008814C9" w:rsidRPr="00350558" w:rsidRDefault="008814C9" w:rsidP="008814C9"/>
        </w:tc>
        <w:tc>
          <w:tcPr>
            <w:tcW w:w="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6B716C6" w14:textId="77777777" w:rsidR="008814C9" w:rsidRPr="00350558" w:rsidRDefault="008814C9" w:rsidP="008814C9"/>
        </w:tc>
      </w:tr>
      <w:tr w:rsidR="008814C9" w:rsidRPr="00350558" w14:paraId="21F2FFF5" w14:textId="77777777" w:rsidTr="0066676C">
        <w:trPr>
          <w:trHeight w:hRule="exact" w:val="470"/>
        </w:trPr>
        <w:tc>
          <w:tcPr>
            <w:tcW w:w="5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D2D5A2E" w14:textId="666328F5" w:rsidR="008E248F" w:rsidRPr="00350558" w:rsidRDefault="008E248F" w:rsidP="0066676C">
            <w:pPr>
              <w:pStyle w:val="TableParagraph"/>
              <w:numPr>
                <w:ilvl w:val="0"/>
                <w:numId w:val="9"/>
              </w:numPr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 w:rsidRPr="00350558">
              <w:rPr>
                <w:rFonts w:ascii="Arial" w:hAnsi="Arial"/>
                <w:sz w:val="20"/>
              </w:rPr>
              <w:t>Conocimiento</w:t>
            </w:r>
            <w:r w:rsidRPr="00350558"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-7"/>
                <w:sz w:val="20"/>
              </w:rPr>
              <w:t xml:space="preserve">y manejo de herramientas de gestión </w:t>
            </w:r>
            <w:r w:rsidRPr="00350558">
              <w:rPr>
                <w:rFonts w:ascii="Arial" w:hAnsi="Arial"/>
                <w:spacing w:val="-1"/>
                <w:sz w:val="20"/>
              </w:rPr>
              <w:t>en</w:t>
            </w:r>
            <w:r w:rsidRPr="00350558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el</w:t>
            </w:r>
            <w:r w:rsidRPr="00350558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Área</w:t>
            </w:r>
            <w:r w:rsidRPr="00350558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z w:val="20"/>
              </w:rPr>
              <w:t xml:space="preserve"> prácticas Pre Profesionales</w:t>
            </w:r>
            <w:r w:rsidRPr="00350558">
              <w:rPr>
                <w:rFonts w:ascii="Arial" w:hAnsi="Arial"/>
                <w:sz w:val="20"/>
              </w:rPr>
              <w:t>:</w:t>
            </w:r>
            <w:r w:rsidRPr="00350558"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</w:p>
          <w:p w14:paraId="25B438B8" w14:textId="77777777" w:rsidR="00213B46" w:rsidRDefault="00213B46" w:rsidP="0066676C">
            <w:pPr>
              <w:pStyle w:val="TableParagraph"/>
              <w:spacing w:before="4" w:line="228" w:lineRule="exact"/>
              <w:ind w:left="423" w:right="1369" w:hanging="36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Talento Humano</w:t>
            </w:r>
          </w:p>
          <w:p w14:paraId="0DF0AAB0" w14:textId="77777777" w:rsidR="00213B46" w:rsidRDefault="00213B46" w:rsidP="0066676C">
            <w:pPr>
              <w:pStyle w:val="TableParagraph"/>
              <w:spacing w:before="4" w:line="228" w:lineRule="exact"/>
              <w:ind w:left="423" w:right="1369" w:hanging="360"/>
              <w:rPr>
                <w:rFonts w:ascii="Arial" w:hAnsi="Arial"/>
                <w:color w:val="FF0000"/>
                <w:sz w:val="20"/>
              </w:rPr>
            </w:pPr>
            <w:r w:rsidRPr="0098740F">
              <w:rPr>
                <w:rFonts w:ascii="Arial" w:hAnsi="Arial"/>
                <w:color w:val="FF0000"/>
                <w:sz w:val="20"/>
              </w:rPr>
              <w:t xml:space="preserve">  Tributación.</w:t>
            </w:r>
          </w:p>
          <w:p w14:paraId="64D0CC1F" w14:textId="77777777" w:rsidR="00213B46" w:rsidRPr="0098740F" w:rsidRDefault="00213B46" w:rsidP="0066676C">
            <w:pPr>
              <w:pStyle w:val="TableParagraph"/>
              <w:spacing w:line="226" w:lineRule="exact"/>
              <w:ind w:left="423" w:hanging="36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Marketing</w:t>
            </w:r>
          </w:p>
          <w:p w14:paraId="3933A538" w14:textId="77777777" w:rsidR="00213B46" w:rsidRDefault="00213B46" w:rsidP="0066676C">
            <w:pPr>
              <w:pStyle w:val="TableParagraph"/>
              <w:spacing w:line="226" w:lineRule="exact"/>
              <w:ind w:left="423" w:hanging="36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Finanzas</w:t>
            </w:r>
          </w:p>
          <w:p w14:paraId="0D5614A9" w14:textId="77777777" w:rsidR="00213B46" w:rsidRDefault="00213B46" w:rsidP="0066676C">
            <w:pPr>
              <w:pStyle w:val="TableParagraph"/>
              <w:spacing w:line="226" w:lineRule="exact"/>
              <w:ind w:left="423" w:hanging="360"/>
              <w:rPr>
                <w:rFonts w:ascii="Arial" w:hAnsi="Arial"/>
                <w:color w:val="FF0000"/>
                <w:spacing w:val="-1"/>
              </w:rPr>
            </w:pPr>
            <w:r w:rsidRPr="00C52A06">
              <w:rPr>
                <w:rFonts w:ascii="Arial" w:hAnsi="Arial"/>
                <w:color w:val="FF0000"/>
                <w:spacing w:val="-6"/>
              </w:rPr>
              <w:t xml:space="preserve">  </w:t>
            </w:r>
            <w:r w:rsidRPr="00C52A06">
              <w:rPr>
                <w:rFonts w:ascii="Arial" w:hAnsi="Arial"/>
                <w:color w:val="FF0000"/>
                <w:spacing w:val="-1"/>
              </w:rPr>
              <w:t>Auditoría</w:t>
            </w:r>
          </w:p>
          <w:p w14:paraId="3A635D87" w14:textId="77777777" w:rsidR="00213B46" w:rsidRDefault="00213B46" w:rsidP="0066676C">
            <w:pPr>
              <w:pStyle w:val="TableParagraph"/>
              <w:spacing w:line="226" w:lineRule="exact"/>
              <w:ind w:left="423" w:hanging="360"/>
              <w:rPr>
                <w:rFonts w:ascii="Arial" w:hAnsi="Arial"/>
                <w:sz w:val="20"/>
              </w:rPr>
            </w:pPr>
            <w:r w:rsidRPr="00350558">
              <w:rPr>
                <w:rFonts w:ascii="Arial" w:hAnsi="Arial"/>
                <w:sz w:val="20"/>
              </w:rPr>
              <w:t>Costos</w:t>
            </w:r>
            <w:r w:rsidRPr="00153895">
              <w:rPr>
                <w:rFonts w:ascii="Arial" w:hAnsi="Arial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y</w:t>
            </w:r>
            <w:r w:rsidRPr="00153895">
              <w:rPr>
                <w:rFonts w:ascii="Arial" w:hAnsi="Arial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pr</w:t>
            </w:r>
            <w:r>
              <w:rPr>
                <w:rFonts w:ascii="Arial" w:hAnsi="Arial"/>
                <w:sz w:val="20"/>
              </w:rPr>
              <w:t>esupuestos</w:t>
            </w:r>
          </w:p>
          <w:p w14:paraId="1107DE7C" w14:textId="77777777" w:rsidR="00213B46" w:rsidRDefault="00213B46" w:rsidP="0066676C">
            <w:pPr>
              <w:pStyle w:val="TableParagraph"/>
              <w:spacing w:line="226" w:lineRule="exact"/>
              <w:ind w:left="423" w:hanging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Producción </w:t>
            </w:r>
          </w:p>
          <w:p w14:paraId="75EEF7BC" w14:textId="77777777" w:rsidR="00213B46" w:rsidRPr="00C52A06" w:rsidRDefault="00213B46" w:rsidP="0066676C">
            <w:pPr>
              <w:pStyle w:val="TableParagraph"/>
              <w:spacing w:line="226" w:lineRule="exact"/>
              <w:ind w:left="423" w:hanging="360"/>
              <w:rPr>
                <w:rFonts w:ascii="Arial" w:hAnsi="Arial"/>
                <w:color w:val="FF0000"/>
                <w:spacing w:val="-6"/>
                <w:sz w:val="20"/>
              </w:rPr>
            </w:pPr>
            <w:r>
              <w:rPr>
                <w:rFonts w:ascii="Arial" w:hAnsi="Arial"/>
                <w:sz w:val="20"/>
              </w:rPr>
              <w:t>Otras: especificar</w:t>
            </w:r>
          </w:p>
          <w:p w14:paraId="550E0617" w14:textId="27964C73" w:rsidR="008814C9" w:rsidRPr="00350558" w:rsidRDefault="008814C9" w:rsidP="0066676C">
            <w:pPr>
              <w:pStyle w:val="TableParagraph"/>
              <w:spacing w:before="4" w:line="228" w:lineRule="exact"/>
              <w:ind w:left="423" w:right="1369" w:hanging="3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60C82AA" w14:textId="77777777" w:rsidR="008814C9" w:rsidRPr="00350558" w:rsidRDefault="008814C9" w:rsidP="008814C9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8FD7338" w14:textId="77777777" w:rsidR="008814C9" w:rsidRPr="00350558" w:rsidRDefault="008814C9" w:rsidP="008814C9"/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E3A25C7" w14:textId="77777777" w:rsidR="008814C9" w:rsidRPr="00350558" w:rsidRDefault="008814C9" w:rsidP="008814C9"/>
        </w:tc>
        <w:tc>
          <w:tcPr>
            <w:tcW w:w="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7C815A5" w14:textId="77777777" w:rsidR="008814C9" w:rsidRPr="00350558" w:rsidRDefault="008814C9" w:rsidP="008814C9"/>
        </w:tc>
      </w:tr>
      <w:tr w:rsidR="008E248F" w:rsidRPr="00350558" w14:paraId="259A2A49" w14:textId="77777777" w:rsidTr="0066676C">
        <w:trPr>
          <w:trHeight w:hRule="exact" w:val="528"/>
        </w:trPr>
        <w:tc>
          <w:tcPr>
            <w:tcW w:w="5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05470EA" w14:textId="416F7C62" w:rsidR="008E248F" w:rsidRPr="008E248F" w:rsidRDefault="008E248F" w:rsidP="0066676C">
            <w:pPr>
              <w:pStyle w:val="TableParagraph"/>
              <w:numPr>
                <w:ilvl w:val="0"/>
                <w:numId w:val="9"/>
              </w:numPr>
              <w:spacing w:line="226" w:lineRule="exact"/>
              <w:rPr>
                <w:rFonts w:ascii="Arial" w:hAnsi="Arial"/>
                <w:sz w:val="20"/>
              </w:rPr>
            </w:pPr>
            <w:r w:rsidRPr="008E248F">
              <w:rPr>
                <w:rFonts w:ascii="Arial" w:hAnsi="Arial"/>
                <w:sz w:val="20"/>
              </w:rPr>
              <w:t xml:space="preserve">Conocimiento de software en el </w:t>
            </w:r>
            <w:r w:rsidRPr="00350558">
              <w:rPr>
                <w:rFonts w:ascii="Arial" w:hAnsi="Arial"/>
                <w:sz w:val="20"/>
              </w:rPr>
              <w:t>Área</w:t>
            </w:r>
            <w:r w:rsidRPr="008E248F">
              <w:rPr>
                <w:rFonts w:ascii="Arial" w:hAnsi="Arial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z w:val="20"/>
              </w:rPr>
              <w:t xml:space="preserve"> prácticas Pre Profesionales</w:t>
            </w:r>
            <w:r w:rsidRPr="00350558">
              <w:rPr>
                <w:rFonts w:ascii="Arial" w:hAnsi="Arial"/>
                <w:sz w:val="20"/>
              </w:rPr>
              <w:t>:</w:t>
            </w:r>
            <w:r w:rsidRPr="008E248F">
              <w:rPr>
                <w:rFonts w:ascii="Arial" w:hAnsi="Arial"/>
                <w:sz w:val="20"/>
              </w:rPr>
              <w:t xml:space="preserve">  </w:t>
            </w:r>
          </w:p>
          <w:p w14:paraId="52755465" w14:textId="59BEAAE8" w:rsidR="008E248F" w:rsidRPr="00350558" w:rsidRDefault="008E248F" w:rsidP="0066676C">
            <w:pPr>
              <w:pStyle w:val="TableParagraph"/>
              <w:spacing w:before="51"/>
              <w:ind w:left="423" w:hanging="360"/>
              <w:rPr>
                <w:rFonts w:ascii="Arial"/>
                <w:b/>
                <w:sz w:val="20"/>
              </w:rPr>
            </w:pPr>
          </w:p>
        </w:tc>
        <w:tc>
          <w:tcPr>
            <w:tcW w:w="26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A33859F" w14:textId="77777777" w:rsidR="008E248F" w:rsidRPr="00350558" w:rsidRDefault="008E248F" w:rsidP="008814C9"/>
        </w:tc>
      </w:tr>
      <w:tr w:rsidR="008E248F" w:rsidRPr="00350558" w14:paraId="58B5CEC4" w14:textId="77777777" w:rsidTr="0066676C">
        <w:trPr>
          <w:trHeight w:hRule="exact" w:val="565"/>
        </w:trPr>
        <w:tc>
          <w:tcPr>
            <w:tcW w:w="5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824BC4F" w14:textId="4F5504F0" w:rsidR="008E248F" w:rsidRPr="008E248F" w:rsidRDefault="008E248F" w:rsidP="0066676C">
            <w:pPr>
              <w:pStyle w:val="TableParagraph"/>
              <w:numPr>
                <w:ilvl w:val="0"/>
                <w:numId w:val="9"/>
              </w:numPr>
              <w:spacing w:line="226" w:lineRule="exact"/>
              <w:rPr>
                <w:rFonts w:ascii="Arial" w:hAnsi="Arial"/>
                <w:sz w:val="20"/>
              </w:rPr>
            </w:pPr>
            <w:r w:rsidRPr="008E248F">
              <w:rPr>
                <w:rFonts w:ascii="Arial" w:hAnsi="Arial"/>
                <w:sz w:val="20"/>
              </w:rPr>
              <w:t xml:space="preserve">Conocimiento y manejo de documentación en el </w:t>
            </w:r>
            <w:r w:rsidRPr="00350558">
              <w:rPr>
                <w:rFonts w:ascii="Arial" w:hAnsi="Arial"/>
                <w:sz w:val="20"/>
              </w:rPr>
              <w:t>Área</w:t>
            </w:r>
            <w:r w:rsidRPr="008E248F">
              <w:rPr>
                <w:rFonts w:ascii="Arial" w:hAnsi="Arial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z w:val="20"/>
              </w:rPr>
              <w:t xml:space="preserve"> prácticas Pre Profesionales</w:t>
            </w:r>
            <w:r w:rsidRPr="00350558">
              <w:rPr>
                <w:rFonts w:ascii="Arial" w:hAnsi="Arial"/>
                <w:sz w:val="20"/>
              </w:rPr>
              <w:t>:</w:t>
            </w:r>
            <w:r w:rsidRPr="008E248F">
              <w:rPr>
                <w:rFonts w:ascii="Arial" w:hAnsi="Arial"/>
                <w:sz w:val="20"/>
              </w:rPr>
              <w:t xml:space="preserve">  </w:t>
            </w:r>
          </w:p>
          <w:p w14:paraId="515CFE9A" w14:textId="2A8308F2" w:rsidR="008E248F" w:rsidRPr="00350558" w:rsidRDefault="008E248F" w:rsidP="0066676C">
            <w:pPr>
              <w:pStyle w:val="TableParagraph"/>
              <w:spacing w:before="51"/>
              <w:ind w:left="423" w:hanging="360"/>
              <w:rPr>
                <w:rFonts w:ascii="Arial"/>
                <w:b/>
                <w:sz w:val="20"/>
              </w:rPr>
            </w:pPr>
          </w:p>
        </w:tc>
        <w:tc>
          <w:tcPr>
            <w:tcW w:w="26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7A038F4" w14:textId="77777777" w:rsidR="008E248F" w:rsidRPr="00350558" w:rsidRDefault="008E248F" w:rsidP="008814C9"/>
        </w:tc>
      </w:tr>
      <w:tr w:rsidR="00153895" w:rsidRPr="00350558" w14:paraId="06FE2434" w14:textId="77777777" w:rsidTr="0066676C">
        <w:trPr>
          <w:trHeight w:hRule="exact" w:val="353"/>
        </w:trPr>
        <w:tc>
          <w:tcPr>
            <w:tcW w:w="5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3DDD1F3" w14:textId="59F37B51" w:rsidR="00153895" w:rsidRPr="00350558" w:rsidRDefault="00153895" w:rsidP="0066676C">
            <w:pPr>
              <w:pStyle w:val="TableParagraph"/>
              <w:spacing w:before="51"/>
              <w:ind w:left="177"/>
              <w:rPr>
                <w:rFonts w:ascii="Arial" w:eastAsia="Arial" w:hAnsi="Arial" w:cs="Arial"/>
                <w:sz w:val="20"/>
                <w:szCs w:val="20"/>
              </w:rPr>
            </w:pPr>
            <w:r w:rsidRPr="00350558">
              <w:rPr>
                <w:rFonts w:ascii="Arial"/>
                <w:b/>
                <w:sz w:val="20"/>
              </w:rPr>
              <w:t>HABILIDADES:</w:t>
            </w:r>
          </w:p>
        </w:tc>
        <w:tc>
          <w:tcPr>
            <w:tcW w:w="26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52EFF1F" w14:textId="77777777" w:rsidR="00153895" w:rsidRPr="00350558" w:rsidRDefault="00153895" w:rsidP="008814C9"/>
        </w:tc>
      </w:tr>
      <w:tr w:rsidR="0066676C" w:rsidRPr="00350558" w14:paraId="6BD7491D" w14:textId="77777777" w:rsidTr="0066676C">
        <w:trPr>
          <w:trHeight w:hRule="exact" w:val="353"/>
        </w:trPr>
        <w:tc>
          <w:tcPr>
            <w:tcW w:w="5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38EFBC9" w14:textId="09914816" w:rsidR="0066676C" w:rsidRPr="00350558" w:rsidRDefault="0066676C" w:rsidP="0066676C">
            <w:pPr>
              <w:pStyle w:val="TableParagraph"/>
              <w:numPr>
                <w:ilvl w:val="0"/>
                <w:numId w:val="9"/>
              </w:numPr>
              <w:spacing w:before="5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</w:rPr>
              <w:t xml:space="preserve">Capacidad de dominio en el </w:t>
            </w:r>
            <w:r>
              <w:rPr>
                <w:rFonts w:ascii="Arial"/>
              </w:rPr>
              <w:t>á</w:t>
            </w:r>
            <w:r>
              <w:rPr>
                <w:rFonts w:ascii="Arial"/>
              </w:rPr>
              <w:t>rea elegida.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F5E2A42" w14:textId="77777777" w:rsidR="0066676C" w:rsidRPr="00350558" w:rsidRDefault="0066676C" w:rsidP="0066676C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A87F075" w14:textId="77777777" w:rsidR="0066676C" w:rsidRPr="00350558" w:rsidRDefault="0066676C" w:rsidP="0066676C"/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C20811C" w14:textId="77777777" w:rsidR="0066676C" w:rsidRPr="00350558" w:rsidRDefault="0066676C" w:rsidP="0066676C"/>
        </w:tc>
        <w:tc>
          <w:tcPr>
            <w:tcW w:w="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605E963" w14:textId="77777777" w:rsidR="0066676C" w:rsidRPr="00350558" w:rsidRDefault="0066676C" w:rsidP="0066676C"/>
        </w:tc>
      </w:tr>
      <w:tr w:rsidR="0066676C" w:rsidRPr="00350558" w14:paraId="5013D68C" w14:textId="77777777" w:rsidTr="0066676C">
        <w:trPr>
          <w:trHeight w:hRule="exact" w:val="353"/>
        </w:trPr>
        <w:tc>
          <w:tcPr>
            <w:tcW w:w="5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391BE6B" w14:textId="17396886" w:rsidR="0066676C" w:rsidRDefault="0066676C" w:rsidP="0066676C">
            <w:pPr>
              <w:pStyle w:val="TableParagraph"/>
              <w:numPr>
                <w:ilvl w:val="0"/>
                <w:numId w:val="9"/>
              </w:numPr>
              <w:spacing w:before="51"/>
              <w:rPr>
                <w:rFonts w:ascii="Arial"/>
                <w:spacing w:val="-1"/>
                <w:sz w:val="20"/>
              </w:rPr>
            </w:pPr>
            <w:r w:rsidRPr="00350558">
              <w:rPr>
                <w:rFonts w:ascii="Arial"/>
                <w:spacing w:val="-1"/>
                <w:sz w:val="20"/>
              </w:rPr>
              <w:t>Realiza</w:t>
            </w:r>
            <w:r w:rsidRPr="00350558">
              <w:rPr>
                <w:rFonts w:ascii="Arial"/>
                <w:spacing w:val="-7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con</w:t>
            </w:r>
            <w:r w:rsidRPr="00350558">
              <w:rPr>
                <w:rFonts w:ascii="Arial"/>
                <w:spacing w:val="-5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calidad</w:t>
            </w:r>
            <w:r w:rsidRPr="00350558">
              <w:rPr>
                <w:rFonts w:ascii="Arial"/>
                <w:spacing w:val="-7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los</w:t>
            </w:r>
            <w:r w:rsidRPr="00350558">
              <w:rPr>
                <w:rFonts w:ascii="Arial"/>
                <w:spacing w:val="-6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trabajos</w:t>
            </w:r>
            <w:r w:rsidRPr="00350558">
              <w:rPr>
                <w:rFonts w:ascii="Arial"/>
                <w:spacing w:val="-6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encomendados.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942E88F" w14:textId="77777777" w:rsidR="0066676C" w:rsidRPr="00350558" w:rsidRDefault="0066676C" w:rsidP="0066676C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6E0A00D" w14:textId="77777777" w:rsidR="0066676C" w:rsidRPr="00350558" w:rsidRDefault="0066676C" w:rsidP="0066676C"/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268CDFE" w14:textId="77777777" w:rsidR="0066676C" w:rsidRPr="00350558" w:rsidRDefault="0066676C" w:rsidP="0066676C"/>
        </w:tc>
        <w:tc>
          <w:tcPr>
            <w:tcW w:w="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9B356C0" w14:textId="77777777" w:rsidR="0066676C" w:rsidRPr="00350558" w:rsidRDefault="0066676C" w:rsidP="0066676C"/>
        </w:tc>
      </w:tr>
      <w:tr w:rsidR="008814C9" w:rsidRPr="00350558" w14:paraId="6C644701" w14:textId="77777777" w:rsidTr="0066676C">
        <w:trPr>
          <w:trHeight w:hRule="exact" w:val="355"/>
        </w:trPr>
        <w:tc>
          <w:tcPr>
            <w:tcW w:w="5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D1CC8AF" w14:textId="4E662C2C" w:rsidR="008814C9" w:rsidRPr="00350558" w:rsidRDefault="008814C9" w:rsidP="0066676C">
            <w:pPr>
              <w:pStyle w:val="TableParagraph"/>
              <w:numPr>
                <w:ilvl w:val="0"/>
                <w:numId w:val="9"/>
              </w:numPr>
              <w:spacing w:before="54"/>
              <w:rPr>
                <w:rFonts w:ascii="Arial" w:eastAsia="Arial" w:hAnsi="Arial" w:cs="Arial"/>
                <w:sz w:val="20"/>
                <w:szCs w:val="20"/>
              </w:rPr>
            </w:pPr>
            <w:r w:rsidRPr="00350558">
              <w:rPr>
                <w:rFonts w:ascii="Arial"/>
                <w:spacing w:val="-1"/>
                <w:sz w:val="20"/>
              </w:rPr>
              <w:t>Iniciativa</w:t>
            </w:r>
            <w:r w:rsidRPr="00350558">
              <w:rPr>
                <w:rFonts w:ascii="Arial"/>
                <w:spacing w:val="-4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en</w:t>
            </w:r>
            <w:r w:rsidRPr="00350558">
              <w:rPr>
                <w:rFonts w:ascii="Arial"/>
                <w:spacing w:val="-6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sus</w:t>
            </w:r>
            <w:r w:rsidRPr="00350558">
              <w:rPr>
                <w:rFonts w:ascii="Arial"/>
                <w:spacing w:val="-3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labores</w:t>
            </w:r>
            <w:r w:rsidRPr="00350558">
              <w:rPr>
                <w:rFonts w:ascii="Arial"/>
                <w:spacing w:val="-5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(Proactivo).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44BB1D3" w14:textId="77777777" w:rsidR="008814C9" w:rsidRPr="00350558" w:rsidRDefault="008814C9" w:rsidP="008814C9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6F1B3BC" w14:textId="77777777" w:rsidR="008814C9" w:rsidRPr="00350558" w:rsidRDefault="008814C9" w:rsidP="008814C9"/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1890318" w14:textId="77777777" w:rsidR="008814C9" w:rsidRPr="00350558" w:rsidRDefault="008814C9" w:rsidP="008814C9"/>
        </w:tc>
        <w:tc>
          <w:tcPr>
            <w:tcW w:w="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0489AB8" w14:textId="77777777" w:rsidR="008814C9" w:rsidRPr="00350558" w:rsidRDefault="008814C9" w:rsidP="008814C9"/>
        </w:tc>
      </w:tr>
      <w:tr w:rsidR="008814C9" w:rsidRPr="00350558" w14:paraId="6FAAC90B" w14:textId="77777777" w:rsidTr="0066676C">
        <w:trPr>
          <w:trHeight w:hRule="exact" w:val="353"/>
        </w:trPr>
        <w:tc>
          <w:tcPr>
            <w:tcW w:w="5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E04DA1D" w14:textId="0AC2A847" w:rsidR="008814C9" w:rsidRPr="00350558" w:rsidRDefault="008814C9" w:rsidP="0066676C">
            <w:pPr>
              <w:pStyle w:val="TableParagraph"/>
              <w:numPr>
                <w:ilvl w:val="0"/>
                <w:numId w:val="9"/>
              </w:numPr>
              <w:spacing w:before="52"/>
              <w:rPr>
                <w:rFonts w:ascii="Arial" w:eastAsia="Arial" w:hAnsi="Arial" w:cs="Arial"/>
                <w:sz w:val="20"/>
                <w:szCs w:val="20"/>
              </w:rPr>
            </w:pPr>
            <w:r w:rsidRPr="00350558">
              <w:rPr>
                <w:rFonts w:ascii="Arial"/>
                <w:sz w:val="20"/>
              </w:rPr>
              <w:t>Capacidad</w:t>
            </w:r>
            <w:r w:rsidRPr="00350558">
              <w:rPr>
                <w:rFonts w:ascii="Arial"/>
                <w:spacing w:val="-4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de</w:t>
            </w:r>
            <w:r w:rsidRPr="00350558">
              <w:rPr>
                <w:rFonts w:ascii="Arial"/>
                <w:spacing w:val="-4"/>
                <w:sz w:val="20"/>
              </w:rPr>
              <w:t xml:space="preserve"> </w:t>
            </w:r>
            <w:r w:rsidRPr="00350558">
              <w:rPr>
                <w:rFonts w:ascii="Arial"/>
                <w:spacing w:val="-1"/>
                <w:sz w:val="20"/>
              </w:rPr>
              <w:t>trabajar</w:t>
            </w:r>
            <w:r w:rsidRPr="00350558">
              <w:rPr>
                <w:rFonts w:ascii="Arial"/>
                <w:spacing w:val="-3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en</w:t>
            </w:r>
            <w:r w:rsidRPr="00350558">
              <w:rPr>
                <w:rFonts w:ascii="Arial"/>
                <w:spacing w:val="-6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equipo.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B3061F9" w14:textId="77777777" w:rsidR="008814C9" w:rsidRPr="00350558" w:rsidRDefault="008814C9" w:rsidP="008814C9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A2B8CB0" w14:textId="77777777" w:rsidR="008814C9" w:rsidRPr="00350558" w:rsidRDefault="008814C9" w:rsidP="008814C9"/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3C0FFE6" w14:textId="77777777" w:rsidR="008814C9" w:rsidRPr="00350558" w:rsidRDefault="008814C9" w:rsidP="008814C9"/>
        </w:tc>
        <w:tc>
          <w:tcPr>
            <w:tcW w:w="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E25EABA" w14:textId="77777777" w:rsidR="008814C9" w:rsidRPr="00350558" w:rsidRDefault="008814C9" w:rsidP="008814C9"/>
        </w:tc>
      </w:tr>
      <w:tr w:rsidR="008814C9" w:rsidRPr="00350558" w14:paraId="156BE407" w14:textId="77777777" w:rsidTr="0066676C">
        <w:trPr>
          <w:trHeight w:hRule="exact" w:val="470"/>
        </w:trPr>
        <w:tc>
          <w:tcPr>
            <w:tcW w:w="5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5A47F6A" w14:textId="1BA6465A" w:rsidR="008814C9" w:rsidRPr="00350558" w:rsidRDefault="008814C9" w:rsidP="0066676C">
            <w:pPr>
              <w:pStyle w:val="TableParagraph"/>
              <w:numPr>
                <w:ilvl w:val="0"/>
                <w:numId w:val="9"/>
              </w:numPr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 w:rsidRPr="00350558">
              <w:rPr>
                <w:rFonts w:ascii="Arial" w:hAnsi="Arial"/>
                <w:sz w:val="20"/>
              </w:rPr>
              <w:t>Capacidad</w:t>
            </w:r>
            <w:r w:rsidRPr="00350558">
              <w:rPr>
                <w:rFonts w:ascii="Arial" w:hAnsi="Arial"/>
                <w:spacing w:val="-4"/>
                <w:sz w:val="20"/>
              </w:rPr>
              <w:t xml:space="preserve"> </w:t>
            </w:r>
            <w:r w:rsidRPr="00350558">
              <w:rPr>
                <w:rFonts w:ascii="Arial" w:hAnsi="Arial"/>
                <w:spacing w:val="-1"/>
                <w:sz w:val="20"/>
              </w:rPr>
              <w:t>para</w:t>
            </w:r>
            <w:r w:rsidRPr="00350558">
              <w:rPr>
                <w:rFonts w:ascii="Arial" w:hAnsi="Arial"/>
                <w:spacing w:val="-4"/>
                <w:sz w:val="20"/>
              </w:rPr>
              <w:t xml:space="preserve"> </w:t>
            </w:r>
            <w:r w:rsidRPr="00350558">
              <w:rPr>
                <w:rFonts w:ascii="Arial" w:hAnsi="Arial"/>
                <w:spacing w:val="-1"/>
                <w:sz w:val="20"/>
              </w:rPr>
              <w:t>la</w:t>
            </w:r>
            <w:r w:rsidRPr="00350558">
              <w:rPr>
                <w:rFonts w:ascii="Arial" w:hAnsi="Arial"/>
                <w:spacing w:val="-4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búsqueda</w:t>
            </w:r>
            <w:r w:rsidRPr="00350558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350558">
              <w:rPr>
                <w:rFonts w:ascii="Arial" w:hAnsi="Arial"/>
                <w:spacing w:val="-1"/>
                <w:sz w:val="20"/>
              </w:rPr>
              <w:t>de</w:t>
            </w:r>
            <w:r w:rsidRPr="00350558">
              <w:rPr>
                <w:rFonts w:ascii="Arial" w:hAnsi="Arial"/>
                <w:spacing w:val="-4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información</w:t>
            </w:r>
            <w:r w:rsidRPr="00350558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350558">
              <w:rPr>
                <w:rFonts w:ascii="Arial" w:hAnsi="Arial"/>
                <w:spacing w:val="-1"/>
                <w:sz w:val="20"/>
              </w:rPr>
              <w:t>que</w:t>
            </w:r>
            <w:r w:rsidRPr="00350558">
              <w:rPr>
                <w:rFonts w:ascii="Arial" w:hAnsi="Arial"/>
                <w:spacing w:val="-4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necesita</w:t>
            </w:r>
            <w:r w:rsidRPr="00350558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en</w:t>
            </w:r>
            <w:r w:rsidR="0066676C">
              <w:rPr>
                <w:rFonts w:ascii="Arial" w:hAnsi="Arial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el</w:t>
            </w:r>
            <w:r w:rsidRPr="00350558">
              <w:rPr>
                <w:rFonts w:ascii="Arial"/>
                <w:spacing w:val="-8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desarrollo</w:t>
            </w:r>
            <w:r w:rsidRPr="00350558">
              <w:rPr>
                <w:rFonts w:ascii="Arial"/>
                <w:spacing w:val="-6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de</w:t>
            </w:r>
            <w:r w:rsidRPr="00350558">
              <w:rPr>
                <w:rFonts w:ascii="Arial"/>
                <w:spacing w:val="-7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sus</w:t>
            </w:r>
            <w:r w:rsidRPr="00350558">
              <w:rPr>
                <w:rFonts w:ascii="Arial"/>
                <w:spacing w:val="-5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tareas.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2B8F18E" w14:textId="77777777" w:rsidR="008814C9" w:rsidRPr="00350558" w:rsidRDefault="008814C9" w:rsidP="008814C9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C17AB94" w14:textId="77777777" w:rsidR="008814C9" w:rsidRPr="00350558" w:rsidRDefault="008814C9" w:rsidP="008814C9"/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31E2230" w14:textId="77777777" w:rsidR="008814C9" w:rsidRPr="00350558" w:rsidRDefault="008814C9" w:rsidP="008814C9"/>
        </w:tc>
        <w:tc>
          <w:tcPr>
            <w:tcW w:w="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612419C" w14:textId="77777777" w:rsidR="008814C9" w:rsidRPr="00350558" w:rsidRDefault="008814C9" w:rsidP="008814C9"/>
        </w:tc>
      </w:tr>
      <w:tr w:rsidR="008814C9" w:rsidRPr="00350558" w14:paraId="08139D94" w14:textId="77777777" w:rsidTr="0066676C">
        <w:trPr>
          <w:trHeight w:hRule="exact" w:val="353"/>
        </w:trPr>
        <w:tc>
          <w:tcPr>
            <w:tcW w:w="5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71798AA" w14:textId="70045B80" w:rsidR="008814C9" w:rsidRPr="00350558" w:rsidRDefault="008814C9" w:rsidP="0066676C">
            <w:pPr>
              <w:pStyle w:val="TableParagraph"/>
              <w:numPr>
                <w:ilvl w:val="0"/>
                <w:numId w:val="9"/>
              </w:numPr>
              <w:spacing w:before="54"/>
              <w:rPr>
                <w:rFonts w:ascii="Arial" w:eastAsia="Arial" w:hAnsi="Arial" w:cs="Arial"/>
                <w:sz w:val="20"/>
                <w:szCs w:val="20"/>
              </w:rPr>
            </w:pPr>
            <w:r w:rsidRPr="00350558">
              <w:rPr>
                <w:rFonts w:ascii="Arial"/>
                <w:sz w:val="20"/>
              </w:rPr>
              <w:t>Manejo</w:t>
            </w:r>
            <w:r w:rsidRPr="00350558">
              <w:rPr>
                <w:rFonts w:ascii="Arial"/>
                <w:spacing w:val="-8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de</w:t>
            </w:r>
            <w:r w:rsidRPr="00350558">
              <w:rPr>
                <w:rFonts w:ascii="Arial"/>
                <w:spacing w:val="-7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equipos</w:t>
            </w:r>
            <w:r w:rsidRPr="00350558">
              <w:rPr>
                <w:rFonts w:ascii="Arial"/>
                <w:spacing w:val="-8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e</w:t>
            </w:r>
            <w:r w:rsidRPr="00350558">
              <w:rPr>
                <w:rFonts w:ascii="Arial"/>
                <w:spacing w:val="-9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instrumentos de computo: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F488D79" w14:textId="77777777" w:rsidR="008814C9" w:rsidRPr="00350558" w:rsidRDefault="008814C9" w:rsidP="008814C9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D681B05" w14:textId="77777777" w:rsidR="008814C9" w:rsidRPr="00350558" w:rsidRDefault="008814C9" w:rsidP="008814C9"/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DE17445" w14:textId="77777777" w:rsidR="008814C9" w:rsidRPr="00350558" w:rsidRDefault="008814C9" w:rsidP="008814C9"/>
        </w:tc>
        <w:tc>
          <w:tcPr>
            <w:tcW w:w="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D3652CE" w14:textId="77777777" w:rsidR="008814C9" w:rsidRPr="00350558" w:rsidRDefault="008814C9" w:rsidP="008814C9"/>
        </w:tc>
      </w:tr>
      <w:tr w:rsidR="008814C9" w:rsidRPr="00350558" w14:paraId="29E1D298" w14:textId="77777777" w:rsidTr="0066676C">
        <w:trPr>
          <w:trHeight w:hRule="exact" w:val="470"/>
        </w:trPr>
        <w:tc>
          <w:tcPr>
            <w:tcW w:w="5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390EA17" w14:textId="32A15414" w:rsidR="008814C9" w:rsidRPr="00350558" w:rsidRDefault="008814C9" w:rsidP="0066676C">
            <w:pPr>
              <w:pStyle w:val="TableParagraph"/>
              <w:numPr>
                <w:ilvl w:val="0"/>
                <w:numId w:val="9"/>
              </w:numPr>
              <w:spacing w:before="4" w:line="228" w:lineRule="exact"/>
              <w:ind w:right="261"/>
              <w:rPr>
                <w:rFonts w:ascii="Arial" w:eastAsia="Arial" w:hAnsi="Arial" w:cs="Arial"/>
                <w:sz w:val="20"/>
                <w:szCs w:val="20"/>
              </w:rPr>
            </w:pPr>
            <w:r w:rsidRPr="00350558">
              <w:rPr>
                <w:rFonts w:ascii="Arial" w:hAnsi="Arial"/>
                <w:sz w:val="20"/>
              </w:rPr>
              <w:t>Capacidad</w:t>
            </w:r>
            <w:r w:rsidRPr="00350558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de</w:t>
            </w:r>
            <w:r w:rsidRPr="00350558">
              <w:rPr>
                <w:rFonts w:ascii="Arial" w:hAnsi="Arial"/>
                <w:spacing w:val="-7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análisis</w:t>
            </w:r>
            <w:r w:rsidRPr="00350558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en</w:t>
            </w:r>
            <w:r w:rsidRPr="00350558">
              <w:rPr>
                <w:rFonts w:ascii="Arial" w:hAnsi="Arial"/>
                <w:spacing w:val="-7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el</w:t>
            </w:r>
            <w:r w:rsidRPr="00350558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planteamiento</w:t>
            </w:r>
            <w:r w:rsidRPr="00350558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de</w:t>
            </w:r>
            <w:r w:rsidRPr="00350558">
              <w:rPr>
                <w:rFonts w:ascii="Arial" w:hAnsi="Arial"/>
                <w:spacing w:val="-7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las</w:t>
            </w:r>
            <w:r w:rsidRPr="00350558">
              <w:rPr>
                <w:rFonts w:ascii="Arial" w:hAnsi="Arial"/>
                <w:spacing w:val="-7"/>
                <w:sz w:val="20"/>
              </w:rPr>
              <w:t xml:space="preserve"> </w:t>
            </w:r>
            <w:r w:rsidRPr="00350558">
              <w:rPr>
                <w:rFonts w:ascii="Arial" w:hAnsi="Arial"/>
                <w:spacing w:val="-1"/>
                <w:sz w:val="20"/>
              </w:rPr>
              <w:t>actividades</w:t>
            </w:r>
            <w:r w:rsidRPr="00350558">
              <w:rPr>
                <w:rFonts w:ascii="Arial" w:hAnsi="Arial"/>
                <w:spacing w:val="40"/>
                <w:w w:val="99"/>
                <w:sz w:val="20"/>
              </w:rPr>
              <w:t xml:space="preserve"> </w:t>
            </w:r>
            <w:r w:rsidRPr="00350558">
              <w:rPr>
                <w:rFonts w:ascii="Arial" w:hAnsi="Arial"/>
                <w:spacing w:val="-1"/>
                <w:sz w:val="20"/>
              </w:rPr>
              <w:t>asignadas.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9715E75" w14:textId="77777777" w:rsidR="008814C9" w:rsidRPr="00350558" w:rsidRDefault="008814C9" w:rsidP="008814C9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D4169C6" w14:textId="77777777" w:rsidR="008814C9" w:rsidRPr="00350558" w:rsidRDefault="008814C9" w:rsidP="008814C9"/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1839E68" w14:textId="77777777" w:rsidR="008814C9" w:rsidRPr="00350558" w:rsidRDefault="008814C9" w:rsidP="008814C9"/>
        </w:tc>
        <w:tc>
          <w:tcPr>
            <w:tcW w:w="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160CE93" w14:textId="77777777" w:rsidR="008814C9" w:rsidRPr="00350558" w:rsidRDefault="008814C9" w:rsidP="008814C9"/>
        </w:tc>
      </w:tr>
      <w:tr w:rsidR="008814C9" w:rsidRPr="00350558" w14:paraId="3F8C45C1" w14:textId="77777777" w:rsidTr="0066676C">
        <w:trPr>
          <w:trHeight w:hRule="exact" w:val="355"/>
        </w:trPr>
        <w:tc>
          <w:tcPr>
            <w:tcW w:w="5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758C7FE" w14:textId="3021625A" w:rsidR="008814C9" w:rsidRPr="00350558" w:rsidRDefault="008814C9" w:rsidP="0066676C">
            <w:pPr>
              <w:pStyle w:val="TableParagraph"/>
              <w:numPr>
                <w:ilvl w:val="0"/>
                <w:numId w:val="9"/>
              </w:numPr>
              <w:spacing w:before="54"/>
              <w:rPr>
                <w:rFonts w:ascii="Arial" w:eastAsia="Arial" w:hAnsi="Arial" w:cs="Arial"/>
                <w:sz w:val="20"/>
                <w:szCs w:val="20"/>
              </w:rPr>
            </w:pPr>
            <w:r w:rsidRPr="00350558">
              <w:rPr>
                <w:rFonts w:ascii="Arial" w:hAnsi="Arial"/>
                <w:sz w:val="20"/>
              </w:rPr>
              <w:t>Comunicación</w:t>
            </w:r>
            <w:r w:rsidRPr="00350558">
              <w:rPr>
                <w:rFonts w:ascii="Arial" w:hAnsi="Arial"/>
                <w:spacing w:val="-9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e</w:t>
            </w:r>
            <w:r w:rsidRPr="00350558">
              <w:rPr>
                <w:rFonts w:ascii="Arial" w:hAnsi="Arial"/>
                <w:spacing w:val="-10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interrelación</w:t>
            </w:r>
            <w:r w:rsidRPr="00350558">
              <w:rPr>
                <w:rFonts w:ascii="Arial" w:hAnsi="Arial"/>
                <w:spacing w:val="-9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a</w:t>
            </w:r>
            <w:r w:rsidRPr="00350558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350558">
              <w:rPr>
                <w:rFonts w:ascii="Arial" w:hAnsi="Arial"/>
                <w:spacing w:val="-1"/>
                <w:sz w:val="20"/>
              </w:rPr>
              <w:t>distintos</w:t>
            </w:r>
            <w:r w:rsidRPr="00350558">
              <w:rPr>
                <w:rFonts w:ascii="Arial" w:hAnsi="Arial"/>
                <w:spacing w:val="-7"/>
                <w:sz w:val="20"/>
              </w:rPr>
              <w:t xml:space="preserve"> </w:t>
            </w:r>
            <w:r w:rsidRPr="00350558">
              <w:rPr>
                <w:rFonts w:ascii="Arial" w:hAnsi="Arial"/>
                <w:spacing w:val="-1"/>
                <w:sz w:val="20"/>
              </w:rPr>
              <w:t>niveles</w:t>
            </w:r>
            <w:r w:rsidRPr="00350558">
              <w:rPr>
                <w:rFonts w:ascii="Arial" w:hAnsi="Arial"/>
                <w:spacing w:val="-9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jerárquicos.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3FD2CA6" w14:textId="77777777" w:rsidR="008814C9" w:rsidRPr="00350558" w:rsidRDefault="008814C9" w:rsidP="008814C9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2A699D3" w14:textId="77777777" w:rsidR="008814C9" w:rsidRPr="00350558" w:rsidRDefault="008814C9" w:rsidP="008814C9"/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C67EBFF" w14:textId="77777777" w:rsidR="008814C9" w:rsidRPr="00350558" w:rsidRDefault="008814C9" w:rsidP="008814C9"/>
        </w:tc>
        <w:tc>
          <w:tcPr>
            <w:tcW w:w="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9D58640" w14:textId="77777777" w:rsidR="008814C9" w:rsidRPr="00350558" w:rsidRDefault="008814C9" w:rsidP="008814C9"/>
        </w:tc>
      </w:tr>
      <w:tr w:rsidR="008814C9" w:rsidRPr="00350558" w14:paraId="4A8B1131" w14:textId="77777777" w:rsidTr="0066676C">
        <w:trPr>
          <w:trHeight w:hRule="exact" w:val="353"/>
        </w:trPr>
        <w:tc>
          <w:tcPr>
            <w:tcW w:w="5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35CC44D" w14:textId="321A3640" w:rsidR="008814C9" w:rsidRPr="00350558" w:rsidRDefault="008814C9" w:rsidP="0066676C">
            <w:pPr>
              <w:pStyle w:val="TableParagraph"/>
              <w:numPr>
                <w:ilvl w:val="0"/>
                <w:numId w:val="9"/>
              </w:numPr>
              <w:spacing w:before="54"/>
              <w:rPr>
                <w:rFonts w:ascii="Arial" w:eastAsia="Arial" w:hAnsi="Arial" w:cs="Arial"/>
                <w:sz w:val="20"/>
                <w:szCs w:val="20"/>
              </w:rPr>
            </w:pPr>
            <w:r w:rsidRPr="00350558">
              <w:rPr>
                <w:rFonts w:ascii="Arial" w:hAnsi="Arial"/>
                <w:sz w:val="20"/>
              </w:rPr>
              <w:t>Se</w:t>
            </w:r>
            <w:r w:rsidRPr="00350558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integra</w:t>
            </w:r>
            <w:r w:rsidRPr="00350558">
              <w:rPr>
                <w:rFonts w:ascii="Arial" w:hAnsi="Arial"/>
                <w:spacing w:val="-7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rápidamente</w:t>
            </w:r>
            <w:r w:rsidRPr="00350558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en</w:t>
            </w:r>
            <w:r w:rsidRPr="00350558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el</w:t>
            </w:r>
            <w:r w:rsidRPr="00350558">
              <w:rPr>
                <w:rFonts w:ascii="Arial" w:hAnsi="Arial"/>
                <w:spacing w:val="-9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ámbito</w:t>
            </w:r>
            <w:r w:rsidRPr="00350558">
              <w:rPr>
                <w:rFonts w:ascii="Arial" w:hAnsi="Arial"/>
                <w:spacing w:val="-5"/>
                <w:sz w:val="20"/>
              </w:rPr>
              <w:t xml:space="preserve"> </w:t>
            </w:r>
            <w:r w:rsidRPr="00350558">
              <w:rPr>
                <w:rFonts w:ascii="Arial" w:hAnsi="Arial"/>
                <w:spacing w:val="-1"/>
                <w:sz w:val="20"/>
              </w:rPr>
              <w:t>laboral.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8E36084" w14:textId="77777777" w:rsidR="008814C9" w:rsidRPr="00350558" w:rsidRDefault="008814C9" w:rsidP="008814C9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5FA77AD" w14:textId="77777777" w:rsidR="008814C9" w:rsidRPr="00350558" w:rsidRDefault="008814C9" w:rsidP="008814C9"/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4CE0BE0" w14:textId="77777777" w:rsidR="008814C9" w:rsidRPr="00350558" w:rsidRDefault="008814C9" w:rsidP="008814C9"/>
        </w:tc>
        <w:tc>
          <w:tcPr>
            <w:tcW w:w="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FAA7D04" w14:textId="77777777" w:rsidR="008814C9" w:rsidRPr="00350558" w:rsidRDefault="008814C9" w:rsidP="008814C9"/>
        </w:tc>
      </w:tr>
      <w:tr w:rsidR="008814C9" w:rsidRPr="00350558" w14:paraId="34F6AB86" w14:textId="77777777" w:rsidTr="0066676C">
        <w:trPr>
          <w:trHeight w:hRule="exact" w:val="355"/>
        </w:trPr>
        <w:tc>
          <w:tcPr>
            <w:tcW w:w="5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41F5FB0" w14:textId="64EED498" w:rsidR="008814C9" w:rsidRPr="00350558" w:rsidRDefault="008814C9" w:rsidP="0066676C">
            <w:pPr>
              <w:pStyle w:val="TableParagraph"/>
              <w:numPr>
                <w:ilvl w:val="0"/>
                <w:numId w:val="9"/>
              </w:numPr>
              <w:spacing w:before="54"/>
              <w:rPr>
                <w:rFonts w:ascii="Arial" w:eastAsia="Arial" w:hAnsi="Arial" w:cs="Arial"/>
                <w:sz w:val="20"/>
                <w:szCs w:val="20"/>
              </w:rPr>
            </w:pPr>
            <w:r w:rsidRPr="00350558">
              <w:rPr>
                <w:rFonts w:ascii="Arial" w:hAnsi="Arial"/>
                <w:sz w:val="20"/>
              </w:rPr>
              <w:t>Creatividad</w:t>
            </w:r>
            <w:r w:rsidRPr="00350558">
              <w:rPr>
                <w:rFonts w:ascii="Arial" w:hAnsi="Arial"/>
                <w:spacing w:val="-9"/>
                <w:sz w:val="20"/>
              </w:rPr>
              <w:t xml:space="preserve"> </w:t>
            </w:r>
            <w:r w:rsidRPr="00350558">
              <w:rPr>
                <w:rFonts w:ascii="Arial" w:hAnsi="Arial"/>
                <w:spacing w:val="-1"/>
                <w:sz w:val="20"/>
              </w:rPr>
              <w:t>para</w:t>
            </w:r>
            <w:r w:rsidRPr="00350558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elaborar</w:t>
            </w:r>
            <w:r w:rsidRPr="00350558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propuestas</w:t>
            </w:r>
            <w:r w:rsidRPr="00350558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de</w:t>
            </w:r>
            <w:r w:rsidRPr="00350558">
              <w:rPr>
                <w:rFonts w:ascii="Arial" w:hAnsi="Arial"/>
                <w:spacing w:val="-9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solución</w:t>
            </w:r>
            <w:r w:rsidRPr="00350558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a</w:t>
            </w:r>
            <w:r w:rsidRPr="00350558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problemas.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2A6C970" w14:textId="77777777" w:rsidR="008814C9" w:rsidRPr="00350558" w:rsidRDefault="008814C9" w:rsidP="008814C9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38ABA1B" w14:textId="77777777" w:rsidR="008814C9" w:rsidRPr="00350558" w:rsidRDefault="008814C9" w:rsidP="008814C9"/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C1297A4" w14:textId="77777777" w:rsidR="008814C9" w:rsidRPr="00350558" w:rsidRDefault="008814C9" w:rsidP="008814C9"/>
        </w:tc>
        <w:tc>
          <w:tcPr>
            <w:tcW w:w="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05055C1" w14:textId="77777777" w:rsidR="008814C9" w:rsidRPr="00350558" w:rsidRDefault="008814C9" w:rsidP="008814C9"/>
        </w:tc>
      </w:tr>
      <w:tr w:rsidR="008814C9" w:rsidRPr="00350558" w14:paraId="1F9301C9" w14:textId="77777777" w:rsidTr="0066676C">
        <w:trPr>
          <w:trHeight w:hRule="exact" w:val="353"/>
        </w:trPr>
        <w:tc>
          <w:tcPr>
            <w:tcW w:w="864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61F086C" w14:textId="77777777" w:rsidR="008814C9" w:rsidRPr="00350558" w:rsidRDefault="008814C9" w:rsidP="0066676C">
            <w:pPr>
              <w:pStyle w:val="TableParagraph"/>
              <w:spacing w:before="51"/>
              <w:ind w:left="177"/>
              <w:rPr>
                <w:rFonts w:ascii="Arial" w:eastAsia="Arial" w:hAnsi="Arial" w:cs="Arial"/>
                <w:sz w:val="20"/>
                <w:szCs w:val="20"/>
              </w:rPr>
            </w:pPr>
            <w:r w:rsidRPr="00350558">
              <w:rPr>
                <w:rFonts w:ascii="Arial"/>
                <w:b/>
                <w:spacing w:val="-6"/>
                <w:sz w:val="20"/>
              </w:rPr>
              <w:t>A</w:t>
            </w:r>
            <w:r w:rsidRPr="00350558">
              <w:rPr>
                <w:rFonts w:ascii="Arial"/>
                <w:b/>
                <w:sz w:val="20"/>
              </w:rPr>
              <w:t>C</w:t>
            </w:r>
            <w:r w:rsidRPr="00350558">
              <w:rPr>
                <w:rFonts w:ascii="Arial"/>
                <w:b/>
                <w:spacing w:val="3"/>
                <w:sz w:val="20"/>
              </w:rPr>
              <w:t>T</w:t>
            </w:r>
            <w:r w:rsidRPr="00350558">
              <w:rPr>
                <w:rFonts w:ascii="Arial"/>
                <w:b/>
                <w:sz w:val="20"/>
              </w:rPr>
              <w:t>I</w:t>
            </w:r>
            <w:r w:rsidRPr="00350558">
              <w:rPr>
                <w:rFonts w:ascii="Arial"/>
                <w:b/>
                <w:spacing w:val="2"/>
                <w:sz w:val="20"/>
              </w:rPr>
              <w:t>T</w:t>
            </w:r>
            <w:r w:rsidRPr="00350558">
              <w:rPr>
                <w:rFonts w:ascii="Arial"/>
                <w:b/>
                <w:sz w:val="20"/>
              </w:rPr>
              <w:t>UD</w:t>
            </w:r>
            <w:r w:rsidRPr="00350558">
              <w:rPr>
                <w:rFonts w:ascii="Arial"/>
                <w:b/>
                <w:spacing w:val="1"/>
                <w:sz w:val="20"/>
              </w:rPr>
              <w:t>E</w:t>
            </w:r>
            <w:r w:rsidRPr="00350558">
              <w:rPr>
                <w:rFonts w:ascii="Arial"/>
                <w:b/>
                <w:spacing w:val="-1"/>
                <w:sz w:val="20"/>
              </w:rPr>
              <w:t>S</w:t>
            </w:r>
            <w:r w:rsidRPr="00350558">
              <w:rPr>
                <w:rFonts w:ascii="Arial"/>
                <w:b/>
                <w:sz w:val="20"/>
              </w:rPr>
              <w:t>:</w:t>
            </w:r>
          </w:p>
        </w:tc>
      </w:tr>
      <w:tr w:rsidR="008814C9" w:rsidRPr="00350558" w14:paraId="4FCAEB5B" w14:textId="77777777" w:rsidTr="0066676C">
        <w:trPr>
          <w:trHeight w:hRule="exact" w:val="355"/>
        </w:trPr>
        <w:tc>
          <w:tcPr>
            <w:tcW w:w="5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5B83AE2" w14:textId="25833F51" w:rsidR="008814C9" w:rsidRPr="00350558" w:rsidRDefault="008814C9" w:rsidP="0066676C">
            <w:pPr>
              <w:pStyle w:val="TableParagraph"/>
              <w:numPr>
                <w:ilvl w:val="0"/>
                <w:numId w:val="9"/>
              </w:numPr>
              <w:spacing w:before="54"/>
              <w:rPr>
                <w:rFonts w:ascii="Arial" w:eastAsia="Arial" w:hAnsi="Arial" w:cs="Arial"/>
                <w:sz w:val="20"/>
                <w:szCs w:val="20"/>
              </w:rPr>
            </w:pPr>
            <w:r w:rsidRPr="00350558">
              <w:rPr>
                <w:rFonts w:ascii="Arial" w:hAnsi="Arial"/>
                <w:sz w:val="20"/>
              </w:rPr>
              <w:t>Muestra</w:t>
            </w:r>
            <w:r w:rsidRPr="00350558">
              <w:rPr>
                <w:rFonts w:ascii="Arial" w:hAnsi="Arial"/>
                <w:spacing w:val="-5"/>
                <w:sz w:val="20"/>
              </w:rPr>
              <w:t xml:space="preserve"> </w:t>
            </w:r>
            <w:r w:rsidR="00D26C4B" w:rsidRPr="00350558">
              <w:rPr>
                <w:rFonts w:ascii="Arial" w:hAnsi="Arial"/>
                <w:spacing w:val="-1"/>
                <w:sz w:val="20"/>
              </w:rPr>
              <w:t xml:space="preserve">actitud </w:t>
            </w:r>
            <w:r w:rsidR="00D26C4B" w:rsidRPr="00350558">
              <w:rPr>
                <w:rFonts w:ascii="Arial" w:hAnsi="Arial"/>
                <w:spacing w:val="-6"/>
                <w:sz w:val="20"/>
              </w:rPr>
              <w:t>de</w:t>
            </w:r>
            <w:r w:rsidRPr="00350558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liderazgo</w:t>
            </w:r>
            <w:r w:rsidRPr="00350558">
              <w:rPr>
                <w:rFonts w:ascii="Arial" w:hAnsi="Arial"/>
                <w:spacing w:val="-5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en</w:t>
            </w:r>
            <w:r w:rsidRPr="00350558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el</w:t>
            </w:r>
            <w:r w:rsidRPr="00350558">
              <w:rPr>
                <w:rFonts w:ascii="Arial" w:hAnsi="Arial"/>
                <w:spacing w:val="-5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área</w:t>
            </w:r>
            <w:r w:rsidRPr="00350558">
              <w:rPr>
                <w:rFonts w:ascii="Arial" w:hAnsi="Arial"/>
                <w:spacing w:val="-5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de</w:t>
            </w:r>
            <w:r w:rsidRPr="00350558">
              <w:rPr>
                <w:rFonts w:ascii="Arial" w:hAnsi="Arial"/>
                <w:spacing w:val="-7"/>
                <w:sz w:val="20"/>
              </w:rPr>
              <w:t xml:space="preserve"> Prácticas</w:t>
            </w:r>
            <w:r w:rsidRPr="00350558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7B7D926" w14:textId="77777777" w:rsidR="008814C9" w:rsidRPr="00350558" w:rsidRDefault="008814C9" w:rsidP="008814C9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31279F9" w14:textId="77777777" w:rsidR="008814C9" w:rsidRPr="00350558" w:rsidRDefault="008814C9" w:rsidP="008814C9"/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6DDFFE7" w14:textId="77777777" w:rsidR="008814C9" w:rsidRPr="00350558" w:rsidRDefault="008814C9" w:rsidP="008814C9"/>
        </w:tc>
        <w:tc>
          <w:tcPr>
            <w:tcW w:w="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DAF0E78" w14:textId="77777777" w:rsidR="008814C9" w:rsidRPr="00350558" w:rsidRDefault="008814C9" w:rsidP="008814C9"/>
        </w:tc>
      </w:tr>
      <w:tr w:rsidR="008814C9" w:rsidRPr="00350558" w14:paraId="1F847602" w14:textId="77777777" w:rsidTr="0066676C">
        <w:trPr>
          <w:trHeight w:hRule="exact" w:val="353"/>
        </w:trPr>
        <w:tc>
          <w:tcPr>
            <w:tcW w:w="5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6B3F320" w14:textId="1BC98826" w:rsidR="008814C9" w:rsidRPr="00350558" w:rsidRDefault="008814C9" w:rsidP="0066676C">
            <w:pPr>
              <w:pStyle w:val="TableParagraph"/>
              <w:numPr>
                <w:ilvl w:val="0"/>
                <w:numId w:val="9"/>
              </w:numPr>
              <w:spacing w:before="54"/>
              <w:rPr>
                <w:rFonts w:ascii="Arial" w:eastAsia="Arial" w:hAnsi="Arial" w:cs="Arial"/>
                <w:sz w:val="20"/>
                <w:szCs w:val="20"/>
              </w:rPr>
            </w:pPr>
            <w:r w:rsidRPr="00350558">
              <w:rPr>
                <w:rFonts w:ascii="Arial"/>
                <w:sz w:val="20"/>
              </w:rPr>
              <w:t>Asiste</w:t>
            </w:r>
            <w:r w:rsidRPr="00350558">
              <w:rPr>
                <w:rFonts w:ascii="Arial"/>
                <w:spacing w:val="-9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puntualmente</w:t>
            </w:r>
            <w:r w:rsidRPr="00350558">
              <w:rPr>
                <w:rFonts w:ascii="Arial"/>
                <w:spacing w:val="-9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a</w:t>
            </w:r>
            <w:r w:rsidRPr="00350558">
              <w:rPr>
                <w:rFonts w:ascii="Arial"/>
                <w:spacing w:val="-9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la</w:t>
            </w:r>
            <w:r w:rsidRPr="00350558">
              <w:rPr>
                <w:rFonts w:ascii="Arial"/>
                <w:spacing w:val="-9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empresa.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082F023" w14:textId="77777777" w:rsidR="008814C9" w:rsidRPr="00350558" w:rsidRDefault="008814C9" w:rsidP="008814C9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A433C91" w14:textId="77777777" w:rsidR="008814C9" w:rsidRPr="00350558" w:rsidRDefault="008814C9" w:rsidP="008814C9"/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07755F3" w14:textId="77777777" w:rsidR="008814C9" w:rsidRPr="00350558" w:rsidRDefault="008814C9" w:rsidP="008814C9"/>
        </w:tc>
        <w:tc>
          <w:tcPr>
            <w:tcW w:w="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D292BDD" w14:textId="77777777" w:rsidR="008814C9" w:rsidRPr="00350558" w:rsidRDefault="008814C9" w:rsidP="008814C9"/>
        </w:tc>
      </w:tr>
      <w:tr w:rsidR="008814C9" w:rsidRPr="00350558" w14:paraId="77FB836C" w14:textId="77777777" w:rsidTr="0066676C">
        <w:trPr>
          <w:trHeight w:hRule="exact" w:val="470"/>
        </w:trPr>
        <w:tc>
          <w:tcPr>
            <w:tcW w:w="5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3CF0153" w14:textId="2A7BC457" w:rsidR="008814C9" w:rsidRPr="0066676C" w:rsidRDefault="008814C9" w:rsidP="0066676C">
            <w:pPr>
              <w:pStyle w:val="TableParagraph"/>
              <w:numPr>
                <w:ilvl w:val="0"/>
                <w:numId w:val="9"/>
              </w:numPr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 w:rsidRPr="00350558">
              <w:rPr>
                <w:rFonts w:ascii="Arial"/>
                <w:sz w:val="20"/>
              </w:rPr>
              <w:t>Ejecuta</w:t>
            </w:r>
            <w:r w:rsidRPr="00350558">
              <w:rPr>
                <w:rFonts w:ascii="Arial"/>
                <w:spacing w:val="-9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con</w:t>
            </w:r>
            <w:r w:rsidRPr="00350558">
              <w:rPr>
                <w:rFonts w:ascii="Arial"/>
                <w:spacing w:val="-6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responsabilidad</w:t>
            </w:r>
            <w:r w:rsidRPr="00350558">
              <w:rPr>
                <w:rFonts w:ascii="Arial"/>
                <w:spacing w:val="-9"/>
                <w:sz w:val="20"/>
              </w:rPr>
              <w:t xml:space="preserve"> </w:t>
            </w:r>
            <w:r w:rsidRPr="00350558">
              <w:rPr>
                <w:rFonts w:ascii="Arial"/>
                <w:spacing w:val="-1"/>
                <w:sz w:val="20"/>
              </w:rPr>
              <w:t>las</w:t>
            </w:r>
            <w:r w:rsidRPr="00350558">
              <w:rPr>
                <w:rFonts w:ascii="Arial"/>
                <w:spacing w:val="-5"/>
                <w:sz w:val="20"/>
              </w:rPr>
              <w:t xml:space="preserve"> </w:t>
            </w:r>
            <w:r w:rsidRPr="00350558">
              <w:rPr>
                <w:rFonts w:ascii="Arial"/>
                <w:spacing w:val="-1"/>
                <w:sz w:val="20"/>
              </w:rPr>
              <w:t>instrucciones</w:t>
            </w:r>
            <w:r w:rsidRPr="00350558">
              <w:rPr>
                <w:rFonts w:ascii="Arial"/>
                <w:spacing w:val="-8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recibidas</w:t>
            </w:r>
            <w:r w:rsidRPr="00350558">
              <w:rPr>
                <w:rFonts w:ascii="Arial"/>
                <w:spacing w:val="-5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y</w:t>
            </w:r>
            <w:r w:rsidRPr="00350558">
              <w:rPr>
                <w:rFonts w:ascii="Arial"/>
                <w:spacing w:val="-11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/o</w:t>
            </w:r>
            <w:r w:rsidR="0066676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6676C">
              <w:rPr>
                <w:rFonts w:ascii="Arial"/>
                <w:spacing w:val="-1"/>
                <w:sz w:val="20"/>
              </w:rPr>
              <w:t>Trabajos</w:t>
            </w:r>
            <w:r w:rsidRPr="0066676C">
              <w:rPr>
                <w:rFonts w:ascii="Arial"/>
                <w:spacing w:val="-22"/>
                <w:sz w:val="20"/>
              </w:rPr>
              <w:t xml:space="preserve">   </w:t>
            </w:r>
            <w:r w:rsidRPr="0066676C">
              <w:rPr>
                <w:rFonts w:ascii="Arial"/>
                <w:sz w:val="20"/>
              </w:rPr>
              <w:t>encomendados.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772B59A" w14:textId="77777777" w:rsidR="008814C9" w:rsidRPr="00350558" w:rsidRDefault="008814C9" w:rsidP="008814C9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6ADB6E1" w14:textId="77777777" w:rsidR="008814C9" w:rsidRPr="00350558" w:rsidRDefault="008814C9" w:rsidP="008814C9"/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14D98B9" w14:textId="77777777" w:rsidR="008814C9" w:rsidRPr="00350558" w:rsidRDefault="008814C9" w:rsidP="008814C9"/>
        </w:tc>
        <w:tc>
          <w:tcPr>
            <w:tcW w:w="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8E8D9E1" w14:textId="77777777" w:rsidR="008814C9" w:rsidRPr="00350558" w:rsidRDefault="008814C9" w:rsidP="008814C9"/>
        </w:tc>
      </w:tr>
      <w:tr w:rsidR="008814C9" w:rsidRPr="00350558" w14:paraId="02721F8A" w14:textId="77777777" w:rsidTr="0066676C">
        <w:trPr>
          <w:trHeight w:hRule="exact" w:val="353"/>
        </w:trPr>
        <w:tc>
          <w:tcPr>
            <w:tcW w:w="5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6EDBBA7" w14:textId="39E46439" w:rsidR="008814C9" w:rsidRPr="00350558" w:rsidRDefault="008814C9" w:rsidP="0066676C">
            <w:pPr>
              <w:pStyle w:val="TableParagraph"/>
              <w:numPr>
                <w:ilvl w:val="0"/>
                <w:numId w:val="9"/>
              </w:numPr>
              <w:spacing w:before="54"/>
              <w:rPr>
                <w:rFonts w:ascii="Arial" w:eastAsia="Arial" w:hAnsi="Arial" w:cs="Arial"/>
                <w:sz w:val="20"/>
                <w:szCs w:val="20"/>
              </w:rPr>
            </w:pPr>
            <w:r w:rsidRPr="00350558">
              <w:rPr>
                <w:rFonts w:ascii="Arial"/>
                <w:sz w:val="20"/>
              </w:rPr>
              <w:t>Es</w:t>
            </w:r>
            <w:r w:rsidRPr="00350558">
              <w:rPr>
                <w:rFonts w:ascii="Arial"/>
                <w:spacing w:val="-6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respetuoso(a)</w:t>
            </w:r>
            <w:r w:rsidRPr="00350558">
              <w:rPr>
                <w:rFonts w:ascii="Arial"/>
                <w:spacing w:val="-6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con</w:t>
            </w:r>
            <w:r w:rsidRPr="00350558">
              <w:rPr>
                <w:rFonts w:ascii="Arial"/>
                <w:spacing w:val="-7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todo</w:t>
            </w:r>
            <w:r w:rsidRPr="00350558">
              <w:rPr>
                <w:rFonts w:ascii="Arial"/>
                <w:spacing w:val="-3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el</w:t>
            </w:r>
            <w:r w:rsidRPr="00350558">
              <w:rPr>
                <w:rFonts w:ascii="Arial"/>
                <w:spacing w:val="-7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personal</w:t>
            </w:r>
            <w:r w:rsidRPr="00350558">
              <w:rPr>
                <w:rFonts w:ascii="Arial"/>
                <w:spacing w:val="-8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a</w:t>
            </w:r>
            <w:r w:rsidRPr="00350558">
              <w:rPr>
                <w:rFonts w:ascii="Arial"/>
                <w:spacing w:val="-4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su</w:t>
            </w:r>
            <w:r w:rsidRPr="00350558">
              <w:rPr>
                <w:rFonts w:ascii="Arial"/>
                <w:spacing w:val="-5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alrededor.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9449B0E" w14:textId="77777777" w:rsidR="008814C9" w:rsidRPr="00350558" w:rsidRDefault="008814C9" w:rsidP="008814C9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7FD5A6E" w14:textId="77777777" w:rsidR="008814C9" w:rsidRPr="00350558" w:rsidRDefault="008814C9" w:rsidP="008814C9"/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D82E87B" w14:textId="77777777" w:rsidR="008814C9" w:rsidRPr="00350558" w:rsidRDefault="008814C9" w:rsidP="008814C9"/>
        </w:tc>
        <w:tc>
          <w:tcPr>
            <w:tcW w:w="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21D8B34" w14:textId="77777777" w:rsidR="008814C9" w:rsidRPr="00350558" w:rsidRDefault="008814C9" w:rsidP="008814C9"/>
        </w:tc>
      </w:tr>
      <w:tr w:rsidR="008814C9" w:rsidRPr="00350558" w14:paraId="42219B2F" w14:textId="77777777" w:rsidTr="0066676C">
        <w:trPr>
          <w:trHeight w:hRule="exact" w:val="355"/>
        </w:trPr>
        <w:tc>
          <w:tcPr>
            <w:tcW w:w="5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F3095D8" w14:textId="5943F246" w:rsidR="008814C9" w:rsidRPr="00350558" w:rsidRDefault="008814C9" w:rsidP="0066676C">
            <w:pPr>
              <w:pStyle w:val="TableParagraph"/>
              <w:numPr>
                <w:ilvl w:val="0"/>
                <w:numId w:val="9"/>
              </w:numPr>
              <w:spacing w:before="54"/>
              <w:rPr>
                <w:rFonts w:ascii="Arial" w:eastAsia="Arial" w:hAnsi="Arial" w:cs="Arial"/>
                <w:sz w:val="20"/>
                <w:szCs w:val="20"/>
              </w:rPr>
            </w:pPr>
            <w:r w:rsidRPr="00350558">
              <w:rPr>
                <w:rFonts w:ascii="Arial" w:hAnsi="Arial"/>
                <w:sz w:val="20"/>
              </w:rPr>
              <w:t>Honradez</w:t>
            </w:r>
            <w:r w:rsidRPr="00350558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y</w:t>
            </w:r>
            <w:r w:rsidRPr="00350558">
              <w:rPr>
                <w:rFonts w:ascii="Arial" w:hAnsi="Arial"/>
                <w:spacing w:val="-11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manejo</w:t>
            </w:r>
            <w:r w:rsidRPr="00350558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óptimo</w:t>
            </w:r>
            <w:r w:rsidRPr="00350558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350558">
              <w:rPr>
                <w:rFonts w:ascii="Arial" w:hAnsi="Arial"/>
                <w:spacing w:val="-1"/>
                <w:sz w:val="20"/>
              </w:rPr>
              <w:t>de</w:t>
            </w:r>
            <w:r w:rsidRPr="00350558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350558">
              <w:rPr>
                <w:rFonts w:ascii="Arial" w:hAnsi="Arial"/>
                <w:sz w:val="20"/>
              </w:rPr>
              <w:t>recursos.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5F17FD3" w14:textId="77777777" w:rsidR="008814C9" w:rsidRPr="00350558" w:rsidRDefault="008814C9" w:rsidP="008814C9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CC191E7" w14:textId="77777777" w:rsidR="008814C9" w:rsidRPr="00350558" w:rsidRDefault="008814C9" w:rsidP="008814C9"/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90712FF" w14:textId="77777777" w:rsidR="008814C9" w:rsidRPr="00350558" w:rsidRDefault="008814C9" w:rsidP="008814C9"/>
        </w:tc>
        <w:tc>
          <w:tcPr>
            <w:tcW w:w="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F70B6CD" w14:textId="77777777" w:rsidR="008814C9" w:rsidRPr="00350558" w:rsidRDefault="008814C9" w:rsidP="008814C9"/>
        </w:tc>
      </w:tr>
      <w:tr w:rsidR="008814C9" w:rsidRPr="00350558" w14:paraId="45129480" w14:textId="77777777" w:rsidTr="0066676C">
        <w:trPr>
          <w:trHeight w:hRule="exact" w:val="353"/>
        </w:trPr>
        <w:tc>
          <w:tcPr>
            <w:tcW w:w="5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E4B2335" w14:textId="13AC9859" w:rsidR="008814C9" w:rsidRPr="00350558" w:rsidRDefault="008814C9" w:rsidP="0066676C">
            <w:pPr>
              <w:pStyle w:val="TableParagraph"/>
              <w:numPr>
                <w:ilvl w:val="0"/>
                <w:numId w:val="9"/>
              </w:numPr>
              <w:spacing w:before="54"/>
              <w:rPr>
                <w:rFonts w:ascii="Arial" w:eastAsia="Arial" w:hAnsi="Arial" w:cs="Arial"/>
                <w:sz w:val="20"/>
                <w:szCs w:val="20"/>
              </w:rPr>
            </w:pPr>
            <w:r w:rsidRPr="00350558">
              <w:rPr>
                <w:rFonts w:ascii="Arial"/>
                <w:sz w:val="20"/>
              </w:rPr>
              <w:t>Respeta</w:t>
            </w:r>
            <w:r w:rsidRPr="00350558">
              <w:rPr>
                <w:rFonts w:ascii="Arial"/>
                <w:spacing w:val="-6"/>
                <w:sz w:val="20"/>
              </w:rPr>
              <w:t xml:space="preserve"> </w:t>
            </w:r>
            <w:r w:rsidRPr="00350558">
              <w:rPr>
                <w:rFonts w:ascii="Arial"/>
                <w:spacing w:val="-1"/>
                <w:sz w:val="20"/>
              </w:rPr>
              <w:t>los</w:t>
            </w:r>
            <w:r w:rsidRPr="00350558">
              <w:rPr>
                <w:rFonts w:ascii="Arial"/>
                <w:spacing w:val="-5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procedimientos</w:t>
            </w:r>
            <w:r w:rsidRPr="00350558">
              <w:rPr>
                <w:rFonts w:ascii="Arial"/>
                <w:spacing w:val="-5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y</w:t>
            </w:r>
            <w:r w:rsidRPr="00350558">
              <w:rPr>
                <w:rFonts w:ascii="Arial"/>
                <w:spacing w:val="-10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normas</w:t>
            </w:r>
            <w:r w:rsidRPr="00350558">
              <w:rPr>
                <w:rFonts w:ascii="Arial"/>
                <w:spacing w:val="-6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de</w:t>
            </w:r>
            <w:r w:rsidRPr="00350558">
              <w:rPr>
                <w:rFonts w:ascii="Arial"/>
                <w:spacing w:val="-8"/>
                <w:sz w:val="20"/>
              </w:rPr>
              <w:t xml:space="preserve"> </w:t>
            </w:r>
            <w:r w:rsidRPr="00350558">
              <w:rPr>
                <w:rFonts w:ascii="Arial"/>
                <w:spacing w:val="-1"/>
                <w:sz w:val="20"/>
              </w:rPr>
              <w:t>la</w:t>
            </w:r>
            <w:r w:rsidRPr="00350558">
              <w:rPr>
                <w:rFonts w:ascii="Arial"/>
                <w:spacing w:val="-6"/>
                <w:sz w:val="20"/>
              </w:rPr>
              <w:t xml:space="preserve"> </w:t>
            </w:r>
            <w:r w:rsidRPr="00350558">
              <w:rPr>
                <w:rFonts w:ascii="Arial"/>
                <w:sz w:val="20"/>
              </w:rPr>
              <w:t>empresa.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3926685" w14:textId="77777777" w:rsidR="008814C9" w:rsidRPr="00350558" w:rsidRDefault="008814C9" w:rsidP="008814C9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273D3FB" w14:textId="77777777" w:rsidR="008814C9" w:rsidRPr="00350558" w:rsidRDefault="008814C9" w:rsidP="008814C9"/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09831F5" w14:textId="77777777" w:rsidR="008814C9" w:rsidRPr="00350558" w:rsidRDefault="008814C9" w:rsidP="008814C9"/>
        </w:tc>
        <w:tc>
          <w:tcPr>
            <w:tcW w:w="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9C13B74" w14:textId="77777777" w:rsidR="008814C9" w:rsidRPr="00350558" w:rsidRDefault="008814C9" w:rsidP="008814C9"/>
        </w:tc>
      </w:tr>
      <w:tr w:rsidR="008814C9" w:rsidRPr="00350558" w14:paraId="1891ADC0" w14:textId="77777777" w:rsidTr="0066676C">
        <w:trPr>
          <w:trHeight w:hRule="exact" w:val="355"/>
        </w:trPr>
        <w:tc>
          <w:tcPr>
            <w:tcW w:w="5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4D7D7A6" w14:textId="77777777" w:rsidR="008814C9" w:rsidRPr="00350558" w:rsidRDefault="008814C9" w:rsidP="0066676C">
            <w:pPr>
              <w:pStyle w:val="TableParagraph"/>
              <w:spacing w:before="51"/>
              <w:ind w:left="63" w:right="281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350558">
              <w:rPr>
                <w:rFonts w:ascii="Arial"/>
                <w:b/>
                <w:spacing w:val="-1"/>
                <w:sz w:val="20"/>
              </w:rPr>
              <w:t>TOTAL</w:t>
            </w:r>
          </w:p>
        </w:tc>
        <w:tc>
          <w:tcPr>
            <w:tcW w:w="26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77903C0" w14:textId="77777777" w:rsidR="008814C9" w:rsidRPr="00350558" w:rsidRDefault="008814C9" w:rsidP="008814C9"/>
        </w:tc>
      </w:tr>
    </w:tbl>
    <w:p w14:paraId="27C35FCA" w14:textId="77777777" w:rsidR="008814C9" w:rsidRPr="004B23A5" w:rsidRDefault="008814C9" w:rsidP="008814C9">
      <w:pPr>
        <w:spacing w:before="18" w:line="140" w:lineRule="exact"/>
        <w:rPr>
          <w:sz w:val="14"/>
          <w:szCs w:val="14"/>
          <w:highlight w:val="green"/>
        </w:rPr>
      </w:pPr>
    </w:p>
    <w:p w14:paraId="0D3E9556" w14:textId="77777777" w:rsidR="008814C9" w:rsidRPr="004B23A5" w:rsidRDefault="008814C9" w:rsidP="008814C9">
      <w:pPr>
        <w:tabs>
          <w:tab w:val="left" w:pos="1597"/>
        </w:tabs>
        <w:spacing w:before="74" w:line="242" w:lineRule="auto"/>
        <w:ind w:left="182" w:right="3930"/>
        <w:rPr>
          <w:rFonts w:ascii="Arial" w:hAnsi="Arial"/>
          <w:b/>
          <w:spacing w:val="-1"/>
          <w:highlight w:val="green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6"/>
        <w:gridCol w:w="2159"/>
        <w:gridCol w:w="2166"/>
        <w:gridCol w:w="2186"/>
      </w:tblGrid>
      <w:tr w:rsidR="008814C9" w:rsidRPr="00350558" w14:paraId="36830BDE" w14:textId="77777777" w:rsidTr="0066676C">
        <w:trPr>
          <w:trHeight w:hRule="exact" w:val="345"/>
        </w:trPr>
        <w:tc>
          <w:tcPr>
            <w:tcW w:w="2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4F3CCA0" w14:textId="4316C388" w:rsidR="008814C9" w:rsidRPr="00350558" w:rsidRDefault="008814C9" w:rsidP="0066676C">
            <w:pPr>
              <w:pStyle w:val="TableParagraph"/>
              <w:spacing w:before="51"/>
              <w:ind w:left="171"/>
              <w:jc w:val="center"/>
              <w:rPr>
                <w:rFonts w:ascii="Arial" w:eastAsia="Arial" w:hAnsi="Arial" w:cs="Arial"/>
                <w:sz w:val="14"/>
                <w:szCs w:val="10"/>
              </w:rPr>
            </w:pPr>
            <w:r w:rsidRPr="00350558">
              <w:rPr>
                <w:rFonts w:ascii="Arial"/>
                <w:b/>
                <w:spacing w:val="-1"/>
                <w:sz w:val="14"/>
              </w:rPr>
              <w:t>MALO</w:t>
            </w:r>
            <w:r w:rsidR="00577582">
              <w:rPr>
                <w:rFonts w:ascii="Arial"/>
                <w:b/>
                <w:spacing w:val="-1"/>
                <w:sz w:val="14"/>
              </w:rPr>
              <w:t xml:space="preserve"> (0)</w:t>
            </w:r>
          </w:p>
        </w:tc>
        <w:tc>
          <w:tcPr>
            <w:tcW w:w="2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7FDDB70" w14:textId="63D843F3" w:rsidR="008814C9" w:rsidRPr="00350558" w:rsidRDefault="008814C9" w:rsidP="0066676C">
            <w:pPr>
              <w:pStyle w:val="TableParagraph"/>
              <w:spacing w:before="51"/>
              <w:ind w:left="71"/>
              <w:jc w:val="center"/>
              <w:rPr>
                <w:rFonts w:ascii="Arial" w:eastAsia="Arial" w:hAnsi="Arial" w:cs="Arial"/>
                <w:sz w:val="14"/>
                <w:szCs w:val="10"/>
              </w:rPr>
            </w:pPr>
            <w:r w:rsidRPr="00350558">
              <w:rPr>
                <w:rFonts w:ascii="Arial"/>
                <w:b/>
                <w:spacing w:val="-1"/>
                <w:sz w:val="14"/>
              </w:rPr>
              <w:t>REGULAR</w:t>
            </w:r>
            <w:r w:rsidR="00577582">
              <w:rPr>
                <w:rFonts w:ascii="Arial"/>
                <w:b/>
                <w:spacing w:val="-1"/>
                <w:sz w:val="14"/>
              </w:rPr>
              <w:t xml:space="preserve"> (0.5)</w:t>
            </w:r>
          </w:p>
        </w:tc>
        <w:tc>
          <w:tcPr>
            <w:tcW w:w="2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0D80BD7" w14:textId="36EF037F" w:rsidR="008814C9" w:rsidRPr="00350558" w:rsidRDefault="008814C9" w:rsidP="0066676C">
            <w:pPr>
              <w:pStyle w:val="TableParagraph"/>
              <w:spacing w:before="51"/>
              <w:ind w:left="138"/>
              <w:jc w:val="center"/>
              <w:rPr>
                <w:rFonts w:ascii="Arial" w:eastAsia="Arial" w:hAnsi="Arial" w:cs="Arial"/>
                <w:sz w:val="14"/>
                <w:szCs w:val="10"/>
              </w:rPr>
            </w:pPr>
            <w:r w:rsidRPr="00350558">
              <w:rPr>
                <w:rFonts w:ascii="Arial"/>
                <w:b/>
                <w:spacing w:val="-1"/>
                <w:sz w:val="14"/>
              </w:rPr>
              <w:t>BUENO</w:t>
            </w:r>
            <w:r w:rsidR="00577582">
              <w:rPr>
                <w:rFonts w:ascii="Arial"/>
                <w:b/>
                <w:spacing w:val="-1"/>
                <w:sz w:val="14"/>
              </w:rPr>
              <w:t xml:space="preserve"> (0.75)</w:t>
            </w:r>
          </w:p>
        </w:tc>
        <w:tc>
          <w:tcPr>
            <w:tcW w:w="2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B4AFAC3" w14:textId="08F48405" w:rsidR="008814C9" w:rsidRPr="00350558" w:rsidRDefault="0066676C" w:rsidP="0066676C">
            <w:pPr>
              <w:pStyle w:val="TableParagraph"/>
              <w:spacing w:before="51"/>
              <w:ind w:left="138"/>
              <w:jc w:val="center"/>
              <w:rPr>
                <w:rFonts w:ascii="Arial"/>
                <w:b/>
                <w:spacing w:val="-1"/>
                <w:sz w:val="14"/>
              </w:rPr>
            </w:pPr>
            <w:r w:rsidRPr="00350558">
              <w:rPr>
                <w:rFonts w:ascii="Arial"/>
                <w:b/>
                <w:spacing w:val="-1"/>
                <w:sz w:val="14"/>
              </w:rPr>
              <w:t>MUY BUENO</w:t>
            </w:r>
            <w:r w:rsidR="00577582">
              <w:rPr>
                <w:rFonts w:ascii="Arial"/>
                <w:b/>
                <w:spacing w:val="-1"/>
                <w:sz w:val="14"/>
              </w:rPr>
              <w:t xml:space="preserve"> (1)</w:t>
            </w:r>
          </w:p>
        </w:tc>
      </w:tr>
    </w:tbl>
    <w:p w14:paraId="5C6B1565" w14:textId="77777777" w:rsidR="008814C9" w:rsidRPr="00350558" w:rsidRDefault="008814C9" w:rsidP="008814C9">
      <w:pPr>
        <w:spacing w:before="1"/>
        <w:ind w:left="182"/>
        <w:rPr>
          <w:rFonts w:ascii="Arial" w:eastAsia="Arial" w:hAnsi="Arial"/>
          <w:sz w:val="24"/>
        </w:rPr>
      </w:pPr>
    </w:p>
    <w:p w14:paraId="1320A40D" w14:textId="77777777" w:rsidR="008814C9" w:rsidRPr="00350558" w:rsidRDefault="008814C9" w:rsidP="008814C9">
      <w:pPr>
        <w:rPr>
          <w:rFonts w:ascii="Arial" w:eastAsia="Arial" w:hAnsi="Arial"/>
        </w:rPr>
        <w:sectPr w:rsidR="008814C9" w:rsidRPr="00350558" w:rsidSect="006B2052">
          <w:headerReference w:type="default" r:id="rId13"/>
          <w:pgSz w:w="11907" w:h="16840"/>
          <w:pgMar w:top="709" w:right="1520" w:bottom="280" w:left="1520" w:header="248" w:footer="0" w:gutter="0"/>
          <w:cols w:space="720"/>
        </w:sectPr>
      </w:pPr>
    </w:p>
    <w:p w14:paraId="664250D3" w14:textId="77777777" w:rsidR="008814C9" w:rsidRPr="00350558" w:rsidRDefault="008814C9" w:rsidP="008814C9">
      <w:pPr>
        <w:spacing w:line="200" w:lineRule="exact"/>
      </w:pPr>
    </w:p>
    <w:p w14:paraId="1923A125" w14:textId="77777777" w:rsidR="008814C9" w:rsidRPr="00350558" w:rsidRDefault="008814C9" w:rsidP="00250849">
      <w:pPr>
        <w:widowControl w:val="0"/>
        <w:numPr>
          <w:ilvl w:val="0"/>
          <w:numId w:val="7"/>
        </w:numPr>
        <w:tabs>
          <w:tab w:val="left" w:pos="465"/>
        </w:tabs>
        <w:spacing w:before="74"/>
        <w:rPr>
          <w:rFonts w:ascii="Arial" w:eastAsia="Arial" w:hAnsi="Arial"/>
        </w:rPr>
      </w:pPr>
      <w:r w:rsidRPr="00350558">
        <w:rPr>
          <w:rFonts w:ascii="Arial"/>
          <w:b/>
        </w:rPr>
        <w:t>RECOMENDACIONES</w:t>
      </w:r>
      <w:r w:rsidRPr="00350558">
        <w:rPr>
          <w:rFonts w:ascii="Arial"/>
          <w:b/>
          <w:spacing w:val="-12"/>
        </w:rPr>
        <w:t xml:space="preserve"> </w:t>
      </w:r>
      <w:r w:rsidRPr="00350558">
        <w:rPr>
          <w:rFonts w:ascii="Arial"/>
          <w:b/>
        </w:rPr>
        <w:t>Y</w:t>
      </w:r>
      <w:r w:rsidRPr="00350558">
        <w:rPr>
          <w:rFonts w:ascii="Arial"/>
          <w:b/>
          <w:spacing w:val="-11"/>
        </w:rPr>
        <w:t xml:space="preserve"> </w:t>
      </w:r>
      <w:r w:rsidRPr="00350558">
        <w:rPr>
          <w:rFonts w:ascii="Arial"/>
          <w:b/>
        </w:rPr>
        <w:t>SUGERENCIAS</w:t>
      </w:r>
      <w:r w:rsidRPr="00350558">
        <w:rPr>
          <w:rFonts w:ascii="Arial"/>
          <w:b/>
          <w:spacing w:val="-10"/>
        </w:rPr>
        <w:t xml:space="preserve"> </w:t>
      </w:r>
      <w:r w:rsidRPr="00350558">
        <w:rPr>
          <w:rFonts w:ascii="Arial"/>
          <w:b/>
          <w:spacing w:val="1"/>
        </w:rPr>
        <w:t>DE</w:t>
      </w:r>
      <w:r w:rsidRPr="00350558">
        <w:rPr>
          <w:rFonts w:ascii="Arial"/>
          <w:b/>
          <w:spacing w:val="-11"/>
        </w:rPr>
        <w:t xml:space="preserve"> </w:t>
      </w:r>
      <w:r w:rsidRPr="00350558">
        <w:rPr>
          <w:rFonts w:ascii="Arial"/>
          <w:b/>
          <w:spacing w:val="2"/>
        </w:rPr>
        <w:t>LA</w:t>
      </w:r>
      <w:r w:rsidRPr="00350558">
        <w:rPr>
          <w:rFonts w:ascii="Arial"/>
          <w:b/>
          <w:spacing w:val="-13"/>
        </w:rPr>
        <w:t xml:space="preserve"> </w:t>
      </w:r>
      <w:r w:rsidRPr="00350558">
        <w:rPr>
          <w:rFonts w:ascii="Arial"/>
          <w:b/>
          <w:spacing w:val="-1"/>
        </w:rPr>
        <w:t>EMPRESA.</w:t>
      </w:r>
    </w:p>
    <w:p w14:paraId="06E9D0E7" w14:textId="77777777" w:rsidR="008814C9" w:rsidRPr="00350558" w:rsidRDefault="008814C9" w:rsidP="008814C9">
      <w:pPr>
        <w:spacing w:before="8" w:line="220" w:lineRule="exact"/>
      </w:pPr>
    </w:p>
    <w:p w14:paraId="52FFD3D5" w14:textId="77777777" w:rsidR="008814C9" w:rsidRPr="00350558" w:rsidRDefault="008814C9" w:rsidP="008814C9">
      <w:pPr>
        <w:ind w:left="182"/>
        <w:rPr>
          <w:rFonts w:ascii="Arial" w:hAnsi="Arial"/>
          <w:b/>
        </w:rPr>
      </w:pPr>
      <w:r w:rsidRPr="00350558">
        <w:rPr>
          <w:rFonts w:ascii="Arial" w:hAnsi="Arial"/>
          <w:b/>
          <w:spacing w:val="-1"/>
        </w:rPr>
        <w:t>Señor</w:t>
      </w:r>
      <w:r w:rsidRPr="00350558">
        <w:rPr>
          <w:rFonts w:ascii="Arial" w:hAnsi="Arial"/>
          <w:b/>
          <w:spacing w:val="-7"/>
        </w:rPr>
        <w:t xml:space="preserve"> </w:t>
      </w:r>
      <w:r w:rsidRPr="00350558">
        <w:rPr>
          <w:rFonts w:ascii="Arial" w:hAnsi="Arial"/>
          <w:b/>
        </w:rPr>
        <w:t>empresario,</w:t>
      </w:r>
      <w:r w:rsidRPr="00350558">
        <w:rPr>
          <w:rFonts w:ascii="Arial" w:hAnsi="Arial"/>
          <w:b/>
          <w:spacing w:val="-8"/>
        </w:rPr>
        <w:t xml:space="preserve"> </w:t>
      </w:r>
      <w:r w:rsidRPr="00350558">
        <w:rPr>
          <w:rFonts w:ascii="Arial" w:hAnsi="Arial"/>
          <w:b/>
        </w:rPr>
        <w:t>por</w:t>
      </w:r>
      <w:r w:rsidRPr="00350558">
        <w:rPr>
          <w:rFonts w:ascii="Arial" w:hAnsi="Arial"/>
          <w:b/>
          <w:spacing w:val="-8"/>
        </w:rPr>
        <w:t xml:space="preserve"> </w:t>
      </w:r>
      <w:r w:rsidRPr="00350558">
        <w:rPr>
          <w:rFonts w:ascii="Arial" w:hAnsi="Arial"/>
          <w:b/>
        </w:rPr>
        <w:t>favor</w:t>
      </w:r>
      <w:r w:rsidRPr="00350558">
        <w:rPr>
          <w:rFonts w:ascii="Arial" w:hAnsi="Arial"/>
          <w:b/>
          <w:spacing w:val="-8"/>
        </w:rPr>
        <w:t xml:space="preserve"> </w:t>
      </w:r>
      <w:r w:rsidRPr="00350558">
        <w:rPr>
          <w:rFonts w:ascii="Arial" w:hAnsi="Arial"/>
          <w:b/>
        </w:rPr>
        <w:t>anotar</w:t>
      </w:r>
      <w:r w:rsidRPr="00350558">
        <w:rPr>
          <w:rFonts w:ascii="Arial" w:hAnsi="Arial"/>
          <w:b/>
          <w:spacing w:val="-9"/>
        </w:rPr>
        <w:t xml:space="preserve"> </w:t>
      </w:r>
      <w:r w:rsidRPr="00350558">
        <w:rPr>
          <w:rFonts w:ascii="Arial" w:hAnsi="Arial"/>
          <w:b/>
        </w:rPr>
        <w:t>sus</w:t>
      </w:r>
      <w:r w:rsidRPr="00350558">
        <w:rPr>
          <w:rFonts w:ascii="Arial" w:hAnsi="Arial"/>
          <w:b/>
          <w:spacing w:val="-6"/>
        </w:rPr>
        <w:t xml:space="preserve"> </w:t>
      </w:r>
      <w:r w:rsidRPr="00350558">
        <w:rPr>
          <w:rFonts w:ascii="Arial" w:hAnsi="Arial"/>
          <w:b/>
        </w:rPr>
        <w:t>sugerencias</w:t>
      </w:r>
      <w:r w:rsidRPr="00350558">
        <w:rPr>
          <w:rFonts w:ascii="Arial" w:hAnsi="Arial"/>
          <w:b/>
          <w:spacing w:val="-8"/>
        </w:rPr>
        <w:t xml:space="preserve"> </w:t>
      </w:r>
      <w:r w:rsidRPr="00350558">
        <w:rPr>
          <w:rFonts w:ascii="Arial" w:hAnsi="Arial"/>
          <w:b/>
        </w:rPr>
        <w:t>respecto</w:t>
      </w:r>
      <w:r w:rsidRPr="00350558">
        <w:rPr>
          <w:rFonts w:ascii="Arial" w:hAnsi="Arial"/>
          <w:b/>
          <w:spacing w:val="-7"/>
        </w:rPr>
        <w:t xml:space="preserve"> </w:t>
      </w:r>
      <w:r w:rsidRPr="00350558">
        <w:rPr>
          <w:rFonts w:ascii="Arial" w:hAnsi="Arial"/>
          <w:b/>
        </w:rPr>
        <w:t>a:</w:t>
      </w:r>
    </w:p>
    <w:p w14:paraId="3B6E68C6" w14:textId="77777777" w:rsidR="008814C9" w:rsidRPr="00350558" w:rsidRDefault="008814C9" w:rsidP="008814C9">
      <w:pPr>
        <w:ind w:left="182"/>
        <w:rPr>
          <w:rFonts w:ascii="Arial" w:eastAsia="Arial" w:hAnsi="Arial"/>
        </w:rPr>
      </w:pPr>
    </w:p>
    <w:p w14:paraId="15B637F8" w14:textId="77777777" w:rsidR="008814C9" w:rsidRPr="00350558" w:rsidRDefault="008814C9" w:rsidP="008814C9">
      <w:pPr>
        <w:spacing w:before="20" w:line="100" w:lineRule="exact"/>
        <w:rPr>
          <w:sz w:val="10"/>
          <w:szCs w:val="1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6"/>
      </w:tblGrid>
      <w:tr w:rsidR="008814C9" w:rsidRPr="00350558" w14:paraId="7E52AF5D" w14:textId="77777777" w:rsidTr="008814C9">
        <w:trPr>
          <w:trHeight w:hRule="exact" w:val="355"/>
        </w:trPr>
        <w:tc>
          <w:tcPr>
            <w:tcW w:w="8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A8DD5E0" w14:textId="77777777" w:rsidR="008814C9" w:rsidRPr="00350558" w:rsidRDefault="008814C9" w:rsidP="008814C9">
            <w:pPr>
              <w:pStyle w:val="TableParagraph"/>
              <w:spacing w:before="51"/>
              <w:ind w:left="63"/>
              <w:rPr>
                <w:rFonts w:ascii="Arial" w:eastAsia="Arial" w:hAnsi="Arial" w:cs="Arial"/>
                <w:sz w:val="20"/>
                <w:szCs w:val="20"/>
              </w:rPr>
            </w:pPr>
            <w:r w:rsidRPr="00350558">
              <w:rPr>
                <w:rFonts w:ascii="Arial" w:hAnsi="Arial"/>
                <w:b/>
                <w:sz w:val="20"/>
              </w:rPr>
              <w:t>¿Cómo</w:t>
            </w:r>
            <w:r w:rsidRPr="00350558"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 w:rsidRPr="00350558">
              <w:rPr>
                <w:rFonts w:ascii="Arial" w:hAnsi="Arial"/>
                <w:b/>
                <w:sz w:val="20"/>
              </w:rPr>
              <w:t>mejorar</w:t>
            </w:r>
            <w:r w:rsidRPr="00350558"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 w:rsidRPr="00350558">
              <w:rPr>
                <w:rFonts w:ascii="Arial" w:hAnsi="Arial"/>
                <w:b/>
                <w:sz w:val="20"/>
              </w:rPr>
              <w:t>la</w:t>
            </w:r>
            <w:r w:rsidRPr="00350558"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 w:rsidRPr="00350558">
              <w:rPr>
                <w:rFonts w:ascii="Arial" w:hAnsi="Arial"/>
                <w:b/>
                <w:sz w:val="20"/>
              </w:rPr>
              <w:t>relación</w:t>
            </w:r>
            <w:r w:rsidRPr="00350558"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 w:rsidRPr="00350558">
              <w:rPr>
                <w:rFonts w:ascii="Arial" w:hAnsi="Arial"/>
                <w:b/>
                <w:sz w:val="20"/>
              </w:rPr>
              <w:t>Universidad</w:t>
            </w:r>
            <w:r w:rsidRPr="00350558"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Pr="00350558">
              <w:rPr>
                <w:rFonts w:ascii="Arial" w:hAnsi="Arial"/>
                <w:b/>
                <w:sz w:val="20"/>
              </w:rPr>
              <w:t>-</w:t>
            </w:r>
            <w:r w:rsidRPr="00350558"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Pr="00350558">
              <w:rPr>
                <w:rFonts w:ascii="Arial" w:hAnsi="Arial"/>
                <w:b/>
                <w:sz w:val="20"/>
              </w:rPr>
              <w:t>Empresa?</w:t>
            </w:r>
          </w:p>
        </w:tc>
      </w:tr>
      <w:tr w:rsidR="008814C9" w:rsidRPr="00350558" w14:paraId="3DBF3F3A" w14:textId="77777777" w:rsidTr="008814C9">
        <w:trPr>
          <w:trHeight w:hRule="exact" w:val="355"/>
        </w:trPr>
        <w:tc>
          <w:tcPr>
            <w:tcW w:w="8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51E7D71" w14:textId="77777777" w:rsidR="008814C9" w:rsidRPr="00350558" w:rsidRDefault="008814C9" w:rsidP="008814C9"/>
        </w:tc>
      </w:tr>
      <w:tr w:rsidR="008814C9" w:rsidRPr="00350558" w14:paraId="52D9AD6D" w14:textId="77777777" w:rsidTr="008814C9">
        <w:trPr>
          <w:trHeight w:hRule="exact" w:val="355"/>
        </w:trPr>
        <w:tc>
          <w:tcPr>
            <w:tcW w:w="8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CE9727A" w14:textId="77777777" w:rsidR="008814C9" w:rsidRPr="00350558" w:rsidRDefault="008814C9" w:rsidP="008814C9"/>
        </w:tc>
      </w:tr>
      <w:tr w:rsidR="008814C9" w:rsidRPr="00350558" w14:paraId="20D76564" w14:textId="77777777" w:rsidTr="008814C9">
        <w:trPr>
          <w:trHeight w:hRule="exact" w:val="356"/>
        </w:trPr>
        <w:tc>
          <w:tcPr>
            <w:tcW w:w="8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3DF193A" w14:textId="77777777" w:rsidR="008814C9" w:rsidRPr="00350558" w:rsidRDefault="008814C9" w:rsidP="008814C9"/>
        </w:tc>
      </w:tr>
      <w:tr w:rsidR="008814C9" w:rsidRPr="00350558" w14:paraId="3F361335" w14:textId="77777777" w:rsidTr="008814C9">
        <w:trPr>
          <w:trHeight w:hRule="exact" w:val="355"/>
        </w:trPr>
        <w:tc>
          <w:tcPr>
            <w:tcW w:w="8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2598453" w14:textId="77777777" w:rsidR="008814C9" w:rsidRPr="00350558" w:rsidRDefault="008814C9" w:rsidP="008814C9"/>
        </w:tc>
      </w:tr>
      <w:tr w:rsidR="008814C9" w:rsidRPr="00350558" w14:paraId="42A3A6BD" w14:textId="77777777" w:rsidTr="008814C9">
        <w:trPr>
          <w:trHeight w:hRule="exact" w:val="358"/>
        </w:trPr>
        <w:tc>
          <w:tcPr>
            <w:tcW w:w="8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88BB4CC" w14:textId="77777777" w:rsidR="008814C9" w:rsidRPr="00350558" w:rsidRDefault="008814C9" w:rsidP="008814C9">
            <w:pPr>
              <w:pStyle w:val="TableParagraph"/>
              <w:spacing w:before="51"/>
              <w:ind w:left="63"/>
              <w:rPr>
                <w:rFonts w:ascii="Arial" w:eastAsia="Arial" w:hAnsi="Arial" w:cs="Arial"/>
                <w:sz w:val="20"/>
                <w:szCs w:val="20"/>
              </w:rPr>
            </w:pPr>
            <w:r w:rsidRPr="00350558">
              <w:rPr>
                <w:rFonts w:ascii="Arial" w:hAnsi="Arial"/>
                <w:b/>
                <w:sz w:val="20"/>
              </w:rPr>
              <w:t>¿Cómo</w:t>
            </w:r>
            <w:r w:rsidRPr="00350558"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 w:rsidRPr="00350558">
              <w:rPr>
                <w:rFonts w:ascii="Arial" w:hAnsi="Arial"/>
                <w:b/>
                <w:sz w:val="20"/>
              </w:rPr>
              <w:t>mejorar</w:t>
            </w:r>
            <w:r w:rsidRPr="00350558"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 w:rsidRPr="00350558">
              <w:rPr>
                <w:rFonts w:ascii="Arial" w:hAnsi="Arial"/>
                <w:b/>
                <w:sz w:val="20"/>
              </w:rPr>
              <w:t>el</w:t>
            </w:r>
            <w:r w:rsidRPr="00350558"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 w:rsidRPr="00350558">
              <w:rPr>
                <w:rFonts w:ascii="Arial" w:hAnsi="Arial"/>
                <w:b/>
                <w:sz w:val="20"/>
              </w:rPr>
              <w:t>Nivel</w:t>
            </w:r>
            <w:r w:rsidRPr="00350558"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 w:rsidRPr="00350558">
              <w:rPr>
                <w:rFonts w:ascii="Arial" w:hAnsi="Arial"/>
                <w:b/>
                <w:spacing w:val="1"/>
                <w:sz w:val="20"/>
              </w:rPr>
              <w:t>del</w:t>
            </w:r>
            <w:r w:rsidRPr="00350558"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 w:rsidRPr="00350558">
              <w:rPr>
                <w:rFonts w:ascii="Arial" w:hAnsi="Arial"/>
                <w:b/>
                <w:sz w:val="20"/>
              </w:rPr>
              <w:t>Practicante?</w:t>
            </w:r>
          </w:p>
        </w:tc>
      </w:tr>
      <w:tr w:rsidR="008814C9" w:rsidRPr="00350558" w14:paraId="12FEB9CE" w14:textId="77777777" w:rsidTr="008814C9">
        <w:trPr>
          <w:trHeight w:hRule="exact" w:val="355"/>
        </w:trPr>
        <w:tc>
          <w:tcPr>
            <w:tcW w:w="8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B407615" w14:textId="77777777" w:rsidR="008814C9" w:rsidRPr="00350558" w:rsidRDefault="008814C9" w:rsidP="008814C9"/>
        </w:tc>
      </w:tr>
      <w:tr w:rsidR="008814C9" w:rsidRPr="00350558" w14:paraId="730D2422" w14:textId="77777777" w:rsidTr="008814C9">
        <w:trPr>
          <w:trHeight w:hRule="exact" w:val="355"/>
        </w:trPr>
        <w:tc>
          <w:tcPr>
            <w:tcW w:w="8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12AD3D3" w14:textId="77777777" w:rsidR="008814C9" w:rsidRPr="00350558" w:rsidRDefault="008814C9" w:rsidP="008814C9"/>
        </w:tc>
      </w:tr>
      <w:tr w:rsidR="008814C9" w:rsidRPr="00350558" w14:paraId="0571F207" w14:textId="77777777" w:rsidTr="008814C9">
        <w:trPr>
          <w:trHeight w:hRule="exact" w:val="353"/>
        </w:trPr>
        <w:tc>
          <w:tcPr>
            <w:tcW w:w="8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A302E6D" w14:textId="77777777" w:rsidR="008814C9" w:rsidRPr="00350558" w:rsidRDefault="008814C9" w:rsidP="008814C9"/>
        </w:tc>
      </w:tr>
      <w:tr w:rsidR="008814C9" w:rsidRPr="00350558" w14:paraId="6F6ADF71" w14:textId="77777777" w:rsidTr="008814C9">
        <w:trPr>
          <w:trHeight w:hRule="exact" w:val="355"/>
        </w:trPr>
        <w:tc>
          <w:tcPr>
            <w:tcW w:w="8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F5EB5A1" w14:textId="77777777" w:rsidR="008814C9" w:rsidRPr="00350558" w:rsidRDefault="008814C9" w:rsidP="008814C9"/>
        </w:tc>
      </w:tr>
      <w:tr w:rsidR="008814C9" w:rsidRPr="00350558" w14:paraId="2530E513" w14:textId="77777777" w:rsidTr="008814C9">
        <w:trPr>
          <w:trHeight w:hRule="exact" w:val="355"/>
        </w:trPr>
        <w:tc>
          <w:tcPr>
            <w:tcW w:w="8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20AD8ED" w14:textId="77777777" w:rsidR="008814C9" w:rsidRPr="00350558" w:rsidRDefault="008814C9" w:rsidP="008814C9">
            <w:pPr>
              <w:pStyle w:val="TableParagraph"/>
              <w:spacing w:before="51"/>
              <w:ind w:left="63"/>
              <w:rPr>
                <w:rFonts w:ascii="Arial" w:eastAsia="Arial" w:hAnsi="Arial" w:cs="Arial"/>
                <w:sz w:val="20"/>
                <w:szCs w:val="20"/>
              </w:rPr>
            </w:pPr>
            <w:r w:rsidRPr="00350558">
              <w:rPr>
                <w:rFonts w:ascii="Arial" w:hAnsi="Arial"/>
                <w:b/>
                <w:sz w:val="20"/>
              </w:rPr>
              <w:t>¿Cuál</w:t>
            </w:r>
            <w:r w:rsidRPr="00350558"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 w:rsidRPr="00350558">
              <w:rPr>
                <w:rFonts w:ascii="Arial" w:hAnsi="Arial"/>
                <w:b/>
                <w:sz w:val="20"/>
              </w:rPr>
              <w:t>es</w:t>
            </w:r>
            <w:r w:rsidRPr="00350558"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 w:rsidRPr="00350558">
              <w:rPr>
                <w:rFonts w:ascii="Arial" w:hAnsi="Arial"/>
                <w:b/>
                <w:sz w:val="20"/>
              </w:rPr>
              <w:t>el</w:t>
            </w:r>
            <w:r w:rsidRPr="00350558"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Pr="00350558">
              <w:rPr>
                <w:rFonts w:ascii="Arial" w:hAnsi="Arial"/>
                <w:b/>
                <w:sz w:val="20"/>
              </w:rPr>
              <w:t>Perfil</w:t>
            </w:r>
            <w:r w:rsidRPr="00350558"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 w:rsidRPr="00350558">
              <w:rPr>
                <w:rFonts w:ascii="Arial" w:hAnsi="Arial"/>
                <w:b/>
                <w:sz w:val="20"/>
              </w:rPr>
              <w:t>del</w:t>
            </w:r>
            <w:r w:rsidRPr="00350558"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 w:rsidRPr="00350558">
              <w:rPr>
                <w:rFonts w:ascii="Arial" w:hAnsi="Arial"/>
                <w:b/>
                <w:sz w:val="20"/>
              </w:rPr>
              <w:t>Practicante</w:t>
            </w:r>
            <w:r w:rsidRPr="00350558"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Pr="00350558">
              <w:rPr>
                <w:rFonts w:ascii="Arial" w:hAnsi="Arial"/>
                <w:b/>
                <w:sz w:val="20"/>
              </w:rPr>
              <w:t>requerido</w:t>
            </w:r>
            <w:r w:rsidRPr="00350558"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Pr="00350558">
              <w:rPr>
                <w:rFonts w:ascii="Arial" w:hAnsi="Arial"/>
                <w:b/>
                <w:spacing w:val="1"/>
                <w:sz w:val="20"/>
              </w:rPr>
              <w:t>por</w:t>
            </w:r>
            <w:r w:rsidRPr="00350558"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 w:rsidRPr="00350558">
              <w:rPr>
                <w:rFonts w:ascii="Arial" w:hAnsi="Arial"/>
                <w:b/>
                <w:sz w:val="20"/>
              </w:rPr>
              <w:t>su</w:t>
            </w:r>
            <w:r w:rsidRPr="00350558"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 w:rsidRPr="00350558">
              <w:rPr>
                <w:rFonts w:ascii="Arial" w:hAnsi="Arial"/>
                <w:b/>
                <w:spacing w:val="-1"/>
                <w:sz w:val="20"/>
              </w:rPr>
              <w:t>Empresa?</w:t>
            </w:r>
          </w:p>
        </w:tc>
      </w:tr>
      <w:tr w:rsidR="008814C9" w:rsidRPr="00350558" w14:paraId="68C12418" w14:textId="77777777" w:rsidTr="008814C9">
        <w:trPr>
          <w:trHeight w:hRule="exact" w:val="356"/>
        </w:trPr>
        <w:tc>
          <w:tcPr>
            <w:tcW w:w="8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FD0CFCF" w14:textId="77777777" w:rsidR="008814C9" w:rsidRPr="00350558" w:rsidRDefault="008814C9" w:rsidP="008814C9"/>
        </w:tc>
      </w:tr>
      <w:tr w:rsidR="008814C9" w:rsidRPr="00350558" w14:paraId="177CC861" w14:textId="77777777" w:rsidTr="008814C9">
        <w:trPr>
          <w:trHeight w:hRule="exact" w:val="355"/>
        </w:trPr>
        <w:tc>
          <w:tcPr>
            <w:tcW w:w="8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4929C23" w14:textId="77777777" w:rsidR="008814C9" w:rsidRPr="00350558" w:rsidRDefault="008814C9" w:rsidP="008814C9"/>
        </w:tc>
      </w:tr>
      <w:tr w:rsidR="008814C9" w:rsidRPr="00350558" w14:paraId="47E0CECA" w14:textId="77777777" w:rsidTr="008814C9">
        <w:trPr>
          <w:trHeight w:hRule="exact" w:val="355"/>
        </w:trPr>
        <w:tc>
          <w:tcPr>
            <w:tcW w:w="8646" w:type="dxa"/>
            <w:tcBorders>
              <w:top w:val="single" w:sz="5" w:space="0" w:color="000000"/>
              <w:left w:val="single" w:sz="5" w:space="0" w:color="000000"/>
              <w:bottom w:val="dotted" w:sz="4" w:space="0" w:color="000000"/>
              <w:right w:val="single" w:sz="5" w:space="0" w:color="000000"/>
            </w:tcBorders>
            <w:shd w:val="clear" w:color="auto" w:fill="auto"/>
          </w:tcPr>
          <w:p w14:paraId="291FE6AA" w14:textId="77777777" w:rsidR="008814C9" w:rsidRPr="00350558" w:rsidRDefault="008814C9" w:rsidP="008814C9"/>
        </w:tc>
      </w:tr>
    </w:tbl>
    <w:p w14:paraId="1669FCB8" w14:textId="77777777" w:rsidR="008814C9" w:rsidRPr="004B23A5" w:rsidRDefault="008814C9" w:rsidP="008814C9">
      <w:pPr>
        <w:spacing w:line="200" w:lineRule="exact"/>
        <w:rPr>
          <w:highlight w:val="green"/>
        </w:rPr>
      </w:pPr>
    </w:p>
    <w:p w14:paraId="7B10D071" w14:textId="77777777" w:rsidR="008814C9" w:rsidRPr="004B23A5" w:rsidRDefault="008814C9" w:rsidP="008814C9">
      <w:pPr>
        <w:spacing w:before="17" w:line="240" w:lineRule="exact"/>
        <w:rPr>
          <w:sz w:val="24"/>
          <w:szCs w:val="24"/>
          <w:highlight w:val="green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2696"/>
        <w:gridCol w:w="2985"/>
      </w:tblGrid>
      <w:tr w:rsidR="008814C9" w:rsidRPr="008370F3" w14:paraId="5815DBCE" w14:textId="77777777" w:rsidTr="0066676C">
        <w:trPr>
          <w:trHeight w:val="536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136991E" w14:textId="54011DE7" w:rsidR="008814C9" w:rsidRPr="0066676C" w:rsidRDefault="008814C9" w:rsidP="0066676C">
            <w:pPr>
              <w:pStyle w:val="TableParagraph"/>
              <w:spacing w:line="228" w:lineRule="exact"/>
              <w:ind w:left="177" w:right="129"/>
              <w:jc w:val="center"/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66676C">
              <w:rPr>
                <w:rFonts w:ascii="Arial" w:hAnsi="Arial" w:cs="Arial"/>
                <w:b/>
                <w:sz w:val="18"/>
              </w:rPr>
              <w:t>JEFE</w:t>
            </w:r>
            <w:r w:rsidRPr="0066676C">
              <w:rPr>
                <w:rFonts w:ascii="Arial" w:hAnsi="Arial" w:cs="Arial"/>
                <w:b/>
                <w:spacing w:val="-15"/>
                <w:sz w:val="18"/>
              </w:rPr>
              <w:t xml:space="preserve"> </w:t>
            </w:r>
            <w:r w:rsidRPr="0066676C">
              <w:rPr>
                <w:rFonts w:ascii="Arial" w:hAnsi="Arial" w:cs="Arial"/>
                <w:b/>
                <w:sz w:val="18"/>
              </w:rPr>
              <w:t>INMEDIATO</w:t>
            </w:r>
            <w:r w:rsidRPr="0066676C">
              <w:rPr>
                <w:rFonts w:ascii="Arial" w:hAnsi="Arial" w:cs="Arial"/>
                <w:b/>
                <w:spacing w:val="-12"/>
                <w:sz w:val="18"/>
              </w:rPr>
              <w:t xml:space="preserve"> </w:t>
            </w:r>
            <w:r w:rsidRPr="0066676C">
              <w:rPr>
                <w:rFonts w:ascii="Arial" w:hAnsi="Arial" w:cs="Arial"/>
                <w:b/>
                <w:sz w:val="18"/>
              </w:rPr>
              <w:t>SUPERIOR DEL CENTRO DE PRÁCTICAS</w:t>
            </w:r>
          </w:p>
        </w:tc>
        <w:tc>
          <w:tcPr>
            <w:tcW w:w="2696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BF40D06" w14:textId="49E500E8" w:rsidR="008814C9" w:rsidRPr="0066676C" w:rsidRDefault="008814C9" w:rsidP="0066676C">
            <w:pPr>
              <w:pStyle w:val="TableParagraph"/>
              <w:spacing w:line="228" w:lineRule="exact"/>
              <w:ind w:left="13" w:hanging="13"/>
              <w:jc w:val="center"/>
              <w:rPr>
                <w:rFonts w:ascii="Arial" w:hAnsi="Arial" w:cs="Arial"/>
                <w:b/>
                <w:sz w:val="18"/>
              </w:rPr>
            </w:pPr>
            <w:r w:rsidRPr="0066676C">
              <w:rPr>
                <w:rFonts w:ascii="Arial" w:hAnsi="Arial" w:cs="Arial"/>
                <w:b/>
                <w:sz w:val="18"/>
              </w:rPr>
              <w:t>DOCENTE</w:t>
            </w:r>
          </w:p>
        </w:tc>
        <w:tc>
          <w:tcPr>
            <w:tcW w:w="2985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0C2B13A" w14:textId="7160A3E3" w:rsidR="008814C9" w:rsidRPr="0066676C" w:rsidRDefault="00D34447" w:rsidP="0066676C">
            <w:pPr>
              <w:pStyle w:val="TableParagraph"/>
              <w:spacing w:before="4" w:line="228" w:lineRule="exact"/>
              <w:ind w:left="151" w:right="133"/>
              <w:jc w:val="center"/>
              <w:rPr>
                <w:rFonts w:ascii="Arial" w:hAnsi="Arial" w:cs="Arial"/>
                <w:b/>
                <w:sz w:val="18"/>
              </w:rPr>
            </w:pPr>
            <w:r w:rsidRPr="0066676C">
              <w:rPr>
                <w:rFonts w:ascii="Arial" w:hAnsi="Arial" w:cs="Arial"/>
                <w:b/>
                <w:sz w:val="18"/>
              </w:rPr>
              <w:t>COORDINADOR</w:t>
            </w:r>
            <w:r w:rsidRPr="0066676C">
              <w:rPr>
                <w:rFonts w:ascii="Arial" w:hAnsi="Arial" w:cs="Arial"/>
                <w:b/>
                <w:spacing w:val="-9"/>
                <w:sz w:val="18"/>
              </w:rPr>
              <w:t xml:space="preserve"> DE</w:t>
            </w:r>
            <w:r w:rsidR="008814C9" w:rsidRPr="0066676C">
              <w:rPr>
                <w:rFonts w:ascii="Arial" w:hAnsi="Arial" w:cs="Arial"/>
                <w:b/>
                <w:spacing w:val="-9"/>
                <w:sz w:val="18"/>
              </w:rPr>
              <w:t xml:space="preserve"> </w:t>
            </w:r>
            <w:r w:rsidR="00515F9D" w:rsidRPr="0066676C">
              <w:rPr>
                <w:rFonts w:ascii="Arial" w:hAnsi="Arial" w:cs="Arial"/>
                <w:b/>
                <w:spacing w:val="-9"/>
                <w:sz w:val="18"/>
              </w:rPr>
              <w:t>PRÁCTICAS PRE PROFESIONALES</w:t>
            </w:r>
          </w:p>
        </w:tc>
      </w:tr>
      <w:tr w:rsidR="0066676C" w:rsidRPr="008370F3" w14:paraId="7EF6D16E" w14:textId="77777777" w:rsidTr="0066676C">
        <w:trPr>
          <w:trHeight w:val="2117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  <w:vAlign w:val="bottom"/>
          </w:tcPr>
          <w:p w14:paraId="2F377EDC" w14:textId="3C72EEED" w:rsidR="0066676C" w:rsidRPr="0066676C" w:rsidRDefault="0066676C" w:rsidP="0066676C">
            <w:pPr>
              <w:pStyle w:val="TableParagraph"/>
              <w:spacing w:line="229" w:lineRule="exact"/>
              <w:ind w:left="63"/>
              <w:jc w:val="center"/>
              <w:rPr>
                <w:rFonts w:ascii="Arial"/>
                <w:b/>
                <w:sz w:val="18"/>
              </w:rPr>
            </w:pPr>
            <w:r w:rsidRPr="0066676C">
              <w:rPr>
                <w:rFonts w:ascii="Arial"/>
                <w:b/>
                <w:sz w:val="18"/>
              </w:rPr>
              <w:t>Sello y Firma</w:t>
            </w:r>
          </w:p>
        </w:tc>
        <w:tc>
          <w:tcPr>
            <w:tcW w:w="2696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  <w:vAlign w:val="bottom"/>
          </w:tcPr>
          <w:p w14:paraId="3310D43B" w14:textId="77777777" w:rsidR="0066676C" w:rsidRPr="0066676C" w:rsidRDefault="0066676C" w:rsidP="0066676C">
            <w:pPr>
              <w:pStyle w:val="TableParagraph"/>
              <w:spacing w:line="228" w:lineRule="exact"/>
              <w:ind w:left="63"/>
              <w:jc w:val="center"/>
              <w:rPr>
                <w:rFonts w:ascii="Arial"/>
                <w:b/>
                <w:sz w:val="18"/>
              </w:rPr>
            </w:pPr>
          </w:p>
          <w:p w14:paraId="0617047F" w14:textId="77777777" w:rsidR="0066676C" w:rsidRPr="0066676C" w:rsidRDefault="0066676C" w:rsidP="0066676C">
            <w:pPr>
              <w:pStyle w:val="TableParagraph"/>
              <w:spacing w:line="229" w:lineRule="exact"/>
              <w:ind w:left="63"/>
              <w:jc w:val="center"/>
              <w:rPr>
                <w:rFonts w:ascii="Arial"/>
                <w:b/>
                <w:sz w:val="18"/>
              </w:rPr>
            </w:pPr>
          </w:p>
          <w:p w14:paraId="7DA49140" w14:textId="77777777" w:rsidR="0066676C" w:rsidRPr="0066676C" w:rsidRDefault="0066676C" w:rsidP="0066676C">
            <w:pPr>
              <w:pStyle w:val="TableParagraph"/>
              <w:spacing w:line="229" w:lineRule="exact"/>
              <w:ind w:left="63"/>
              <w:jc w:val="center"/>
              <w:rPr>
                <w:rFonts w:ascii="Arial"/>
                <w:b/>
                <w:sz w:val="18"/>
              </w:rPr>
            </w:pPr>
          </w:p>
          <w:p w14:paraId="7F0A83AD" w14:textId="2D652E93" w:rsidR="0066676C" w:rsidRPr="0066676C" w:rsidRDefault="0066676C" w:rsidP="0066676C">
            <w:pPr>
              <w:pStyle w:val="TableParagraph"/>
              <w:spacing w:line="228" w:lineRule="exact"/>
              <w:ind w:left="63"/>
              <w:jc w:val="center"/>
              <w:rPr>
                <w:rFonts w:ascii="Arial"/>
                <w:b/>
                <w:sz w:val="18"/>
              </w:rPr>
            </w:pPr>
            <w:r w:rsidRPr="0066676C">
              <w:rPr>
                <w:rFonts w:ascii="Arial"/>
                <w:b/>
                <w:sz w:val="18"/>
              </w:rPr>
              <w:t>Sello y firma</w:t>
            </w:r>
          </w:p>
        </w:tc>
        <w:tc>
          <w:tcPr>
            <w:tcW w:w="2985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  <w:vAlign w:val="bottom"/>
          </w:tcPr>
          <w:p w14:paraId="5D79208C" w14:textId="77777777" w:rsidR="0066676C" w:rsidRPr="0066676C" w:rsidRDefault="0066676C" w:rsidP="0066676C">
            <w:pPr>
              <w:pStyle w:val="TableParagraph"/>
              <w:spacing w:line="228" w:lineRule="exact"/>
              <w:ind w:left="63"/>
              <w:jc w:val="center"/>
              <w:rPr>
                <w:rFonts w:ascii="Arial" w:eastAsia="Arial" w:hAnsi="Arial" w:cs="Arial"/>
                <w:b/>
                <w:sz w:val="18"/>
                <w:szCs w:val="20"/>
              </w:rPr>
            </w:pPr>
          </w:p>
          <w:p w14:paraId="1950C119" w14:textId="77777777" w:rsidR="0066676C" w:rsidRPr="0066676C" w:rsidRDefault="0066676C" w:rsidP="0066676C">
            <w:pPr>
              <w:pStyle w:val="TableParagraph"/>
              <w:jc w:val="center"/>
              <w:rPr>
                <w:rFonts w:ascii="Arial"/>
                <w:b/>
                <w:sz w:val="18"/>
              </w:rPr>
            </w:pPr>
          </w:p>
          <w:p w14:paraId="516A882C" w14:textId="4A0CAC7B" w:rsidR="0066676C" w:rsidRPr="0066676C" w:rsidRDefault="0066676C" w:rsidP="0066676C">
            <w:pPr>
              <w:pStyle w:val="TableParagraph"/>
              <w:spacing w:before="4" w:line="228" w:lineRule="exact"/>
              <w:ind w:left="63" w:right="82"/>
              <w:jc w:val="center"/>
              <w:rPr>
                <w:rFonts w:ascii="Arial" w:hAnsi="Arial"/>
                <w:b/>
                <w:sz w:val="18"/>
              </w:rPr>
            </w:pPr>
            <w:r w:rsidRPr="0066676C">
              <w:rPr>
                <w:rFonts w:ascii="Arial"/>
                <w:b/>
                <w:sz w:val="18"/>
              </w:rPr>
              <w:t>Sello y firma</w:t>
            </w:r>
          </w:p>
        </w:tc>
      </w:tr>
      <w:tr w:rsidR="008814C9" w:rsidRPr="007C21CF" w14:paraId="2BD3C5B2" w14:textId="77777777" w:rsidTr="0078748C">
        <w:trPr>
          <w:trHeight w:val="355"/>
        </w:trPr>
        <w:tc>
          <w:tcPr>
            <w:tcW w:w="867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9869A22" w14:textId="776248E8" w:rsidR="008814C9" w:rsidRPr="009613C0" w:rsidRDefault="008814C9" w:rsidP="0078748C">
            <w:pPr>
              <w:pStyle w:val="TableParagraph"/>
              <w:spacing w:line="226" w:lineRule="exact"/>
              <w:ind w:left="177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370F3">
              <w:rPr>
                <w:rFonts w:ascii="Arial"/>
                <w:b/>
                <w:spacing w:val="-1"/>
                <w:sz w:val="20"/>
              </w:rPr>
              <w:t>Lugar y fecha</w:t>
            </w:r>
            <w:r>
              <w:rPr>
                <w:rFonts w:ascii="Arial"/>
                <w:b/>
                <w:spacing w:val="-1"/>
                <w:sz w:val="20"/>
              </w:rPr>
              <w:t xml:space="preserve"> de </w:t>
            </w:r>
            <w:r w:rsidR="006B2052">
              <w:rPr>
                <w:rFonts w:ascii="Arial"/>
                <w:b/>
                <w:spacing w:val="-1"/>
                <w:sz w:val="20"/>
              </w:rPr>
              <w:t>evaluaci</w:t>
            </w:r>
            <w:r w:rsidR="006B2052">
              <w:rPr>
                <w:rFonts w:ascii="Arial"/>
                <w:b/>
                <w:spacing w:val="-1"/>
                <w:sz w:val="20"/>
              </w:rPr>
              <w:t>ó</w:t>
            </w:r>
            <w:r w:rsidR="006B2052">
              <w:rPr>
                <w:rFonts w:ascii="Arial"/>
                <w:b/>
                <w:spacing w:val="-1"/>
                <w:sz w:val="20"/>
              </w:rPr>
              <w:t>n</w:t>
            </w:r>
            <w:r w:rsidRPr="008370F3">
              <w:rPr>
                <w:rFonts w:ascii="Arial"/>
                <w:b/>
                <w:spacing w:val="-1"/>
                <w:sz w:val="20"/>
              </w:rPr>
              <w:t xml:space="preserve">:     </w:t>
            </w:r>
          </w:p>
        </w:tc>
      </w:tr>
      <w:tr w:rsidR="0078748C" w:rsidRPr="007C21CF" w14:paraId="7A229130" w14:textId="77777777" w:rsidTr="0066676C">
        <w:trPr>
          <w:trHeight w:hRule="exact" w:val="354"/>
        </w:trPr>
        <w:tc>
          <w:tcPr>
            <w:tcW w:w="867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45774A5" w14:textId="77777777" w:rsidR="0078748C" w:rsidRPr="008370F3" w:rsidRDefault="0078748C" w:rsidP="008814C9">
            <w:pPr>
              <w:pStyle w:val="TableParagraph"/>
              <w:spacing w:line="226" w:lineRule="exact"/>
              <w:rPr>
                <w:rFonts w:ascii="Arial"/>
                <w:b/>
                <w:spacing w:val="-1"/>
                <w:sz w:val="20"/>
              </w:rPr>
            </w:pPr>
          </w:p>
        </w:tc>
      </w:tr>
    </w:tbl>
    <w:p w14:paraId="040A3DD5" w14:textId="77777777" w:rsidR="005D30BA" w:rsidRDefault="005D30BA" w:rsidP="0078748C">
      <w:pPr>
        <w:spacing w:line="226" w:lineRule="exact"/>
        <w:rPr>
          <w:noProof/>
        </w:rPr>
      </w:pPr>
      <w:bookmarkStart w:id="0" w:name="_GoBack"/>
      <w:bookmarkEnd w:id="0"/>
    </w:p>
    <w:sectPr w:rsidR="005D30BA" w:rsidSect="0078748C">
      <w:headerReference w:type="default" r:id="rId14"/>
      <w:pgSz w:w="11907" w:h="16840"/>
      <w:pgMar w:top="426" w:right="1520" w:bottom="280" w:left="1520" w:header="2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A6013" w14:textId="77777777" w:rsidR="00D05C8B" w:rsidRDefault="00D05C8B" w:rsidP="008814C9">
      <w:r>
        <w:separator/>
      </w:r>
    </w:p>
  </w:endnote>
  <w:endnote w:type="continuationSeparator" w:id="0">
    <w:p w14:paraId="0F7159EE" w14:textId="77777777" w:rsidR="00D05C8B" w:rsidRDefault="00D05C8B" w:rsidP="00881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F3D8A" w14:textId="77777777" w:rsidR="00D05C8B" w:rsidRDefault="00D05C8B" w:rsidP="008814C9">
      <w:r>
        <w:separator/>
      </w:r>
    </w:p>
  </w:footnote>
  <w:footnote w:type="continuationSeparator" w:id="0">
    <w:p w14:paraId="65E7E04C" w14:textId="77777777" w:rsidR="00D05C8B" w:rsidRDefault="00D05C8B" w:rsidP="00881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944AC" w14:textId="496C728E" w:rsidR="00C504C9" w:rsidRDefault="00C504C9" w:rsidP="006074B7">
    <w:pPr>
      <w:pStyle w:val="Encabezado"/>
    </w:pPr>
  </w:p>
  <w:p w14:paraId="60737F23" w14:textId="77777777" w:rsidR="00C504C9" w:rsidRPr="006074B7" w:rsidRDefault="00C504C9" w:rsidP="006074B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9B333" w14:textId="77777777" w:rsidR="00C504C9" w:rsidRDefault="00C504C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B3E9076" wp14:editId="2A390644">
              <wp:simplePos x="0" y="0"/>
              <wp:positionH relativeFrom="page">
                <wp:posOffset>958215</wp:posOffset>
              </wp:positionH>
              <wp:positionV relativeFrom="page">
                <wp:posOffset>1003935</wp:posOffset>
              </wp:positionV>
              <wp:extent cx="5471160" cy="161290"/>
              <wp:effectExtent l="0" t="3810" r="0" b="0"/>
              <wp:wrapNone/>
              <wp:docPr id="56" name="Cuadro de texto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116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E575F" w14:textId="77777777" w:rsidR="00C504C9" w:rsidRDefault="00C504C9" w:rsidP="008814C9">
                          <w:pPr>
                            <w:spacing w:line="285" w:lineRule="exact"/>
                            <w:ind w:left="20"/>
                            <w:jc w:val="center"/>
                            <w:rPr>
                              <w:rFonts w:ascii="Algerian" w:hAnsi="Algerian"/>
                              <w:b/>
                              <w:sz w:val="26"/>
                            </w:rPr>
                          </w:pP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</w:p>
                        <w:p w14:paraId="3AEACFD9" w14:textId="77777777" w:rsidR="00C504C9" w:rsidRPr="006E2718" w:rsidRDefault="00C504C9" w:rsidP="008814C9">
                          <w:pPr>
                            <w:spacing w:line="285" w:lineRule="exact"/>
                            <w:ind w:left="20"/>
                            <w:jc w:val="center"/>
                            <w:rPr>
                              <w:rFonts w:ascii="Algerian" w:eastAsia="Algerian" w:hAnsi="Algerian" w:cs="Algerian"/>
                              <w:sz w:val="26"/>
                              <w:szCs w:val="26"/>
                            </w:rPr>
                          </w:pPr>
                          <w:r w:rsidRPr="006E2718">
                            <w:rPr>
                              <w:rFonts w:ascii="Algerian" w:hAnsi="Algerian"/>
                              <w:b/>
                              <w:spacing w:val="-4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5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4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4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3E9076"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75.45pt;margin-top:79.05pt;width:430.8pt;height:12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" filled="f" stroked="f">
              <v:textbox inset="0,0,0,0">
                <w:txbxContent>
                  <w:p w14:paraId="657E575F" w14:textId="77777777" w:rsidR="00C504C9" w:rsidRDefault="00C504C9" w:rsidP="008814C9">
                    <w:pPr>
                      <w:spacing w:line="285" w:lineRule="exact"/>
                      <w:ind w:left="20"/>
                      <w:jc w:val="center"/>
                      <w:rPr>
                        <w:rFonts w:ascii="Algerian" w:hAnsi="Algerian"/>
                        <w:b/>
                        <w:sz w:val="26"/>
                      </w:rPr>
                    </w:pP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</w:p>
                  <w:p w14:paraId="3AEACFD9" w14:textId="77777777" w:rsidR="00C504C9" w:rsidRPr="006E2718" w:rsidRDefault="00C504C9" w:rsidP="008814C9">
                    <w:pPr>
                      <w:spacing w:line="285" w:lineRule="exact"/>
                      <w:ind w:left="20"/>
                      <w:jc w:val="center"/>
                      <w:rPr>
                        <w:rFonts w:ascii="Algerian" w:eastAsia="Algerian" w:hAnsi="Algerian" w:cs="Algerian"/>
                        <w:sz w:val="26"/>
                        <w:szCs w:val="26"/>
                      </w:rPr>
                    </w:pPr>
                    <w:r w:rsidRPr="006E2718">
                      <w:rPr>
                        <w:rFonts w:ascii="Algerian" w:hAnsi="Algerian"/>
                        <w:b/>
                        <w:spacing w:val="-4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2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__</w:t>
                    </w:r>
                    <w:r w:rsidRPr="006E2718">
                      <w:rPr>
                        <w:rFonts w:ascii="Algerian" w:hAnsi="Algerian"/>
                        <w:b/>
                        <w:spacing w:val="-5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2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4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2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2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4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9495CFE"/>
    <w:lvl w:ilvl="0" w:tplc="10AC0D1E">
      <w:start w:val="1"/>
      <w:numFmt w:val="bullet"/>
      <w:lvlText w:val="•"/>
      <w:lvlJc w:val="left"/>
    </w:lvl>
    <w:lvl w:ilvl="1" w:tplc="9BFA640A">
      <w:start w:val="1"/>
      <w:numFmt w:val="bullet"/>
      <w:lvlText w:val=""/>
      <w:lvlJc w:val="left"/>
    </w:lvl>
    <w:lvl w:ilvl="2" w:tplc="4FCA7728">
      <w:start w:val="1"/>
      <w:numFmt w:val="bullet"/>
      <w:lvlText w:val=""/>
      <w:lvlJc w:val="left"/>
    </w:lvl>
    <w:lvl w:ilvl="3" w:tplc="B1127D2A">
      <w:start w:val="1"/>
      <w:numFmt w:val="bullet"/>
      <w:lvlText w:val=""/>
      <w:lvlJc w:val="left"/>
    </w:lvl>
    <w:lvl w:ilvl="4" w:tplc="1F740F82">
      <w:start w:val="1"/>
      <w:numFmt w:val="bullet"/>
      <w:lvlText w:val=""/>
      <w:lvlJc w:val="left"/>
    </w:lvl>
    <w:lvl w:ilvl="5" w:tplc="6D0CC70E">
      <w:start w:val="1"/>
      <w:numFmt w:val="bullet"/>
      <w:lvlText w:val=""/>
      <w:lvlJc w:val="left"/>
    </w:lvl>
    <w:lvl w:ilvl="6" w:tplc="F5AED09E">
      <w:start w:val="1"/>
      <w:numFmt w:val="bullet"/>
      <w:lvlText w:val=""/>
      <w:lvlJc w:val="left"/>
    </w:lvl>
    <w:lvl w:ilvl="7" w:tplc="D9F0867C">
      <w:start w:val="1"/>
      <w:numFmt w:val="bullet"/>
      <w:lvlText w:val=""/>
      <w:lvlJc w:val="left"/>
    </w:lvl>
    <w:lvl w:ilvl="8" w:tplc="BD4CC06A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238E1F28"/>
    <w:lvl w:ilvl="0" w:tplc="D7FC569C">
      <w:start w:val="1"/>
      <w:numFmt w:val="lowerLetter"/>
      <w:lvlText w:val="%1)"/>
      <w:lvlJc w:val="left"/>
    </w:lvl>
    <w:lvl w:ilvl="1" w:tplc="FCFCD2BA">
      <w:start w:val="1"/>
      <w:numFmt w:val="bullet"/>
      <w:lvlText w:val=""/>
      <w:lvlJc w:val="left"/>
    </w:lvl>
    <w:lvl w:ilvl="2" w:tplc="BA446E3A">
      <w:start w:val="1"/>
      <w:numFmt w:val="bullet"/>
      <w:lvlText w:val=""/>
      <w:lvlJc w:val="left"/>
    </w:lvl>
    <w:lvl w:ilvl="3" w:tplc="1CD20826">
      <w:start w:val="1"/>
      <w:numFmt w:val="bullet"/>
      <w:lvlText w:val=""/>
      <w:lvlJc w:val="left"/>
    </w:lvl>
    <w:lvl w:ilvl="4" w:tplc="DB62C72C">
      <w:start w:val="1"/>
      <w:numFmt w:val="bullet"/>
      <w:lvlText w:val=""/>
      <w:lvlJc w:val="left"/>
    </w:lvl>
    <w:lvl w:ilvl="5" w:tplc="7A8CF160">
      <w:start w:val="1"/>
      <w:numFmt w:val="bullet"/>
      <w:lvlText w:val=""/>
      <w:lvlJc w:val="left"/>
    </w:lvl>
    <w:lvl w:ilvl="6" w:tplc="B2EEDD0A">
      <w:start w:val="1"/>
      <w:numFmt w:val="bullet"/>
      <w:lvlText w:val=""/>
      <w:lvlJc w:val="left"/>
    </w:lvl>
    <w:lvl w:ilvl="7" w:tplc="797E6E34">
      <w:start w:val="1"/>
      <w:numFmt w:val="bullet"/>
      <w:lvlText w:val=""/>
      <w:lvlJc w:val="left"/>
    </w:lvl>
    <w:lvl w:ilvl="8" w:tplc="55A86D12">
      <w:start w:val="1"/>
      <w:numFmt w:val="bullet"/>
      <w:lvlText w:val=""/>
      <w:lvlJc w:val="left"/>
    </w:lvl>
  </w:abstractNum>
  <w:abstractNum w:abstractNumId="2" w15:restartNumberingAfterBreak="0">
    <w:nsid w:val="00000005"/>
    <w:multiLevelType w:val="hybridMultilevel"/>
    <w:tmpl w:val="46E87CCC"/>
    <w:lvl w:ilvl="0" w:tplc="28244412">
      <w:start w:val="3"/>
      <w:numFmt w:val="lowerLetter"/>
      <w:lvlText w:val="%1)"/>
      <w:lvlJc w:val="left"/>
    </w:lvl>
    <w:lvl w:ilvl="1" w:tplc="D66A531C">
      <w:start w:val="1"/>
      <w:numFmt w:val="bullet"/>
      <w:lvlText w:val=""/>
      <w:lvlJc w:val="left"/>
    </w:lvl>
    <w:lvl w:ilvl="2" w:tplc="B1EE7078">
      <w:start w:val="1"/>
      <w:numFmt w:val="bullet"/>
      <w:lvlText w:val=""/>
      <w:lvlJc w:val="left"/>
    </w:lvl>
    <w:lvl w:ilvl="3" w:tplc="0F26979E">
      <w:start w:val="1"/>
      <w:numFmt w:val="bullet"/>
      <w:lvlText w:val=""/>
      <w:lvlJc w:val="left"/>
    </w:lvl>
    <w:lvl w:ilvl="4" w:tplc="1736BE66">
      <w:start w:val="1"/>
      <w:numFmt w:val="bullet"/>
      <w:lvlText w:val=""/>
      <w:lvlJc w:val="left"/>
    </w:lvl>
    <w:lvl w:ilvl="5" w:tplc="CDE69700">
      <w:start w:val="1"/>
      <w:numFmt w:val="bullet"/>
      <w:lvlText w:val=""/>
      <w:lvlJc w:val="left"/>
    </w:lvl>
    <w:lvl w:ilvl="6" w:tplc="3E9C4EC0">
      <w:start w:val="1"/>
      <w:numFmt w:val="bullet"/>
      <w:lvlText w:val=""/>
      <w:lvlJc w:val="left"/>
    </w:lvl>
    <w:lvl w:ilvl="7" w:tplc="7D42D51C">
      <w:start w:val="1"/>
      <w:numFmt w:val="bullet"/>
      <w:lvlText w:val=""/>
      <w:lvlJc w:val="left"/>
    </w:lvl>
    <w:lvl w:ilvl="8" w:tplc="0D5CDF4A">
      <w:start w:val="1"/>
      <w:numFmt w:val="bullet"/>
      <w:lvlText w:val=""/>
      <w:lvlJc w:val="left"/>
    </w:lvl>
  </w:abstractNum>
  <w:abstractNum w:abstractNumId="3" w15:restartNumberingAfterBreak="0">
    <w:nsid w:val="06977049"/>
    <w:multiLevelType w:val="multilevel"/>
    <w:tmpl w:val="F894E7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14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56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7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8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92" w:hanging="1800"/>
      </w:pPr>
      <w:rPr>
        <w:rFonts w:hint="default"/>
        <w:b/>
      </w:rPr>
    </w:lvl>
  </w:abstractNum>
  <w:abstractNum w:abstractNumId="4" w15:restartNumberingAfterBreak="0">
    <w:nsid w:val="08DB5A6D"/>
    <w:multiLevelType w:val="hybridMultilevel"/>
    <w:tmpl w:val="AED4A894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E318FA"/>
    <w:multiLevelType w:val="hybridMultilevel"/>
    <w:tmpl w:val="A440CCEA"/>
    <w:lvl w:ilvl="0" w:tplc="280A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6" w15:restartNumberingAfterBreak="0">
    <w:nsid w:val="17EC5F7E"/>
    <w:multiLevelType w:val="hybridMultilevel"/>
    <w:tmpl w:val="707A5FA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D23035"/>
    <w:multiLevelType w:val="hybridMultilevel"/>
    <w:tmpl w:val="2B3ACE0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C40370"/>
    <w:multiLevelType w:val="hybridMultilevel"/>
    <w:tmpl w:val="3C8A026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7747F"/>
    <w:multiLevelType w:val="hybridMultilevel"/>
    <w:tmpl w:val="10D6530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081446"/>
    <w:multiLevelType w:val="hybridMultilevel"/>
    <w:tmpl w:val="FCE6B6D8"/>
    <w:lvl w:ilvl="0" w:tplc="F92EFD2E">
      <w:start w:val="1"/>
      <w:numFmt w:val="decimal"/>
      <w:lvlText w:val="%1."/>
      <w:lvlJc w:val="left"/>
      <w:pPr>
        <w:ind w:left="423" w:hanging="360"/>
      </w:pPr>
      <w:rPr>
        <w:rFonts w:eastAsia="Calibri" w:cs="Times New Roman"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143" w:hanging="360"/>
      </w:pPr>
    </w:lvl>
    <w:lvl w:ilvl="2" w:tplc="280A001B" w:tentative="1">
      <w:start w:val="1"/>
      <w:numFmt w:val="lowerRoman"/>
      <w:lvlText w:val="%3."/>
      <w:lvlJc w:val="right"/>
      <w:pPr>
        <w:ind w:left="1863" w:hanging="180"/>
      </w:pPr>
    </w:lvl>
    <w:lvl w:ilvl="3" w:tplc="280A000F" w:tentative="1">
      <w:start w:val="1"/>
      <w:numFmt w:val="decimal"/>
      <w:lvlText w:val="%4."/>
      <w:lvlJc w:val="left"/>
      <w:pPr>
        <w:ind w:left="2583" w:hanging="360"/>
      </w:pPr>
    </w:lvl>
    <w:lvl w:ilvl="4" w:tplc="280A0019" w:tentative="1">
      <w:start w:val="1"/>
      <w:numFmt w:val="lowerLetter"/>
      <w:lvlText w:val="%5."/>
      <w:lvlJc w:val="left"/>
      <w:pPr>
        <w:ind w:left="3303" w:hanging="360"/>
      </w:pPr>
    </w:lvl>
    <w:lvl w:ilvl="5" w:tplc="280A001B" w:tentative="1">
      <w:start w:val="1"/>
      <w:numFmt w:val="lowerRoman"/>
      <w:lvlText w:val="%6."/>
      <w:lvlJc w:val="right"/>
      <w:pPr>
        <w:ind w:left="4023" w:hanging="180"/>
      </w:pPr>
    </w:lvl>
    <w:lvl w:ilvl="6" w:tplc="280A000F" w:tentative="1">
      <w:start w:val="1"/>
      <w:numFmt w:val="decimal"/>
      <w:lvlText w:val="%7."/>
      <w:lvlJc w:val="left"/>
      <w:pPr>
        <w:ind w:left="4743" w:hanging="360"/>
      </w:pPr>
    </w:lvl>
    <w:lvl w:ilvl="7" w:tplc="280A0019" w:tentative="1">
      <w:start w:val="1"/>
      <w:numFmt w:val="lowerLetter"/>
      <w:lvlText w:val="%8."/>
      <w:lvlJc w:val="left"/>
      <w:pPr>
        <w:ind w:left="5463" w:hanging="360"/>
      </w:pPr>
    </w:lvl>
    <w:lvl w:ilvl="8" w:tplc="280A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11" w15:restartNumberingAfterBreak="0">
    <w:nsid w:val="3E463137"/>
    <w:multiLevelType w:val="hybridMultilevel"/>
    <w:tmpl w:val="0F8000A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8915B7"/>
    <w:multiLevelType w:val="hybridMultilevel"/>
    <w:tmpl w:val="6B700F76"/>
    <w:lvl w:ilvl="0" w:tplc="6712989A">
      <w:start w:val="1"/>
      <w:numFmt w:val="lowerLetter"/>
      <w:lvlText w:val="%1."/>
      <w:lvlJc w:val="left"/>
      <w:pPr>
        <w:ind w:left="1454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174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894" w:hanging="180"/>
      </w:pPr>
    </w:lvl>
    <w:lvl w:ilvl="3" w:tplc="280A000F" w:tentative="1">
      <w:start w:val="1"/>
      <w:numFmt w:val="decimal"/>
      <w:lvlText w:val="%4."/>
      <w:lvlJc w:val="left"/>
      <w:pPr>
        <w:ind w:left="3614" w:hanging="360"/>
      </w:pPr>
    </w:lvl>
    <w:lvl w:ilvl="4" w:tplc="280A0019" w:tentative="1">
      <w:start w:val="1"/>
      <w:numFmt w:val="lowerLetter"/>
      <w:lvlText w:val="%5."/>
      <w:lvlJc w:val="left"/>
      <w:pPr>
        <w:ind w:left="4334" w:hanging="360"/>
      </w:pPr>
    </w:lvl>
    <w:lvl w:ilvl="5" w:tplc="280A001B" w:tentative="1">
      <w:start w:val="1"/>
      <w:numFmt w:val="lowerRoman"/>
      <w:lvlText w:val="%6."/>
      <w:lvlJc w:val="right"/>
      <w:pPr>
        <w:ind w:left="5054" w:hanging="180"/>
      </w:pPr>
    </w:lvl>
    <w:lvl w:ilvl="6" w:tplc="280A000F" w:tentative="1">
      <w:start w:val="1"/>
      <w:numFmt w:val="decimal"/>
      <w:lvlText w:val="%7."/>
      <w:lvlJc w:val="left"/>
      <w:pPr>
        <w:ind w:left="5774" w:hanging="360"/>
      </w:pPr>
    </w:lvl>
    <w:lvl w:ilvl="7" w:tplc="280A0019" w:tentative="1">
      <w:start w:val="1"/>
      <w:numFmt w:val="lowerLetter"/>
      <w:lvlText w:val="%8."/>
      <w:lvlJc w:val="left"/>
      <w:pPr>
        <w:ind w:left="6494" w:hanging="360"/>
      </w:pPr>
    </w:lvl>
    <w:lvl w:ilvl="8" w:tplc="280A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13" w15:restartNumberingAfterBreak="0">
    <w:nsid w:val="5046486E"/>
    <w:multiLevelType w:val="hybridMultilevel"/>
    <w:tmpl w:val="F50C51A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CB5350"/>
    <w:multiLevelType w:val="hybridMultilevel"/>
    <w:tmpl w:val="C4B03614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" w15:restartNumberingAfterBreak="0">
    <w:nsid w:val="603D529A"/>
    <w:multiLevelType w:val="hybridMultilevel"/>
    <w:tmpl w:val="58C019A8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6" w15:restartNumberingAfterBreak="0">
    <w:nsid w:val="65F8190B"/>
    <w:multiLevelType w:val="hybridMultilevel"/>
    <w:tmpl w:val="816C7E42"/>
    <w:lvl w:ilvl="0" w:tplc="7A660970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703323A"/>
    <w:multiLevelType w:val="hybridMultilevel"/>
    <w:tmpl w:val="49E8D0B6"/>
    <w:lvl w:ilvl="0" w:tplc="8EAA97B8">
      <w:start w:val="1"/>
      <w:numFmt w:val="upperRoman"/>
      <w:lvlText w:val="%1."/>
      <w:lvlJc w:val="left"/>
      <w:pPr>
        <w:ind w:left="505" w:hanging="284"/>
      </w:pPr>
      <w:rPr>
        <w:rFonts w:ascii="Arial" w:eastAsia="Arial" w:hAnsi="Arial" w:hint="default"/>
        <w:b/>
        <w:bCs/>
        <w:spacing w:val="1"/>
        <w:sz w:val="22"/>
        <w:szCs w:val="22"/>
      </w:rPr>
    </w:lvl>
    <w:lvl w:ilvl="1" w:tplc="1360C344">
      <w:start w:val="1"/>
      <w:numFmt w:val="bullet"/>
      <w:lvlText w:val="•"/>
      <w:lvlJc w:val="left"/>
      <w:pPr>
        <w:ind w:left="1244" w:hanging="284"/>
      </w:pPr>
      <w:rPr>
        <w:rFonts w:hint="default"/>
      </w:rPr>
    </w:lvl>
    <w:lvl w:ilvl="2" w:tplc="B8C4D4CC">
      <w:start w:val="1"/>
      <w:numFmt w:val="bullet"/>
      <w:lvlText w:val="•"/>
      <w:lvlJc w:val="left"/>
      <w:pPr>
        <w:ind w:left="1984" w:hanging="284"/>
      </w:pPr>
      <w:rPr>
        <w:rFonts w:hint="default"/>
      </w:rPr>
    </w:lvl>
    <w:lvl w:ilvl="3" w:tplc="1694A934">
      <w:start w:val="1"/>
      <w:numFmt w:val="bullet"/>
      <w:lvlText w:val="•"/>
      <w:lvlJc w:val="left"/>
      <w:pPr>
        <w:ind w:left="2723" w:hanging="284"/>
      </w:pPr>
      <w:rPr>
        <w:rFonts w:hint="default"/>
      </w:rPr>
    </w:lvl>
    <w:lvl w:ilvl="4" w:tplc="BCF48CF8">
      <w:start w:val="1"/>
      <w:numFmt w:val="bullet"/>
      <w:lvlText w:val="•"/>
      <w:lvlJc w:val="left"/>
      <w:pPr>
        <w:ind w:left="3463" w:hanging="284"/>
      </w:pPr>
      <w:rPr>
        <w:rFonts w:hint="default"/>
      </w:rPr>
    </w:lvl>
    <w:lvl w:ilvl="5" w:tplc="AA3C2AE2">
      <w:start w:val="1"/>
      <w:numFmt w:val="bullet"/>
      <w:lvlText w:val="•"/>
      <w:lvlJc w:val="left"/>
      <w:pPr>
        <w:ind w:left="4202" w:hanging="284"/>
      </w:pPr>
      <w:rPr>
        <w:rFonts w:hint="default"/>
      </w:rPr>
    </w:lvl>
    <w:lvl w:ilvl="6" w:tplc="AE906DB8">
      <w:start w:val="1"/>
      <w:numFmt w:val="bullet"/>
      <w:lvlText w:val="•"/>
      <w:lvlJc w:val="left"/>
      <w:pPr>
        <w:ind w:left="4942" w:hanging="284"/>
      </w:pPr>
      <w:rPr>
        <w:rFonts w:hint="default"/>
      </w:rPr>
    </w:lvl>
    <w:lvl w:ilvl="7" w:tplc="C384364A">
      <w:start w:val="1"/>
      <w:numFmt w:val="bullet"/>
      <w:lvlText w:val="•"/>
      <w:lvlJc w:val="left"/>
      <w:pPr>
        <w:ind w:left="5681" w:hanging="284"/>
      </w:pPr>
      <w:rPr>
        <w:rFonts w:hint="default"/>
      </w:rPr>
    </w:lvl>
    <w:lvl w:ilvl="8" w:tplc="05747EB2">
      <w:start w:val="1"/>
      <w:numFmt w:val="bullet"/>
      <w:lvlText w:val="•"/>
      <w:lvlJc w:val="left"/>
      <w:pPr>
        <w:ind w:left="6421" w:hanging="284"/>
      </w:pPr>
      <w:rPr>
        <w:rFonts w:hint="default"/>
      </w:rPr>
    </w:lvl>
  </w:abstractNum>
  <w:abstractNum w:abstractNumId="18" w15:restartNumberingAfterBreak="0">
    <w:nsid w:val="766B2912"/>
    <w:multiLevelType w:val="hybridMultilevel"/>
    <w:tmpl w:val="90AC8C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9E1D4D"/>
    <w:multiLevelType w:val="hybridMultilevel"/>
    <w:tmpl w:val="AD508A00"/>
    <w:lvl w:ilvl="0" w:tplc="28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7DEC2B14"/>
    <w:multiLevelType w:val="hybridMultilevel"/>
    <w:tmpl w:val="9C84F2A0"/>
    <w:lvl w:ilvl="0" w:tplc="AD78634E">
      <w:start w:val="1"/>
      <w:numFmt w:val="upperRoman"/>
      <w:lvlText w:val="%1."/>
      <w:lvlJc w:val="left"/>
      <w:pPr>
        <w:ind w:left="465" w:hanging="284"/>
      </w:pPr>
      <w:rPr>
        <w:rFonts w:ascii="Arial" w:eastAsia="Arial" w:hAnsi="Arial" w:hint="default"/>
        <w:b/>
        <w:bCs/>
        <w:spacing w:val="-1"/>
        <w:w w:val="99"/>
        <w:sz w:val="20"/>
        <w:szCs w:val="20"/>
      </w:rPr>
    </w:lvl>
    <w:lvl w:ilvl="1" w:tplc="06902E06">
      <w:start w:val="1"/>
      <w:numFmt w:val="bullet"/>
      <w:lvlText w:val="•"/>
      <w:lvlJc w:val="left"/>
      <w:pPr>
        <w:ind w:left="1305" w:hanging="284"/>
      </w:pPr>
      <w:rPr>
        <w:rFonts w:hint="default"/>
      </w:rPr>
    </w:lvl>
    <w:lvl w:ilvl="2" w:tplc="039265B2">
      <w:start w:val="1"/>
      <w:numFmt w:val="bullet"/>
      <w:lvlText w:val="•"/>
      <w:lvlJc w:val="left"/>
      <w:pPr>
        <w:ind w:left="2145" w:hanging="284"/>
      </w:pPr>
      <w:rPr>
        <w:rFonts w:hint="default"/>
      </w:rPr>
    </w:lvl>
    <w:lvl w:ilvl="3" w:tplc="CF1AA2F4">
      <w:start w:val="1"/>
      <w:numFmt w:val="bullet"/>
      <w:lvlText w:val="•"/>
      <w:lvlJc w:val="left"/>
      <w:pPr>
        <w:ind w:left="2985" w:hanging="284"/>
      </w:pPr>
      <w:rPr>
        <w:rFonts w:hint="default"/>
      </w:rPr>
    </w:lvl>
    <w:lvl w:ilvl="4" w:tplc="09CE747A">
      <w:start w:val="1"/>
      <w:numFmt w:val="bullet"/>
      <w:lvlText w:val="•"/>
      <w:lvlJc w:val="left"/>
      <w:pPr>
        <w:ind w:left="3825" w:hanging="284"/>
      </w:pPr>
      <w:rPr>
        <w:rFonts w:hint="default"/>
      </w:rPr>
    </w:lvl>
    <w:lvl w:ilvl="5" w:tplc="FEEA1932">
      <w:start w:val="1"/>
      <w:numFmt w:val="bullet"/>
      <w:lvlText w:val="•"/>
      <w:lvlJc w:val="left"/>
      <w:pPr>
        <w:ind w:left="4665" w:hanging="284"/>
      </w:pPr>
      <w:rPr>
        <w:rFonts w:hint="default"/>
      </w:rPr>
    </w:lvl>
    <w:lvl w:ilvl="6" w:tplc="F1C478FE">
      <w:start w:val="1"/>
      <w:numFmt w:val="bullet"/>
      <w:lvlText w:val="•"/>
      <w:lvlJc w:val="left"/>
      <w:pPr>
        <w:ind w:left="5505" w:hanging="284"/>
      </w:pPr>
      <w:rPr>
        <w:rFonts w:hint="default"/>
      </w:rPr>
    </w:lvl>
    <w:lvl w:ilvl="7" w:tplc="1FD0E788">
      <w:start w:val="1"/>
      <w:numFmt w:val="bullet"/>
      <w:lvlText w:val="•"/>
      <w:lvlJc w:val="left"/>
      <w:pPr>
        <w:ind w:left="6346" w:hanging="284"/>
      </w:pPr>
      <w:rPr>
        <w:rFonts w:hint="default"/>
      </w:rPr>
    </w:lvl>
    <w:lvl w:ilvl="8" w:tplc="02C453CE">
      <w:start w:val="1"/>
      <w:numFmt w:val="bullet"/>
      <w:lvlText w:val="•"/>
      <w:lvlJc w:val="left"/>
      <w:pPr>
        <w:ind w:left="7186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19"/>
  </w:num>
  <w:num w:numId="6">
    <w:abstractNumId w:val="17"/>
  </w:num>
  <w:num w:numId="7">
    <w:abstractNumId w:val="20"/>
  </w:num>
  <w:num w:numId="8">
    <w:abstractNumId w:val="4"/>
  </w:num>
  <w:num w:numId="9">
    <w:abstractNumId w:val="10"/>
  </w:num>
  <w:num w:numId="10">
    <w:abstractNumId w:val="15"/>
  </w:num>
  <w:num w:numId="11">
    <w:abstractNumId w:val="3"/>
  </w:num>
  <w:num w:numId="12">
    <w:abstractNumId w:val="8"/>
  </w:num>
  <w:num w:numId="13">
    <w:abstractNumId w:val="13"/>
  </w:num>
  <w:num w:numId="14">
    <w:abstractNumId w:val="7"/>
  </w:num>
  <w:num w:numId="15">
    <w:abstractNumId w:val="6"/>
  </w:num>
  <w:num w:numId="16">
    <w:abstractNumId w:val="11"/>
  </w:num>
  <w:num w:numId="17">
    <w:abstractNumId w:val="9"/>
  </w:num>
  <w:num w:numId="18">
    <w:abstractNumId w:val="16"/>
  </w:num>
  <w:num w:numId="19">
    <w:abstractNumId w:val="14"/>
  </w:num>
  <w:num w:numId="20">
    <w:abstractNumId w:val="18"/>
  </w:num>
  <w:num w:numId="21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EA1"/>
    <w:rsid w:val="00007611"/>
    <w:rsid w:val="00011F71"/>
    <w:rsid w:val="00025388"/>
    <w:rsid w:val="00026710"/>
    <w:rsid w:val="00036CC3"/>
    <w:rsid w:val="00037D36"/>
    <w:rsid w:val="0005357A"/>
    <w:rsid w:val="0005795C"/>
    <w:rsid w:val="00060068"/>
    <w:rsid w:val="00080AA6"/>
    <w:rsid w:val="00083720"/>
    <w:rsid w:val="00084302"/>
    <w:rsid w:val="00090D1D"/>
    <w:rsid w:val="00094528"/>
    <w:rsid w:val="000962AC"/>
    <w:rsid w:val="000A12FF"/>
    <w:rsid w:val="000A36C1"/>
    <w:rsid w:val="000B3708"/>
    <w:rsid w:val="000B5B26"/>
    <w:rsid w:val="000D0181"/>
    <w:rsid w:val="000F2DD1"/>
    <w:rsid w:val="000F5153"/>
    <w:rsid w:val="000F5EFD"/>
    <w:rsid w:val="00102583"/>
    <w:rsid w:val="00103D36"/>
    <w:rsid w:val="00110890"/>
    <w:rsid w:val="0013331E"/>
    <w:rsid w:val="001353F3"/>
    <w:rsid w:val="00146EA1"/>
    <w:rsid w:val="00153895"/>
    <w:rsid w:val="00167196"/>
    <w:rsid w:val="00174D6A"/>
    <w:rsid w:val="00194307"/>
    <w:rsid w:val="001A73D9"/>
    <w:rsid w:val="001C4399"/>
    <w:rsid w:val="001C6A7B"/>
    <w:rsid w:val="001C780F"/>
    <w:rsid w:val="001E5E5E"/>
    <w:rsid w:val="00203EA5"/>
    <w:rsid w:val="00213B46"/>
    <w:rsid w:val="002166DC"/>
    <w:rsid w:val="002179CA"/>
    <w:rsid w:val="00232B48"/>
    <w:rsid w:val="00250849"/>
    <w:rsid w:val="002511DB"/>
    <w:rsid w:val="0026755B"/>
    <w:rsid w:val="002707B2"/>
    <w:rsid w:val="002724FA"/>
    <w:rsid w:val="002772F8"/>
    <w:rsid w:val="00280731"/>
    <w:rsid w:val="00285D2E"/>
    <w:rsid w:val="00290921"/>
    <w:rsid w:val="00293A15"/>
    <w:rsid w:val="002A0633"/>
    <w:rsid w:val="002A6F78"/>
    <w:rsid w:val="002B0367"/>
    <w:rsid w:val="002B39C9"/>
    <w:rsid w:val="002B69F1"/>
    <w:rsid w:val="002C66EC"/>
    <w:rsid w:val="002E02C1"/>
    <w:rsid w:val="002E1497"/>
    <w:rsid w:val="002E221C"/>
    <w:rsid w:val="002F1FCB"/>
    <w:rsid w:val="002F4C4B"/>
    <w:rsid w:val="002F5EEE"/>
    <w:rsid w:val="0030643E"/>
    <w:rsid w:val="0031268A"/>
    <w:rsid w:val="003171C1"/>
    <w:rsid w:val="0033434E"/>
    <w:rsid w:val="00335FF7"/>
    <w:rsid w:val="00350EE4"/>
    <w:rsid w:val="00366F4B"/>
    <w:rsid w:val="003710D7"/>
    <w:rsid w:val="003762DB"/>
    <w:rsid w:val="003854AC"/>
    <w:rsid w:val="003A3B93"/>
    <w:rsid w:val="003B1FE5"/>
    <w:rsid w:val="003C7974"/>
    <w:rsid w:val="003D1D54"/>
    <w:rsid w:val="003D348B"/>
    <w:rsid w:val="003E355F"/>
    <w:rsid w:val="00425DD7"/>
    <w:rsid w:val="00434AC4"/>
    <w:rsid w:val="0044001C"/>
    <w:rsid w:val="004437CA"/>
    <w:rsid w:val="00453228"/>
    <w:rsid w:val="00460AAE"/>
    <w:rsid w:val="0046129C"/>
    <w:rsid w:val="004806A8"/>
    <w:rsid w:val="0048443E"/>
    <w:rsid w:val="00486A4E"/>
    <w:rsid w:val="00492148"/>
    <w:rsid w:val="004932FB"/>
    <w:rsid w:val="004A220B"/>
    <w:rsid w:val="004B118B"/>
    <w:rsid w:val="004B1B55"/>
    <w:rsid w:val="004B374F"/>
    <w:rsid w:val="004B486F"/>
    <w:rsid w:val="004C4FD4"/>
    <w:rsid w:val="004C6FDD"/>
    <w:rsid w:val="00515F9D"/>
    <w:rsid w:val="00526A34"/>
    <w:rsid w:val="00533BB5"/>
    <w:rsid w:val="005356C9"/>
    <w:rsid w:val="00535962"/>
    <w:rsid w:val="0054288B"/>
    <w:rsid w:val="00542D35"/>
    <w:rsid w:val="00542D95"/>
    <w:rsid w:val="00543BD0"/>
    <w:rsid w:val="005532B5"/>
    <w:rsid w:val="00556933"/>
    <w:rsid w:val="00563F59"/>
    <w:rsid w:val="00575790"/>
    <w:rsid w:val="00577582"/>
    <w:rsid w:val="00580525"/>
    <w:rsid w:val="00580DAB"/>
    <w:rsid w:val="00586C8D"/>
    <w:rsid w:val="005C4007"/>
    <w:rsid w:val="005C5072"/>
    <w:rsid w:val="005C7AF9"/>
    <w:rsid w:val="005D30BA"/>
    <w:rsid w:val="005D6CD4"/>
    <w:rsid w:val="005F2D47"/>
    <w:rsid w:val="006074B7"/>
    <w:rsid w:val="00612D26"/>
    <w:rsid w:val="00616D94"/>
    <w:rsid w:val="00617FCD"/>
    <w:rsid w:val="0062669B"/>
    <w:rsid w:val="0063234A"/>
    <w:rsid w:val="00652639"/>
    <w:rsid w:val="006536CE"/>
    <w:rsid w:val="00653ED2"/>
    <w:rsid w:val="0066676C"/>
    <w:rsid w:val="00686AA0"/>
    <w:rsid w:val="00695347"/>
    <w:rsid w:val="006A0073"/>
    <w:rsid w:val="006A7DC1"/>
    <w:rsid w:val="006B2052"/>
    <w:rsid w:val="006C6F12"/>
    <w:rsid w:val="006D0F4D"/>
    <w:rsid w:val="006E0377"/>
    <w:rsid w:val="006F41DB"/>
    <w:rsid w:val="0070272F"/>
    <w:rsid w:val="007224D3"/>
    <w:rsid w:val="00722E74"/>
    <w:rsid w:val="007277D9"/>
    <w:rsid w:val="0073394A"/>
    <w:rsid w:val="00741AA6"/>
    <w:rsid w:val="00757899"/>
    <w:rsid w:val="00760604"/>
    <w:rsid w:val="00766840"/>
    <w:rsid w:val="007728A1"/>
    <w:rsid w:val="00773C90"/>
    <w:rsid w:val="00773DDC"/>
    <w:rsid w:val="0078748C"/>
    <w:rsid w:val="007969FF"/>
    <w:rsid w:val="0079704E"/>
    <w:rsid w:val="007A2AE2"/>
    <w:rsid w:val="007C7463"/>
    <w:rsid w:val="007D2F15"/>
    <w:rsid w:val="007D5AA7"/>
    <w:rsid w:val="007D73F1"/>
    <w:rsid w:val="007E2658"/>
    <w:rsid w:val="007F0C02"/>
    <w:rsid w:val="007F7787"/>
    <w:rsid w:val="00813278"/>
    <w:rsid w:val="008135D3"/>
    <w:rsid w:val="008212D6"/>
    <w:rsid w:val="008332B3"/>
    <w:rsid w:val="0084030C"/>
    <w:rsid w:val="00841EFF"/>
    <w:rsid w:val="008610B6"/>
    <w:rsid w:val="0086395E"/>
    <w:rsid w:val="00872A16"/>
    <w:rsid w:val="008814C9"/>
    <w:rsid w:val="008846F0"/>
    <w:rsid w:val="008873F9"/>
    <w:rsid w:val="00896D58"/>
    <w:rsid w:val="008B73C8"/>
    <w:rsid w:val="008D76B8"/>
    <w:rsid w:val="008E248F"/>
    <w:rsid w:val="008E5510"/>
    <w:rsid w:val="008F18BA"/>
    <w:rsid w:val="00904707"/>
    <w:rsid w:val="00917C9E"/>
    <w:rsid w:val="00937E0E"/>
    <w:rsid w:val="00941F92"/>
    <w:rsid w:val="009467EB"/>
    <w:rsid w:val="00953DD7"/>
    <w:rsid w:val="00955B8D"/>
    <w:rsid w:val="00962178"/>
    <w:rsid w:val="00967FB4"/>
    <w:rsid w:val="0097014F"/>
    <w:rsid w:val="0098740F"/>
    <w:rsid w:val="0099451E"/>
    <w:rsid w:val="009973C9"/>
    <w:rsid w:val="009A51D6"/>
    <w:rsid w:val="009A57B4"/>
    <w:rsid w:val="009A7881"/>
    <w:rsid w:val="009C1DF8"/>
    <w:rsid w:val="009E1CD0"/>
    <w:rsid w:val="009F40B4"/>
    <w:rsid w:val="00A0343F"/>
    <w:rsid w:val="00A06BF7"/>
    <w:rsid w:val="00A10B45"/>
    <w:rsid w:val="00A14062"/>
    <w:rsid w:val="00A309A1"/>
    <w:rsid w:val="00A43DA3"/>
    <w:rsid w:val="00A470A3"/>
    <w:rsid w:val="00A73651"/>
    <w:rsid w:val="00A73DCD"/>
    <w:rsid w:val="00A866FC"/>
    <w:rsid w:val="00AA2EE6"/>
    <w:rsid w:val="00AA4388"/>
    <w:rsid w:val="00AB48C7"/>
    <w:rsid w:val="00AB6B7F"/>
    <w:rsid w:val="00AD484C"/>
    <w:rsid w:val="00AE446C"/>
    <w:rsid w:val="00AE64E0"/>
    <w:rsid w:val="00AF028D"/>
    <w:rsid w:val="00AF09CE"/>
    <w:rsid w:val="00AF1AEB"/>
    <w:rsid w:val="00AF1EAB"/>
    <w:rsid w:val="00AF78DF"/>
    <w:rsid w:val="00B02EE8"/>
    <w:rsid w:val="00B05F36"/>
    <w:rsid w:val="00B064EF"/>
    <w:rsid w:val="00B15C27"/>
    <w:rsid w:val="00B214D8"/>
    <w:rsid w:val="00B217BD"/>
    <w:rsid w:val="00B2519B"/>
    <w:rsid w:val="00B25A4D"/>
    <w:rsid w:val="00B43126"/>
    <w:rsid w:val="00B51BAD"/>
    <w:rsid w:val="00B5780B"/>
    <w:rsid w:val="00B733B7"/>
    <w:rsid w:val="00B865DD"/>
    <w:rsid w:val="00BA62B0"/>
    <w:rsid w:val="00BB10D8"/>
    <w:rsid w:val="00BB1DD6"/>
    <w:rsid w:val="00BC06A7"/>
    <w:rsid w:val="00BC19ED"/>
    <w:rsid w:val="00BC4E77"/>
    <w:rsid w:val="00BE71B1"/>
    <w:rsid w:val="00BF0A3C"/>
    <w:rsid w:val="00BF197A"/>
    <w:rsid w:val="00C1093B"/>
    <w:rsid w:val="00C1377B"/>
    <w:rsid w:val="00C179BD"/>
    <w:rsid w:val="00C41D02"/>
    <w:rsid w:val="00C47049"/>
    <w:rsid w:val="00C504C9"/>
    <w:rsid w:val="00C61E09"/>
    <w:rsid w:val="00C767C0"/>
    <w:rsid w:val="00C910A2"/>
    <w:rsid w:val="00CB378A"/>
    <w:rsid w:val="00CC6E32"/>
    <w:rsid w:val="00CD0005"/>
    <w:rsid w:val="00CF52DB"/>
    <w:rsid w:val="00D00FD0"/>
    <w:rsid w:val="00D04D6E"/>
    <w:rsid w:val="00D05C8B"/>
    <w:rsid w:val="00D073C1"/>
    <w:rsid w:val="00D12C62"/>
    <w:rsid w:val="00D26C4B"/>
    <w:rsid w:val="00D30592"/>
    <w:rsid w:val="00D33B12"/>
    <w:rsid w:val="00D34447"/>
    <w:rsid w:val="00D45DF6"/>
    <w:rsid w:val="00D54652"/>
    <w:rsid w:val="00D831DC"/>
    <w:rsid w:val="00DA3D61"/>
    <w:rsid w:val="00DA41D7"/>
    <w:rsid w:val="00DA564D"/>
    <w:rsid w:val="00DB4E79"/>
    <w:rsid w:val="00DC2D31"/>
    <w:rsid w:val="00DF167E"/>
    <w:rsid w:val="00DF7E02"/>
    <w:rsid w:val="00E03AF3"/>
    <w:rsid w:val="00E057C0"/>
    <w:rsid w:val="00E11D81"/>
    <w:rsid w:val="00E220ED"/>
    <w:rsid w:val="00E2616B"/>
    <w:rsid w:val="00E27644"/>
    <w:rsid w:val="00E30F43"/>
    <w:rsid w:val="00E75B80"/>
    <w:rsid w:val="00E879FE"/>
    <w:rsid w:val="00EA478C"/>
    <w:rsid w:val="00EC18BF"/>
    <w:rsid w:val="00EC7C6E"/>
    <w:rsid w:val="00EE10BF"/>
    <w:rsid w:val="00EF2FD9"/>
    <w:rsid w:val="00F01630"/>
    <w:rsid w:val="00F12086"/>
    <w:rsid w:val="00F17794"/>
    <w:rsid w:val="00F259EB"/>
    <w:rsid w:val="00F41B7B"/>
    <w:rsid w:val="00F50FE9"/>
    <w:rsid w:val="00F53D12"/>
    <w:rsid w:val="00F86576"/>
    <w:rsid w:val="00F91892"/>
    <w:rsid w:val="00FA1AD7"/>
    <w:rsid w:val="00FC4A94"/>
    <w:rsid w:val="00FD0498"/>
    <w:rsid w:val="00FD2857"/>
    <w:rsid w:val="00FD7F30"/>
    <w:rsid w:val="00FE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940B65A"/>
  <w15:chartTrackingRefBased/>
  <w15:docId w15:val="{8871356F-E664-4902-AE38-F2870EC4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8814C9"/>
    <w:pPr>
      <w:widowControl w:val="0"/>
      <w:ind w:left="20"/>
      <w:outlineLvl w:val="0"/>
    </w:pPr>
    <w:rPr>
      <w:rFonts w:ascii="Algerian" w:eastAsia="Algerian" w:hAnsi="Algerian" w:cs="Times New Roman"/>
      <w:b/>
      <w:bCs/>
      <w:sz w:val="26"/>
      <w:szCs w:val="26"/>
      <w:lang w:eastAsia="en-US"/>
    </w:rPr>
  </w:style>
  <w:style w:type="paragraph" w:styleId="Ttulo2">
    <w:name w:val="heading 2"/>
    <w:basedOn w:val="Normal"/>
    <w:link w:val="Ttulo2Car"/>
    <w:uiPriority w:val="1"/>
    <w:qFormat/>
    <w:rsid w:val="008814C9"/>
    <w:pPr>
      <w:widowControl w:val="0"/>
      <w:spacing w:before="66"/>
      <w:outlineLvl w:val="1"/>
    </w:pPr>
    <w:rPr>
      <w:rFonts w:ascii="Cambria" w:eastAsia="Cambria" w:hAnsi="Cambria" w:cs="Times New Roman"/>
      <w:b/>
      <w:bCs/>
      <w:sz w:val="24"/>
      <w:szCs w:val="24"/>
      <w:lang w:eastAsia="en-US"/>
    </w:rPr>
  </w:style>
  <w:style w:type="paragraph" w:styleId="Ttulo3">
    <w:name w:val="heading 3"/>
    <w:basedOn w:val="Normal"/>
    <w:link w:val="Ttulo3Car"/>
    <w:uiPriority w:val="1"/>
    <w:qFormat/>
    <w:rsid w:val="008814C9"/>
    <w:pPr>
      <w:widowControl w:val="0"/>
      <w:ind w:left="102"/>
      <w:outlineLvl w:val="2"/>
    </w:pPr>
    <w:rPr>
      <w:rFonts w:ascii="Cambria" w:eastAsia="Cambria" w:hAnsi="Cambria" w:cs="Times New Roman"/>
      <w:b/>
      <w:bCs/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65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259E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9EB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814C9"/>
    <w:rPr>
      <w:rFonts w:ascii="Times New Roman" w:eastAsia="Times New Roman" w:hAnsi="Times New Roman" w:cs="Times New Roman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814C9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814C9"/>
    <w:rPr>
      <w:vertAlign w:val="superscript"/>
    </w:rPr>
  </w:style>
  <w:style w:type="paragraph" w:customStyle="1" w:styleId="Default">
    <w:name w:val="Default"/>
    <w:rsid w:val="008814C9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1"/>
    <w:rsid w:val="008814C9"/>
    <w:rPr>
      <w:rFonts w:ascii="Algerian" w:eastAsia="Algerian" w:hAnsi="Algerian" w:cs="Times New Roman"/>
      <w:b/>
      <w:bCs/>
      <w:sz w:val="26"/>
      <w:szCs w:val="26"/>
      <w:lang w:eastAsia="en-US"/>
    </w:rPr>
  </w:style>
  <w:style w:type="character" w:customStyle="1" w:styleId="Ttulo2Car">
    <w:name w:val="Título 2 Car"/>
    <w:basedOn w:val="Fuentedeprrafopredeter"/>
    <w:link w:val="Ttulo2"/>
    <w:uiPriority w:val="1"/>
    <w:rsid w:val="008814C9"/>
    <w:rPr>
      <w:rFonts w:ascii="Cambria" w:eastAsia="Cambria" w:hAnsi="Cambria" w:cs="Times New Roman"/>
      <w:b/>
      <w:bCs/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uiPriority w:val="1"/>
    <w:rsid w:val="008814C9"/>
    <w:rPr>
      <w:rFonts w:ascii="Cambria" w:eastAsia="Cambria" w:hAnsi="Cambria" w:cs="Times New Roman"/>
      <w:b/>
      <w:bCs/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8814C9"/>
    <w:pPr>
      <w:widowControl w:val="0"/>
    </w:pPr>
    <w:rPr>
      <w:rFonts w:cs="Times New Roman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814C9"/>
    <w:pPr>
      <w:widowControl w:val="0"/>
      <w:ind w:left="385"/>
    </w:pPr>
    <w:rPr>
      <w:rFonts w:ascii="Cambria" w:eastAsia="Cambria" w:hAnsi="Cambria" w:cs="Times New Roman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814C9"/>
    <w:rPr>
      <w:rFonts w:ascii="Cambria" w:eastAsia="Cambria" w:hAnsi="Cambria" w:cs="Times New Roman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8814C9"/>
    <w:pPr>
      <w:widowControl w:val="0"/>
    </w:pPr>
    <w:rPr>
      <w:rFonts w:cs="Times New Roman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8814C9"/>
    <w:pPr>
      <w:widowControl w:val="0"/>
      <w:tabs>
        <w:tab w:val="center" w:pos="4419"/>
        <w:tab w:val="right" w:pos="8838"/>
      </w:tabs>
    </w:pPr>
    <w:rPr>
      <w:rFonts w:cs="Times New Roman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814C9"/>
    <w:rPr>
      <w:rFonts w:cs="Times New Roman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814C9"/>
    <w:pPr>
      <w:widowControl w:val="0"/>
      <w:tabs>
        <w:tab w:val="center" w:pos="4419"/>
        <w:tab w:val="right" w:pos="8838"/>
      </w:tabs>
    </w:pPr>
    <w:rPr>
      <w:rFonts w:cs="Times New Roman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14C9"/>
    <w:rPr>
      <w:rFonts w:cs="Times New Roman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8814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14C9"/>
    <w:pPr>
      <w:widowControl w:val="0"/>
    </w:pPr>
    <w:rPr>
      <w:rFonts w:cs="Times New Roman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14C9"/>
    <w:rPr>
      <w:rFonts w:cs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14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14C9"/>
    <w:rPr>
      <w:rFonts w:cs="Times New Roman"/>
      <w:b/>
      <w:bCs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03AF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03AF3"/>
  </w:style>
  <w:style w:type="paragraph" w:styleId="Sangra3detindependiente">
    <w:name w:val="Body Text Indent 3"/>
    <w:basedOn w:val="Normal"/>
    <w:link w:val="Sangra3detindependienteCar"/>
    <w:unhideWhenUsed/>
    <w:rsid w:val="00E03AF3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es-ES" w:eastAsia="es-MX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03AF3"/>
    <w:rPr>
      <w:rFonts w:ascii="Times New Roman" w:eastAsia="Times New Roman" w:hAnsi="Times New Roman" w:cs="Times New Roman"/>
      <w:sz w:val="16"/>
      <w:szCs w:val="16"/>
      <w:lang w:val="es-ES" w:eastAsia="es-MX"/>
    </w:rPr>
  </w:style>
  <w:style w:type="paragraph" w:styleId="Sinespaciado">
    <w:name w:val="No Spacing"/>
    <w:link w:val="SinespaciadoCar"/>
    <w:uiPriority w:val="1"/>
    <w:qFormat/>
    <w:rsid w:val="000D0181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0181"/>
    <w:rPr>
      <w:rFonts w:asciiTheme="minorHAnsi" w:eastAsiaTheme="minorEastAsia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59"/>
    <w:rsid w:val="008D7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3E02F-1E95-46A3-9DFE-D32E44534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VE</dc:creator>
  <cp:keywords/>
  <cp:lastModifiedBy>UPLA</cp:lastModifiedBy>
  <cp:revision>2</cp:revision>
  <cp:lastPrinted>2024-04-26T20:38:00Z</cp:lastPrinted>
  <dcterms:created xsi:type="dcterms:W3CDTF">2024-04-26T20:51:00Z</dcterms:created>
  <dcterms:modified xsi:type="dcterms:W3CDTF">2024-04-26T20:51:00Z</dcterms:modified>
</cp:coreProperties>
</file>