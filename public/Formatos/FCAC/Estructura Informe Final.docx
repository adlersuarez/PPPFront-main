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F697515" w14:textId="33F54DA2" w:rsidR="00A470A3" w:rsidRPr="000A12FF" w:rsidRDefault="00897C74" w:rsidP="00A470A3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color w:val="FF0000"/>
          <w:sz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67566B2" wp14:editId="64B007DB">
                <wp:simplePos x="0" y="0"/>
                <wp:positionH relativeFrom="page">
                  <wp:align>center</wp:align>
                </wp:positionH>
                <wp:positionV relativeFrom="page">
                  <wp:posOffset>198243</wp:posOffset>
                </wp:positionV>
                <wp:extent cx="7315200" cy="1215391"/>
                <wp:effectExtent l="0" t="0" r="0" b="1270"/>
                <wp:wrapNone/>
                <wp:docPr id="149" name="Grupo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1C32896B" id="Grupo 149" o:spid="_x0000_s1026" style="position:absolute;margin-left:0;margin-top:15.6pt;width:8in;height:95.7pt;z-index:251721728;mso-width-percent:941;mso-height-percent:121;mso-position-horizontal:center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425AA88E" w14:textId="14C79026" w:rsidR="003762DB" w:rsidRDefault="003762DB" w:rsidP="00174D6A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sz w:val="24"/>
        </w:rPr>
      </w:pPr>
    </w:p>
    <w:p w14:paraId="2B012AB3" w14:textId="48459954" w:rsidR="003762DB" w:rsidRDefault="002E1059" w:rsidP="00174D6A">
      <w:pPr>
        <w:tabs>
          <w:tab w:val="left" w:pos="1660"/>
        </w:tabs>
        <w:spacing w:before="100" w:beforeAutospacing="1" w:after="100" w:afterAutospacing="1" w:line="276" w:lineRule="auto"/>
        <w:ind w:left="1680" w:right="266" w:hanging="1419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Times New Roman" w:hAnsi="Arial"/>
          <w:noProof/>
          <w:sz w:val="32"/>
        </w:rPr>
        <w:drawing>
          <wp:anchor distT="0" distB="0" distL="114300" distR="114300" simplePos="0" relativeHeight="251735040" behindDoc="0" locked="0" layoutInCell="1" allowOverlap="1" wp14:anchorId="7656A336" wp14:editId="68F46643">
            <wp:simplePos x="0" y="0"/>
            <wp:positionH relativeFrom="margin">
              <wp:posOffset>4392266</wp:posOffset>
            </wp:positionH>
            <wp:positionV relativeFrom="paragraph">
              <wp:posOffset>91573</wp:posOffset>
            </wp:positionV>
            <wp:extent cx="1799590" cy="19907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UPLA_2022_FINAL_2-200x300.jpg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" b="75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270"/>
                    <a:stretch/>
                  </pic:blipFill>
                  <pic:spPr bwMode="auto">
                    <a:xfrm>
                      <a:off x="0" y="0"/>
                      <a:ext cx="179959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823F" w14:textId="457F8607" w:rsidR="000D0181" w:rsidRDefault="000D0181" w:rsidP="000D01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74F557" w14:textId="1B48FE5E" w:rsidR="000D0181" w:rsidRDefault="00103D36" w:rsidP="000D01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3D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501755D6" w14:textId="493B763D" w:rsidR="007A2AE2" w:rsidRDefault="00005BCE" w:rsidP="00011F71">
      <w:pPr>
        <w:rPr>
          <w:rFonts w:ascii="Times New Roman" w:eastAsia="Times New Roman" w:hAnsi="Times New Roman"/>
          <w:sz w:val="24"/>
        </w:rPr>
      </w:pPr>
      <w:r w:rsidRPr="007A2AE2"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765760" behindDoc="0" locked="0" layoutInCell="1" allowOverlap="1" wp14:anchorId="247022E5" wp14:editId="06718620">
            <wp:simplePos x="0" y="0"/>
            <wp:positionH relativeFrom="margin">
              <wp:align>center</wp:align>
            </wp:positionH>
            <wp:positionV relativeFrom="paragraph">
              <wp:posOffset>6169660</wp:posOffset>
            </wp:positionV>
            <wp:extent cx="7677807" cy="2301240"/>
            <wp:effectExtent l="0" t="0" r="0" b="381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77807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D64" w:rsidRPr="007A2AE2">
        <w:rPr>
          <w:rFonts w:ascii="Arial Black" w:eastAsia="Arial Black" w:hAnsi="Arial Black"/>
          <w:b/>
          <w:noProof/>
          <w:color w:val="17365D"/>
          <w:sz w:val="36"/>
        </w:rPr>
        <w:drawing>
          <wp:anchor distT="0" distB="0" distL="114300" distR="114300" simplePos="0" relativeHeight="251766784" behindDoc="0" locked="0" layoutInCell="1" allowOverlap="1" wp14:anchorId="54C2E9AE" wp14:editId="47652DC6">
            <wp:simplePos x="0" y="0"/>
            <wp:positionH relativeFrom="margin">
              <wp:posOffset>-818078</wp:posOffset>
            </wp:positionH>
            <wp:positionV relativeFrom="paragraph">
              <wp:posOffset>4026724</wp:posOffset>
            </wp:positionV>
            <wp:extent cx="2612367" cy="261238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clrChange>
                        <a:clrFrom>
                          <a:srgbClr val="F4F5EF"/>
                        </a:clrFrom>
                        <a:clrTo>
                          <a:srgbClr val="F4F5E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4" t="3949" r="10497" b="9173"/>
                    <a:stretch/>
                  </pic:blipFill>
                  <pic:spPr bwMode="auto">
                    <a:xfrm>
                      <a:off x="0" y="0"/>
                      <a:ext cx="2612367" cy="261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D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6120E8" wp14:editId="61FC12E2">
                <wp:simplePos x="0" y="0"/>
                <wp:positionH relativeFrom="margin">
                  <wp:posOffset>1607391</wp:posOffset>
                </wp:positionH>
                <wp:positionV relativeFrom="paragraph">
                  <wp:posOffset>5140630</wp:posOffset>
                </wp:positionV>
                <wp:extent cx="4500748" cy="18288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74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1C5C6" w14:textId="1D1E5025" w:rsidR="009F40B4" w:rsidRPr="009E013B" w:rsidRDefault="009F40B4" w:rsidP="006F1D64">
                            <w:pPr>
                              <w:jc w:val="right"/>
                              <w:rPr>
                                <w:b/>
                                <w:noProof/>
                                <w:color w:val="8496B0" w:themeColor="text2" w:themeTint="99"/>
                                <w:sz w:val="48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013B">
                              <w:rPr>
                                <w:b/>
                                <w:noProof/>
                                <w:color w:val="8496B0" w:themeColor="text2" w:themeTint="99"/>
                                <w:sz w:val="48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PRÁCTICAS PRE PROFESIONAL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6120E8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margin-left:126.55pt;margin-top:404.75pt;width:354.4pt;height:2in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" filled="f" stroked="f">
                <v:textbox style="mso-fit-shape-to-text:t">
                  <w:txbxContent>
                    <w:p w14:paraId="4751C5C6" w14:textId="1D1E5025" w:rsidR="009F40B4" w:rsidRPr="009E013B" w:rsidRDefault="009F40B4" w:rsidP="006F1D64">
                      <w:pPr>
                        <w:jc w:val="right"/>
                        <w:rPr>
                          <w:b/>
                          <w:noProof/>
                          <w:color w:val="8496B0" w:themeColor="text2" w:themeTint="99"/>
                          <w:sz w:val="48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013B">
                        <w:rPr>
                          <w:b/>
                          <w:noProof/>
                          <w:color w:val="8496B0" w:themeColor="text2" w:themeTint="99"/>
                          <w:sz w:val="48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PRÁCTICAS PRE PROFESIONAL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D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9ACC09" wp14:editId="73BC8A5F">
                <wp:simplePos x="0" y="0"/>
                <wp:positionH relativeFrom="margin">
                  <wp:posOffset>1750316</wp:posOffset>
                </wp:positionH>
                <wp:positionV relativeFrom="paragraph">
                  <wp:posOffset>4121464</wp:posOffset>
                </wp:positionV>
                <wp:extent cx="4362730" cy="18288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73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CF9BF0" w14:textId="0F261398" w:rsidR="009F40B4" w:rsidRPr="009E013B" w:rsidRDefault="009F40B4" w:rsidP="009E013B">
                            <w:pPr>
                              <w:jc w:val="right"/>
                              <w:rPr>
                                <w:b/>
                                <w:noProof/>
                                <w:color w:val="8496B0" w:themeColor="text2" w:themeTint="99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013B">
                              <w:rPr>
                                <w:b/>
                                <w:noProof/>
                                <w:color w:val="8496B0" w:themeColor="text2" w:themeTint="99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ESCUELA PROFESIONAL DE ADMINISTRACIÓN Y SISTEMAS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9ACC09" id="Cuadro de texto 21" o:spid="_x0000_s1027" type="#_x0000_t202" style="position:absolute;margin-left:137.8pt;margin-top:324.5pt;width:343.5pt;height:2in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" filled="f" stroked="f">
                <v:textbox style="mso-fit-shape-to-text:t">
                  <w:txbxContent>
                    <w:p w14:paraId="66CF9BF0" w14:textId="0F261398" w:rsidR="009F40B4" w:rsidRPr="009E013B" w:rsidRDefault="009F40B4" w:rsidP="009E013B">
                      <w:pPr>
                        <w:jc w:val="right"/>
                        <w:rPr>
                          <w:b/>
                          <w:noProof/>
                          <w:color w:val="8496B0" w:themeColor="text2" w:themeTint="99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013B">
                        <w:rPr>
                          <w:b/>
                          <w:noProof/>
                          <w:color w:val="8496B0" w:themeColor="text2" w:themeTint="99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ESCUELA PROFESIONAL DE ADMINISTRACIÓN Y SISTEMAS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D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2E3D9F" wp14:editId="00D3CC67">
                <wp:simplePos x="0" y="0"/>
                <wp:positionH relativeFrom="margin">
                  <wp:align>center</wp:align>
                </wp:positionH>
                <wp:positionV relativeFrom="paragraph">
                  <wp:posOffset>3442335</wp:posOffset>
                </wp:positionV>
                <wp:extent cx="6947065" cy="18288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706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562824" w14:textId="76C794F4" w:rsidR="009F40B4" w:rsidRPr="009E013B" w:rsidRDefault="009F40B4" w:rsidP="00CC6E32">
                            <w:pPr>
                              <w:jc w:val="center"/>
                              <w:rPr>
                                <w:b/>
                                <w:noProof/>
                                <w:color w:val="8496B0" w:themeColor="text2" w:themeTint="99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013B">
                              <w:rPr>
                                <w:b/>
                                <w:noProof/>
                                <w:color w:val="8496B0" w:themeColor="text2" w:themeTint="99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CIENCIAS ADMINISTRATIVAS Y CONTABLES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E3D9F" id="Cuadro de texto 18" o:spid="_x0000_s1028" type="#_x0000_t202" style="position:absolute;margin-left:0;margin-top:271.05pt;width:547pt;height:2in;z-index:2517422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" filled="f" stroked="f">
                <v:textbox style="mso-fit-shape-to-text:t">
                  <w:txbxContent>
                    <w:p w14:paraId="62562824" w14:textId="76C794F4" w:rsidR="009F40B4" w:rsidRPr="009E013B" w:rsidRDefault="009F40B4" w:rsidP="00CC6E32">
                      <w:pPr>
                        <w:jc w:val="center"/>
                        <w:rPr>
                          <w:b/>
                          <w:noProof/>
                          <w:color w:val="8496B0" w:themeColor="text2" w:themeTint="99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013B">
                        <w:rPr>
                          <w:b/>
                          <w:noProof/>
                          <w:color w:val="8496B0" w:themeColor="text2" w:themeTint="99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CIENCIAS ADMINISTRATIVAS Y CONTABLES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13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67E024" wp14:editId="6731AA1F">
                <wp:simplePos x="0" y="0"/>
                <wp:positionH relativeFrom="margin">
                  <wp:align>center</wp:align>
                </wp:positionH>
                <wp:positionV relativeFrom="paragraph">
                  <wp:posOffset>2106930</wp:posOffset>
                </wp:positionV>
                <wp:extent cx="6953693" cy="1073150"/>
                <wp:effectExtent l="0" t="0" r="1905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693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DE5A8" w14:textId="77777777" w:rsidR="009F40B4" w:rsidRPr="009E013B" w:rsidRDefault="009F40B4" w:rsidP="00B865DD">
                            <w:pPr>
                              <w:jc w:val="center"/>
                              <w:rPr>
                                <w:rFonts w:ascii="Arial Black" w:eastAsia="Arial Black" w:hAnsi="Arial Black"/>
                                <w:noProof/>
                                <w:color w:val="FFFFFF" w:themeColor="background1"/>
                                <w:sz w:val="5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013B">
                              <w:rPr>
                                <w:rFonts w:ascii="Arial Black" w:eastAsia="Arial Black" w:hAnsi="Arial Black"/>
                                <w:noProof/>
                                <w:color w:val="FFFFFF" w:themeColor="background1"/>
                                <w:sz w:val="5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ESTRUCTURA DEL INFORME DE PRÁCTICAS PRE PROFESIONALES</w:t>
                            </w:r>
                          </w:p>
                          <w:p w14:paraId="26B0F5D4" w14:textId="77777777" w:rsidR="009F40B4" w:rsidRDefault="009F40B4" w:rsidP="00B86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E024" id="Rectángulo 15" o:spid="_x0000_s1029" style="position:absolute;margin-left:0;margin-top:165.9pt;width:547.55pt;height:84.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7EDE5A8" w14:textId="77777777" w:rsidR="009F40B4" w:rsidRPr="009E013B" w:rsidRDefault="009F40B4" w:rsidP="00B865DD">
                      <w:pPr>
                        <w:jc w:val="center"/>
                        <w:rPr>
                          <w:rFonts w:ascii="Arial Black" w:eastAsia="Arial Black" w:hAnsi="Arial Black"/>
                          <w:noProof/>
                          <w:color w:val="FFFFFF" w:themeColor="background1"/>
                          <w:sz w:val="5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013B">
                        <w:rPr>
                          <w:rFonts w:ascii="Arial Black" w:eastAsia="Arial Black" w:hAnsi="Arial Black"/>
                          <w:noProof/>
                          <w:color w:val="FFFFFF" w:themeColor="background1"/>
                          <w:sz w:val="5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ESTRUCTURA DEL INFORME DE PRÁCTICAS PRE PROFESIONALES</w:t>
                      </w:r>
                    </w:p>
                    <w:p w14:paraId="26B0F5D4" w14:textId="77777777" w:rsidR="009F40B4" w:rsidRDefault="009F40B4" w:rsidP="00B865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65D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86926A" wp14:editId="3DC228AF">
                <wp:simplePos x="0" y="0"/>
                <wp:positionH relativeFrom="column">
                  <wp:posOffset>-95316</wp:posOffset>
                </wp:positionH>
                <wp:positionV relativeFrom="paragraph">
                  <wp:posOffset>2647274</wp:posOffset>
                </wp:positionV>
                <wp:extent cx="1828800" cy="182880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25C23F" w14:textId="08A1150B" w:rsidR="009F40B4" w:rsidRPr="00B865DD" w:rsidRDefault="009F40B4" w:rsidP="00B865DD">
                            <w:pPr>
                              <w:jc w:val="center"/>
                              <w:rPr>
                                <w:rFonts w:ascii="Arial Black" w:eastAsia="Arial Black" w:hAnsi="Arial Black"/>
                                <w:noProof/>
                                <w:color w:val="5B9BD5" w:themeColor="accent1"/>
                                <w:sz w:val="52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6926A" id="Cuadro de texto 13" o:spid="_x0000_s1030" type="#_x0000_t202" style="position:absolute;margin-left:-7.5pt;margin-top:208.45pt;width:2in;height:2in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MwKAIAAFc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" filled="f" stroked="f">
                <v:textbox style="mso-fit-shape-to-text:t">
                  <w:txbxContent>
                    <w:p w14:paraId="7E25C23F" w14:textId="08A1150B" w:rsidR="009F40B4" w:rsidRPr="00B865DD" w:rsidRDefault="009F40B4" w:rsidP="00B865DD">
                      <w:pPr>
                        <w:jc w:val="center"/>
                        <w:rPr>
                          <w:rFonts w:ascii="Arial Black" w:eastAsia="Arial Black" w:hAnsi="Arial Black"/>
                          <w:noProof/>
                          <w:color w:val="5B9BD5" w:themeColor="accent1"/>
                          <w:sz w:val="52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AE2">
        <w:rPr>
          <w:rFonts w:ascii="Times New Roman" w:eastAsia="Times New Roman" w:hAnsi="Times New Roman"/>
          <w:sz w:val="24"/>
        </w:rPr>
        <w:br w:type="page"/>
      </w:r>
    </w:p>
    <w:p w14:paraId="6774A203" w14:textId="3F454995" w:rsidR="000D0181" w:rsidRPr="002E1059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2E1059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lastRenderedPageBreak/>
        <w:t>ESTRUCTURA DEL INFORME DE PRÁCTICAS PRE PROFESIONALES</w:t>
      </w:r>
    </w:p>
    <w:p w14:paraId="00784B93" w14:textId="4CFBA064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43" w:lineRule="auto"/>
        <w:ind w:right="2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947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- Debe contener los siguientes elementos:  </w:t>
      </w:r>
    </w:p>
    <w:p w14:paraId="21F7EAE5" w14:textId="7BBA322A" w:rsidR="000D0181" w:rsidRDefault="000D0181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Universidad Peruana Los Andes. </w:t>
      </w:r>
    </w:p>
    <w:p w14:paraId="3EFB1847" w14:textId="66BA43FE" w:rsidR="000D0181" w:rsidRDefault="000D0181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Facultad de Ciencias Administrativas y Contables </w:t>
      </w:r>
    </w:p>
    <w:p w14:paraId="41DF2CE7" w14:textId="6D67A682" w:rsidR="000D0181" w:rsidRDefault="000D0181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 Escuela Profesional. </w:t>
      </w:r>
    </w:p>
    <w:p w14:paraId="29CA78A1" w14:textId="668BDB3E" w:rsidR="000D0181" w:rsidRDefault="000D0181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1.4. Logotipo de la Universidad Peruana Los Andes. </w:t>
      </w:r>
    </w:p>
    <w:p w14:paraId="578282BE" w14:textId="6A2858DD" w:rsidR="000D0181" w:rsidRDefault="000D0181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1.5. Informe de Practicas Pre Profesionales </w:t>
      </w:r>
      <w:r w:rsidR="00057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Nombre del centro de prácticas pre profesionales/ área donde </w:t>
      </w:r>
      <w:r w:rsidR="00896D58">
        <w:rPr>
          <w:rFonts w:ascii="Times New Roman" w:eastAsia="Times New Roman" w:hAnsi="Times New Roman" w:cs="Times New Roman"/>
          <w:color w:val="000000"/>
          <w:sz w:val="24"/>
          <w:szCs w:val="24"/>
        </w:rPr>
        <w:t>realizó</w:t>
      </w:r>
      <w:r w:rsidR="00057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 prácticas</w:t>
      </w:r>
    </w:p>
    <w:p w14:paraId="28D76B92" w14:textId="441A11DB" w:rsidR="000D0181" w:rsidRDefault="000D0181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1.7. </w:t>
      </w:r>
      <w:r w:rsidR="0005795C">
        <w:rPr>
          <w:rFonts w:ascii="Times New Roman" w:eastAsia="Times New Roman" w:hAnsi="Times New Roman" w:cs="Times New Roman"/>
          <w:color w:val="000000"/>
          <w:sz w:val="24"/>
          <w:szCs w:val="24"/>
        </w:rPr>
        <w:t>Nombre del estudiante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2161AE" w14:textId="03CE1925" w:rsidR="0005795C" w:rsidRDefault="000D0181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1.8. </w:t>
      </w:r>
      <w:r w:rsidR="00057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Nombre del docente </w:t>
      </w:r>
    </w:p>
    <w:p w14:paraId="0C9E9487" w14:textId="19E06EB4" w:rsidR="000D0181" w:rsidRDefault="000D0181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1.9. </w:t>
      </w:r>
      <w:r w:rsidR="0005795C">
        <w:rPr>
          <w:rFonts w:ascii="Times New Roman" w:eastAsia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09DA758" w14:textId="496FA005" w:rsidR="0005795C" w:rsidRDefault="0005795C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1.10. Sección</w:t>
      </w:r>
    </w:p>
    <w:p w14:paraId="079FFAAB" w14:textId="06EC6559" w:rsidR="0005795C" w:rsidRDefault="0005795C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1.11. Huancayo Perú </w:t>
      </w:r>
    </w:p>
    <w:p w14:paraId="2B5A49C9" w14:textId="0EEC6962" w:rsidR="0005795C" w:rsidRDefault="0031268A" w:rsidP="002E10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1.12. Semestre académico</w:t>
      </w:r>
    </w:p>
    <w:p w14:paraId="6D74105A" w14:textId="0CF3D028" w:rsidR="0005795C" w:rsidRDefault="0005795C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4C04E" w14:textId="5CADDF94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Índice de contenido.  </w:t>
      </w:r>
    </w:p>
    <w:p w14:paraId="43425231" w14:textId="056139F3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9B9FA04" w14:textId="7EB93A46" w:rsidR="00021238" w:rsidRDefault="000D0181" w:rsidP="00D033C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D033CF">
        <w:rPr>
          <w:rFonts w:ascii="Cambria" w:eastAsia="Cambria" w:hAnsi="Cambria" w:cs="Cambria"/>
          <w:b/>
          <w:color w:val="000000"/>
          <w:sz w:val="28"/>
          <w:szCs w:val="24"/>
        </w:rPr>
        <w:t>CAPÍTULO I</w:t>
      </w:r>
    </w:p>
    <w:p w14:paraId="22FD92EE" w14:textId="77777777" w:rsidR="00021238" w:rsidRDefault="00021238" w:rsidP="00D033C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6258042E" w14:textId="46C9E098" w:rsidR="000D0181" w:rsidRPr="00021238" w:rsidRDefault="000D0181" w:rsidP="00D033C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021238">
        <w:rPr>
          <w:rFonts w:ascii="Cambria" w:eastAsia="Cambria" w:hAnsi="Cambria" w:cs="Cambria"/>
          <w:b/>
          <w:color w:val="000000"/>
          <w:sz w:val="24"/>
          <w:szCs w:val="24"/>
        </w:rPr>
        <w:t>GENERALIDADES</w:t>
      </w:r>
    </w:p>
    <w:p w14:paraId="438FCB5D" w14:textId="42752044" w:rsidR="002A6F78" w:rsidRDefault="002A6F78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5A54581" w14:textId="4A1032E8" w:rsidR="000D0181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Información General de la Empresa </w:t>
      </w:r>
    </w:p>
    <w:p w14:paraId="10685C2E" w14:textId="1ACD1978" w:rsidR="000D0181" w:rsidRPr="00B02EE8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>Datos Generales de la Organización</w:t>
      </w:r>
    </w:p>
    <w:p w14:paraId="0EA4FCEC" w14:textId="7318D5C0" w:rsidR="000D0181" w:rsidRPr="00B02EE8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2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>Razón Social</w:t>
      </w:r>
    </w:p>
    <w:p w14:paraId="6A87A3A7" w14:textId="79098F67" w:rsidR="000D0181" w:rsidRPr="00B02EE8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>RUC (adjuntar ficha RUC)</w:t>
      </w:r>
    </w:p>
    <w:p w14:paraId="709E272A" w14:textId="7ECF55BB" w:rsidR="000D0181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2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>Dirección o Domicilio fiscal</w:t>
      </w:r>
    </w:p>
    <w:p w14:paraId="74FBC5AB" w14:textId="77777777" w:rsidR="00D033CF" w:rsidRPr="00B02EE8" w:rsidRDefault="00D033CF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D0478D" w14:textId="6A7DC62B" w:rsidR="002A6F78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before="135" w:line="343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</w:t>
      </w:r>
      <w:r w:rsidR="00B02EE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ripción de la Actividad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Principal </w:t>
      </w:r>
    </w:p>
    <w:p w14:paraId="7E516CDE" w14:textId="0BB6A5F6" w:rsidR="000D0181" w:rsidRPr="002A6F78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>Breve descripción de la empresa</w:t>
      </w:r>
    </w:p>
    <w:p w14:paraId="30572979" w14:textId="5D972D6D" w:rsidR="009C1DF8" w:rsidRPr="002A6F78" w:rsidRDefault="009C1DF8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scripción del </w:t>
      </w:r>
      <w:r w:rsidR="000D0181"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Marco legal de la 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0D0181"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mpresa </w:t>
      </w:r>
      <w:r w:rsid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>patrocinadora</w:t>
      </w:r>
    </w:p>
    <w:p w14:paraId="14CA6F2C" w14:textId="48C8E21C" w:rsidR="000D0181" w:rsidRPr="002A6F78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>Reseña histórica</w:t>
      </w:r>
    </w:p>
    <w:p w14:paraId="35179B77" w14:textId="4DD03D34" w:rsidR="000D0181" w:rsidRPr="002A6F78" w:rsidRDefault="009C1DF8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>Perspectivas de crecimiento</w:t>
      </w:r>
    </w:p>
    <w:p w14:paraId="65B3EBB6" w14:textId="12EDF4AD" w:rsidR="000D0181" w:rsidRPr="002A6F78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>Misión</w:t>
      </w:r>
    </w:p>
    <w:p w14:paraId="426689E5" w14:textId="1F18BBEB" w:rsidR="000D0181" w:rsidRPr="002A6F78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>Visión</w:t>
      </w:r>
    </w:p>
    <w:p w14:paraId="2BF43B77" w14:textId="22BF4723" w:rsidR="000D0181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>Página web</w:t>
      </w:r>
    </w:p>
    <w:p w14:paraId="6919EDA8" w14:textId="77777777" w:rsidR="00D033CF" w:rsidRPr="00D033CF" w:rsidRDefault="00D033CF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6764ED" w14:textId="7628624B" w:rsidR="000D0181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1.3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C1D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Referencia organizacional de la empresa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A97A8A4" w14:textId="77777777" w:rsidR="000D0181" w:rsidRPr="00E27644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Organigrama de la empresa </w:t>
      </w:r>
    </w:p>
    <w:p w14:paraId="4A00C063" w14:textId="77777777" w:rsidR="009C1DF8" w:rsidRPr="00E27644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Identificación del área de prácticas en el organigrama </w:t>
      </w:r>
    </w:p>
    <w:p w14:paraId="1D422805" w14:textId="2F8AAF18" w:rsidR="000D0181" w:rsidRPr="00E27644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Manual de organización y funciones </w:t>
      </w:r>
      <w:r w:rsidR="009C1DF8"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>del puesto de practican</w:t>
      </w:r>
      <w:r w:rsid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>te (en caso de no contar con dicho documento,</w:t>
      </w:r>
      <w:r w:rsidR="009C1DF8"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describir la lista de funciones, tareas y responsabilidades del puesto de practicante en el área de trabajo)</w:t>
      </w:r>
    </w:p>
    <w:p w14:paraId="2FF50C53" w14:textId="4956C7AA" w:rsidR="009C1DF8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Reglamento de organización y funciones </w:t>
      </w:r>
      <w:r w:rsidR="009C1DF8"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>(en caso de no contar con uno describir la lista de sanciones, correctivas, etc. del puesto de practicante en el área de trabajo)</w:t>
      </w:r>
    </w:p>
    <w:p w14:paraId="2136B201" w14:textId="77777777" w:rsidR="00D033CF" w:rsidRPr="00E27644" w:rsidRDefault="00D033CF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68A5AA" w14:textId="064FCF0F" w:rsidR="000D0181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1.4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Descripción del área de practicas </w:t>
      </w:r>
    </w:p>
    <w:p w14:paraId="18A82834" w14:textId="1DD8D56B" w:rsidR="000D0181" w:rsidRPr="00083720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>Organigrama del área de prácticas</w:t>
      </w:r>
    </w:p>
    <w:p w14:paraId="061B0446" w14:textId="64153D2D" w:rsidR="000D0181" w:rsidRPr="00083720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</w:t>
      </w:r>
      <w:proofErr w:type="gramStart"/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>Jefe</w:t>
      </w:r>
      <w:proofErr w:type="gramEnd"/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Área de Prácticas</w:t>
      </w:r>
    </w:p>
    <w:p w14:paraId="557F9971" w14:textId="6276011A" w:rsidR="000D0181" w:rsidRDefault="000D0181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>Funciones del asistente o practicante</w:t>
      </w:r>
    </w:p>
    <w:p w14:paraId="1F3229B0" w14:textId="77777777" w:rsidR="00D033CF" w:rsidRPr="00083720" w:rsidRDefault="00D033CF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E5DBE" w14:textId="3EC73702" w:rsidR="000D0181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Perfil Profesional que Requiere la empresa</w:t>
      </w:r>
    </w:p>
    <w:p w14:paraId="2B229AF7" w14:textId="5E3EB947" w:rsidR="00B02EE8" w:rsidRPr="00083720" w:rsidRDefault="00B02EE8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del perfil profesional para el puesto de practicante en el área desarrollada</w:t>
      </w:r>
    </w:p>
    <w:p w14:paraId="5CCF05C2" w14:textId="395050A9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933349E" w14:textId="1C766758" w:rsidR="00D033CF" w:rsidRDefault="00D033CF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5675B90" w14:textId="77777777" w:rsidR="00D033CF" w:rsidRDefault="00D033CF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D1CC51D" w14:textId="00328F07" w:rsidR="000D0181" w:rsidRPr="00D033CF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D033CF">
        <w:rPr>
          <w:rFonts w:ascii="Cambria" w:eastAsia="Cambria" w:hAnsi="Cambria" w:cs="Cambria"/>
          <w:b/>
          <w:color w:val="000000"/>
          <w:sz w:val="28"/>
          <w:szCs w:val="24"/>
        </w:rPr>
        <w:t>CAPÍTULO II</w:t>
      </w:r>
    </w:p>
    <w:p w14:paraId="2EA5A981" w14:textId="77777777" w:rsidR="00E879FE" w:rsidRDefault="00E879FE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3C290A6" w14:textId="64E22326" w:rsidR="000D0181" w:rsidRDefault="000D0181" w:rsidP="00D033C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INFORME DE PRÁCTICAS PRE PROFESIONALES</w:t>
      </w:r>
    </w:p>
    <w:p w14:paraId="703DE7FD" w14:textId="77777777" w:rsidR="009C1DF8" w:rsidRDefault="009C1DF8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340319" w14:textId="790AC8D6" w:rsidR="000D0181" w:rsidRDefault="0044001C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="009C1D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0D0181">
        <w:rPr>
          <w:rFonts w:ascii="Times New Roman" w:eastAsia="Times New Roman" w:hAnsi="Times New Roman" w:cs="Times New Roman"/>
          <w:color w:val="000000"/>
          <w:sz w:val="24"/>
          <w:szCs w:val="24"/>
        </w:rPr>
        <w:t>Informe de funciones operativas desarrolladas durante el periodo de prácticas</w:t>
      </w:r>
    </w:p>
    <w:p w14:paraId="3867CB45" w14:textId="215E4CF4" w:rsidR="000D0181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Informe de funciones administrativas desarrolladas durante el periodo de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prácticas</w:t>
      </w:r>
    </w:p>
    <w:p w14:paraId="00EDF335" w14:textId="568FD2E1" w:rsidR="000D0181" w:rsidRDefault="00DC2D3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0D0181">
        <w:rPr>
          <w:rFonts w:ascii="Times New Roman" w:eastAsia="Times New Roman" w:hAnsi="Times New Roman" w:cs="Times New Roman"/>
          <w:color w:val="000000"/>
          <w:sz w:val="24"/>
          <w:szCs w:val="24"/>
        </w:rPr>
        <w:t>iagnóstico del área de prácticas</w:t>
      </w:r>
    </w:p>
    <w:p w14:paraId="4397E343" w14:textId="39BB03DC" w:rsidR="000D0181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2.4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C2D3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nforme de brechas </w:t>
      </w:r>
    </w:p>
    <w:p w14:paraId="34F66539" w14:textId="6699F846" w:rsidR="000D0181" w:rsidRDefault="00DC2D3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2.5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0D01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esarrollo de propuestas de planes de mejora en el área de prácticas </w:t>
      </w:r>
    </w:p>
    <w:p w14:paraId="6B95FF84" w14:textId="3BD67CE8" w:rsidR="000D0181" w:rsidRDefault="00DC2D3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2.6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01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Conclusiones.  </w:t>
      </w:r>
    </w:p>
    <w:p w14:paraId="7478538D" w14:textId="3C3A9386" w:rsidR="000D0181" w:rsidRDefault="00DC2D3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2.7</w:t>
      </w:r>
      <w:r w:rsidR="00D033C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D01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Recomendaciones.  </w:t>
      </w:r>
    </w:p>
    <w:p w14:paraId="2E3A56F2" w14:textId="77777777" w:rsidR="00D033CF" w:rsidRDefault="00D033CF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3134DB" w14:textId="09C59219" w:rsidR="00D033CF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ANEXOS</w:t>
      </w:r>
    </w:p>
    <w:p w14:paraId="39B0EBCC" w14:textId="65BA5B60" w:rsidR="000D0181" w:rsidRDefault="000D0181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•</w:t>
      </w:r>
      <w:r w:rsidR="00D033CF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 </w:t>
      </w:r>
      <w:r w:rsidR="00B214D8">
        <w:rPr>
          <w:rFonts w:ascii="Times New Roman" w:eastAsia="Times New Roman" w:hAnsi="Times New Roman" w:cs="Times New Roman"/>
          <w:color w:val="000000"/>
          <w:sz w:val="24"/>
          <w:szCs w:val="24"/>
        </w:rPr>
        <w:t>Bitácora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Prácticas Pre Profesionales</w:t>
      </w:r>
    </w:p>
    <w:p w14:paraId="5352C361" w14:textId="77777777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1E4B03" w14:textId="77777777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085B7" w14:textId="77777777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8665DF" w14:textId="77777777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FECBD0" w14:textId="77777777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DE66B" w14:textId="77777777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D9162" w14:textId="77777777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F0F68" w14:textId="246488EB" w:rsidR="000D0181" w:rsidRDefault="000D018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E55312" w14:textId="5BB0C01D" w:rsidR="00E879FE" w:rsidRDefault="00E879FE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70BED" w14:textId="3D215272" w:rsidR="00E879FE" w:rsidRDefault="00E879FE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64C6F7" w14:textId="77AEEE57" w:rsidR="00E879FE" w:rsidRDefault="00E879FE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A7C84" w14:textId="00877FA4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86615" w14:textId="33B1139D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4A4720" w14:textId="5B976F5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738D7" w14:textId="536C80F2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BB2E3" w14:textId="642A6250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0A8B93" w14:textId="3499718D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A5FE51" w14:textId="641A704B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2EBA6" w14:textId="3927298E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71F5CB" w14:textId="64EF31FA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D3DBB" w14:textId="0DFB3A86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00CF5D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A6A4C4" w14:textId="5C0BEEAF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C41DC2" w14:textId="61C3132D" w:rsidR="00CC6E32" w:rsidRDefault="00CC6E32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2CB66069" w14:textId="24533C93" w:rsidR="00CC6E32" w:rsidRDefault="00CC6E32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6B9D7A2D" w14:textId="0B150EB9" w:rsidR="00CC6E32" w:rsidRDefault="00C560C4" w:rsidP="00501CE2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E283BB" wp14:editId="2A859572">
                <wp:simplePos x="0" y="0"/>
                <wp:positionH relativeFrom="margin">
                  <wp:align>right</wp:align>
                </wp:positionH>
                <wp:positionV relativeFrom="paragraph">
                  <wp:posOffset>-292927</wp:posOffset>
                </wp:positionV>
                <wp:extent cx="1828800" cy="18288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7554B0" w14:textId="77777777" w:rsidR="00C560C4" w:rsidRPr="00CC6E32" w:rsidRDefault="00C560C4" w:rsidP="00C560C4">
                            <w:pPr>
                              <w:jc w:val="center"/>
                              <w:rPr>
                                <w:noProof/>
                                <w:color w:val="8496B0" w:themeColor="text2" w:themeTint="99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8496B0" w:themeColor="text2" w:themeTint="99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ESCUELA PROFESIONAL DE ADMINISTRACIÓN Y SISTEMAS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283BB" id="Cuadro de texto 26" o:spid="_x0000_s1031" type="#_x0000_t202" style="position:absolute;margin-left:92.8pt;margin-top:-23.05pt;width:2in;height:2in;z-index:25176883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" filled="f" stroked="f">
                <v:textbox style="mso-fit-shape-to-text:t">
                  <w:txbxContent>
                    <w:p w14:paraId="3C7554B0" w14:textId="77777777" w:rsidR="00C560C4" w:rsidRPr="00CC6E32" w:rsidRDefault="00C560C4" w:rsidP="00C560C4">
                      <w:pPr>
                        <w:jc w:val="center"/>
                        <w:rPr>
                          <w:noProof/>
                          <w:color w:val="8496B0" w:themeColor="text2" w:themeTint="99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8496B0" w:themeColor="text2" w:themeTint="99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ESCUELA PROFESIONAL DE ADMINISTRACIÓN Y SISTEMAS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40DF7D" w14:textId="78EFAD6B" w:rsidR="00CC6E32" w:rsidRDefault="00C560C4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D8B49E" wp14:editId="1DDCD8C9">
                <wp:simplePos x="0" y="0"/>
                <wp:positionH relativeFrom="margin">
                  <wp:align>center</wp:align>
                </wp:positionH>
                <wp:positionV relativeFrom="paragraph">
                  <wp:posOffset>17217</wp:posOffset>
                </wp:positionV>
                <wp:extent cx="1828800" cy="1828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5D5C9D" w14:textId="2B068278" w:rsidR="009F40B4" w:rsidRPr="00CC6E32" w:rsidRDefault="009F40B4" w:rsidP="00CC6E32">
                            <w:pPr>
                              <w:jc w:val="center"/>
                              <w:rPr>
                                <w:noProof/>
                                <w:color w:val="8496B0" w:themeColor="text2" w:themeTint="99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8496B0" w:themeColor="text2" w:themeTint="99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PRÁCTICAS PRE PROFESIONAL II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8B49E" id="Cuadro de texto 24" o:spid="_x0000_s1032" type="#_x0000_t202" style="position:absolute;margin-left:0;margin-top:1.35pt;width:2in;height:2in;z-index:2517493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nSKAIAAFc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" filled="f" stroked="f">
                <v:textbox style="mso-fit-shape-to-text:t">
                  <w:txbxContent>
                    <w:p w14:paraId="6C5D5C9D" w14:textId="2B068278" w:rsidR="009F40B4" w:rsidRPr="00CC6E32" w:rsidRDefault="009F40B4" w:rsidP="00CC6E32">
                      <w:pPr>
                        <w:jc w:val="center"/>
                        <w:rPr>
                          <w:noProof/>
                          <w:color w:val="8496B0" w:themeColor="text2" w:themeTint="99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8496B0" w:themeColor="text2" w:themeTint="99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PRÁCTICAS PRE PROFESIONAL II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E8D34" w14:textId="5AEC0B82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8271BD" w14:textId="23522EA3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961D91" w14:textId="77777777" w:rsidR="00CC6E32" w:rsidRPr="006E6C3C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6E6C3C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ESTRUCTURA DEL INFORME DE PRÁCTICAS PRE PROFESIONALES </w:t>
      </w:r>
    </w:p>
    <w:p w14:paraId="4DF92CA6" w14:textId="391B3B84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before="317" w:line="343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Informe De Prácticas Pre Profesionales (En Estilo De Redacción APA)</w:t>
      </w:r>
    </w:p>
    <w:p w14:paraId="6B32C880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43" w:lineRule="auto"/>
        <w:ind w:right="2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947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- Debe contener los siguientes elementos:  </w:t>
      </w:r>
    </w:p>
    <w:p w14:paraId="1642BB6E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Universidad Peruana Los Andes. </w:t>
      </w:r>
    </w:p>
    <w:p w14:paraId="191D3837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Facultad de Ciencias Administrativas y Contables </w:t>
      </w:r>
    </w:p>
    <w:p w14:paraId="110253E0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 Escuela Profesional. </w:t>
      </w:r>
    </w:p>
    <w:p w14:paraId="21586D34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1.4. Logotipo de la Universidad Peruana Los Andes. </w:t>
      </w:r>
    </w:p>
    <w:p w14:paraId="5862198A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1.5. Informe de Practicas Pre Profesionales </w:t>
      </w:r>
    </w:p>
    <w:p w14:paraId="467A9F12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1.6. Título </w:t>
      </w:r>
    </w:p>
    <w:p w14:paraId="69354A81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1.7. Nombre. </w:t>
      </w:r>
    </w:p>
    <w:p w14:paraId="3C783651" w14:textId="77777777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1.8. Área de prácticas según programa de estudios </w:t>
      </w:r>
    </w:p>
    <w:p w14:paraId="6AC89A23" w14:textId="6C28840D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1.9. Ciudad, país y año de presentación. </w:t>
      </w:r>
    </w:p>
    <w:p w14:paraId="695ED1B8" w14:textId="77777777" w:rsidR="006E6C3C" w:rsidRDefault="006E6C3C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CE3351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Índice de contenido.  </w:t>
      </w:r>
    </w:p>
    <w:p w14:paraId="7D9374FA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7537EED" w14:textId="77777777" w:rsidR="005308B6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6E6C3C">
        <w:rPr>
          <w:rFonts w:ascii="Cambria" w:eastAsia="Cambria" w:hAnsi="Cambria" w:cs="Cambria"/>
          <w:b/>
          <w:color w:val="000000"/>
          <w:sz w:val="28"/>
          <w:szCs w:val="24"/>
        </w:rPr>
        <w:t>CAPÍTULO I</w:t>
      </w:r>
    </w:p>
    <w:p w14:paraId="60807BB8" w14:textId="77777777" w:rsidR="005308B6" w:rsidRDefault="005308B6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1CFB90C3" w14:textId="39392656" w:rsidR="00CC6E32" w:rsidRPr="005308B6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5308B6">
        <w:rPr>
          <w:rFonts w:ascii="Cambria" w:eastAsia="Cambria" w:hAnsi="Cambria" w:cs="Cambria"/>
          <w:b/>
          <w:color w:val="000000"/>
          <w:sz w:val="24"/>
          <w:szCs w:val="24"/>
        </w:rPr>
        <w:t xml:space="preserve">GENERALIDADES </w:t>
      </w:r>
    </w:p>
    <w:p w14:paraId="5D815A15" w14:textId="180544CD" w:rsidR="006E6C3C" w:rsidRDefault="006E6C3C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1D2D3A07" w14:textId="6B17D1F1" w:rsidR="006E6C3C" w:rsidRDefault="006E6C3C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0BDDFB9F" w14:textId="5E0AB9FB" w:rsidR="006E6C3C" w:rsidRDefault="006E6C3C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5C8DCD5D" w14:textId="77777777" w:rsidR="006E6C3C" w:rsidRPr="006E6C3C" w:rsidRDefault="006E6C3C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79ED38B7" w14:textId="7B962948" w:rsidR="00CC6E32" w:rsidRDefault="00CC6E32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Información General de la Empresa </w:t>
      </w:r>
    </w:p>
    <w:p w14:paraId="1CA5C74F" w14:textId="77777777" w:rsidR="00CC6E32" w:rsidRPr="00B02EE8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Datos Generales de la Organización </w:t>
      </w:r>
    </w:p>
    <w:p w14:paraId="1EDBDADF" w14:textId="77777777" w:rsidR="00CC6E32" w:rsidRPr="00B02EE8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Razón Social </w:t>
      </w:r>
    </w:p>
    <w:p w14:paraId="73686730" w14:textId="77777777" w:rsidR="00CC6E32" w:rsidRPr="00B02EE8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RUC (adjuntar ficha RUC) </w:t>
      </w:r>
    </w:p>
    <w:p w14:paraId="074B95E6" w14:textId="4669C759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Dirección o Domicilio fiscal </w:t>
      </w:r>
    </w:p>
    <w:p w14:paraId="63117480" w14:textId="77777777" w:rsidR="006E6C3C" w:rsidRPr="00B02EE8" w:rsidRDefault="006E6C3C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3E423" w14:textId="4ABA9C07" w:rsidR="006E6C3C" w:rsidRDefault="00CC6E32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Descripción General de la Actividad Principal</w:t>
      </w:r>
    </w:p>
    <w:p w14:paraId="79C25CF6" w14:textId="34D52973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Breve descripción de la empresa </w:t>
      </w:r>
    </w:p>
    <w:p w14:paraId="3075435A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Marco legal de la empresa (escritura Pública de Constitución) Reseña histórica </w:t>
      </w:r>
    </w:p>
    <w:p w14:paraId="1DA5A273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Perspectivas de crecimiento (escritura pública) </w:t>
      </w:r>
    </w:p>
    <w:p w14:paraId="7655C594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Misión </w:t>
      </w:r>
    </w:p>
    <w:p w14:paraId="5389BA9F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Visión </w:t>
      </w:r>
    </w:p>
    <w:p w14:paraId="65C94957" w14:textId="506E15C6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Página web</w:t>
      </w:r>
    </w:p>
    <w:p w14:paraId="2A46402C" w14:textId="77777777" w:rsidR="006E6C3C" w:rsidRPr="006E6C3C" w:rsidRDefault="006E6C3C" w:rsidP="005308B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F77CD" w14:textId="74008F88" w:rsidR="00CC6E32" w:rsidRDefault="00CC6E32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1.3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Organización de la Empresa </w:t>
      </w:r>
    </w:p>
    <w:p w14:paraId="4A73F493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Referencia organizacional de la empresa </w:t>
      </w:r>
    </w:p>
    <w:p w14:paraId="5D7A840B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Organigrama de la empresa </w:t>
      </w:r>
    </w:p>
    <w:p w14:paraId="40286F44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Identificación del área de prácticas en el organigrama Teoría relacionada del organigrama funcional </w:t>
      </w:r>
    </w:p>
    <w:p w14:paraId="6A41524D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Manual de organización y funciones </w:t>
      </w:r>
    </w:p>
    <w:p w14:paraId="66FF4291" w14:textId="64189965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Reglamento de organización y funciones </w:t>
      </w:r>
    </w:p>
    <w:p w14:paraId="1EC1A77D" w14:textId="77777777" w:rsidR="006E6C3C" w:rsidRDefault="006E6C3C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9269" w14:textId="548F5030" w:rsidR="00CC6E32" w:rsidRDefault="00CC6E32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1.4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Descripción del área de practicas </w:t>
      </w:r>
    </w:p>
    <w:p w14:paraId="2962A8E7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Organigrama del área de prácticas </w:t>
      </w:r>
    </w:p>
    <w:p w14:paraId="48F668D4" w14:textId="77777777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Jefe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Área de Prácticas </w:t>
      </w:r>
    </w:p>
    <w:p w14:paraId="30206EB9" w14:textId="06431A31" w:rsidR="00CC6E32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asistente o practicante </w:t>
      </w:r>
    </w:p>
    <w:p w14:paraId="57506A9E" w14:textId="77777777" w:rsidR="006E6C3C" w:rsidRDefault="006E6C3C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483A6" w14:textId="19041DFA" w:rsidR="00CC6E32" w:rsidRDefault="00CC6E32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Perfil Profesional que Requiere la empresa</w:t>
      </w:r>
    </w:p>
    <w:p w14:paraId="4A7B6C58" w14:textId="10AB0009" w:rsidR="00CC6E32" w:rsidRPr="00B02EE8" w:rsidRDefault="00CC6E32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del perfil profesional para el puesto de practicante en el área desarrollada</w:t>
      </w:r>
    </w:p>
    <w:p w14:paraId="7BF83B2A" w14:textId="35B0F26B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050C5F7" w14:textId="77777777" w:rsidR="006E6C3C" w:rsidRDefault="006E6C3C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D02BA3B" w14:textId="77777777" w:rsidR="00CC6E32" w:rsidRPr="006E6C3C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6E6C3C">
        <w:rPr>
          <w:rFonts w:ascii="Cambria" w:eastAsia="Cambria" w:hAnsi="Cambria" w:cs="Cambria"/>
          <w:b/>
          <w:color w:val="000000"/>
          <w:sz w:val="28"/>
          <w:szCs w:val="24"/>
        </w:rPr>
        <w:t>CAPÍTULO II</w:t>
      </w:r>
    </w:p>
    <w:p w14:paraId="6CAF72ED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1D8D3ED" w14:textId="71DCF212" w:rsidR="00CC6E32" w:rsidRDefault="00CC6E3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INFORME DE PRÁCTICAS PRE PROFESIONALES</w:t>
      </w:r>
    </w:p>
    <w:p w14:paraId="443F9BFE" w14:textId="77777777" w:rsidR="006E6C3C" w:rsidRDefault="006E6C3C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46FF3F" w14:textId="3E110E1C" w:rsidR="00CC6E32" w:rsidRDefault="00CC6E32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Informe de funciones operativas desarrolladas durante el periodo de prácticas</w:t>
      </w:r>
    </w:p>
    <w:p w14:paraId="3CBAC6B0" w14:textId="11888989" w:rsidR="00CC6E32" w:rsidRDefault="00CC6E32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Informe de funciones administrativas desarrolladas durante el periodo de prácticas</w:t>
      </w:r>
    </w:p>
    <w:p w14:paraId="64652D9E" w14:textId="5AC6A3D8" w:rsidR="00CC6E32" w:rsidRDefault="00CC6E32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2.3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iagnóstico del área de prácticas</w:t>
      </w:r>
    </w:p>
    <w:p w14:paraId="189404E1" w14:textId="3D21D335" w:rsidR="00CC6E32" w:rsidRDefault="00CC6E32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2.4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nforme de brechas </w:t>
      </w:r>
    </w:p>
    <w:p w14:paraId="03080FBB" w14:textId="6E0189C9" w:rsidR="00B2519B" w:rsidRDefault="00CC6E32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2.5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2519B" w:rsidRPr="00B25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B25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esarrollo de propuestas de planes de mejora en el área de prácticas </w:t>
      </w:r>
    </w:p>
    <w:p w14:paraId="070EC87B" w14:textId="13FBE6C6" w:rsidR="00B2519B" w:rsidRDefault="00A309A1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2.6. 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B2519B">
        <w:rPr>
          <w:rFonts w:ascii="Times New Roman" w:eastAsia="Times New Roman" w:hAnsi="Times New Roman" w:cs="Times New Roman"/>
          <w:color w:val="000000"/>
          <w:sz w:val="24"/>
          <w:szCs w:val="24"/>
        </w:rPr>
        <w:t>nforme de implementación de mejoras</w:t>
      </w:r>
    </w:p>
    <w:p w14:paraId="3F0DAB73" w14:textId="08D70D72" w:rsidR="00B2519B" w:rsidRDefault="00A309A1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2.7. 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B25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nforme de monitoreo de mejoras </w:t>
      </w:r>
    </w:p>
    <w:p w14:paraId="717FEA4D" w14:textId="7B047FB2" w:rsidR="00CC6E32" w:rsidRDefault="00B2519B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2.8. </w:t>
      </w:r>
      <w:r w:rsidR="00CC6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Conclusiones.  </w:t>
      </w:r>
    </w:p>
    <w:p w14:paraId="534C77F2" w14:textId="756B3F40" w:rsidR="00CC6E32" w:rsidRDefault="00B2519B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2.9</w:t>
      </w:r>
      <w:r w:rsidR="006E6C3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C6E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Recomendaciones.  </w:t>
      </w:r>
    </w:p>
    <w:p w14:paraId="2E66616D" w14:textId="28B47115" w:rsidR="007947A2" w:rsidRDefault="007947A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630E58" w14:textId="77777777" w:rsidR="007947A2" w:rsidRDefault="007947A2" w:rsidP="006E6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2404C3" w14:textId="398644B6" w:rsidR="003B1FE5" w:rsidRDefault="003B1FE5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7947A2">
        <w:rPr>
          <w:rFonts w:ascii="Cambria" w:eastAsia="Cambria" w:hAnsi="Cambria" w:cs="Cambria"/>
          <w:b/>
          <w:color w:val="000000"/>
          <w:sz w:val="28"/>
          <w:szCs w:val="24"/>
        </w:rPr>
        <w:t>CAPÍTULO III</w:t>
      </w:r>
    </w:p>
    <w:p w14:paraId="6F06DD78" w14:textId="77777777" w:rsidR="007947A2" w:rsidRPr="007947A2" w:rsidRDefault="007947A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7F3CE584" w14:textId="74FA85E8" w:rsidR="003B1FE5" w:rsidRDefault="003B1FE5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INFORME DE HABILIDADES PROPIAS DE LA CARRRERA PROFESIONAL</w:t>
      </w:r>
    </w:p>
    <w:p w14:paraId="49F00021" w14:textId="77777777" w:rsidR="00021238" w:rsidRDefault="00021238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3DF9D4" w14:textId="0945ACA9" w:rsidR="003B1FE5" w:rsidRDefault="003B1FE5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6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 las competencias desarrolladas respecto a las habilidades de</w:t>
      </w:r>
      <w:r w:rsidRPr="007947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B1F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Gestión 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talento Humano</w:t>
      </w:r>
    </w:p>
    <w:p w14:paraId="0AA6240B" w14:textId="4465CE89" w:rsidR="003B1FE5" w:rsidRDefault="00612D26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3.2.</w:t>
      </w:r>
      <w:r w:rsidR="003B1FE5" w:rsidRPr="006526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B1F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Descripción de las competencias desarrolladas respecto a las habilidades de </w:t>
      </w:r>
      <w:r w:rsidR="003B1FE5" w:rsidRPr="003B1FE5">
        <w:rPr>
          <w:rFonts w:ascii="Times New Roman" w:eastAsia="Times New Roman" w:hAnsi="Times New Roman" w:cs="Times New Roman"/>
          <w:color w:val="000000"/>
          <w:sz w:val="24"/>
          <w:szCs w:val="24"/>
        </w:rPr>
        <w:t>Gestión Financiera</w:t>
      </w:r>
    </w:p>
    <w:p w14:paraId="3AD568D3" w14:textId="77777777" w:rsidR="003B1FE5" w:rsidRDefault="003B1FE5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3.3. Descripción de las competencias desarrolladas respecto a las habilidades de </w:t>
      </w:r>
      <w:r w:rsidRPr="003B1F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Gestión de Operaciones </w:t>
      </w:r>
    </w:p>
    <w:p w14:paraId="71B12B34" w14:textId="6765A332" w:rsidR="003B1FE5" w:rsidRDefault="00612D26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</w:t>
      </w:r>
      <w:r w:rsidR="00A73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Descripción de las competencias desarrolladas respecto a las habilidades de </w:t>
      </w:r>
      <w:r w:rsidR="00A73651" w:rsidRPr="00A73651">
        <w:rPr>
          <w:rFonts w:ascii="Times New Roman" w:eastAsia="Times New Roman" w:hAnsi="Times New Roman" w:cs="Times New Roman"/>
          <w:color w:val="000000"/>
          <w:sz w:val="24"/>
          <w:szCs w:val="24"/>
        </w:rPr>
        <w:t>Gestión Estratégica</w:t>
      </w:r>
    </w:p>
    <w:p w14:paraId="73A50E57" w14:textId="4780DA03" w:rsidR="003B1FE5" w:rsidRDefault="00612D26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3.5.</w:t>
      </w:r>
      <w:r w:rsidR="00A736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Descripción de las competencias desarrolladas respecto a las habilidades de </w:t>
      </w:r>
      <w:r w:rsidR="00A73651" w:rsidRPr="00A73651">
        <w:rPr>
          <w:rFonts w:ascii="Times New Roman" w:eastAsia="Times New Roman" w:hAnsi="Times New Roman" w:cs="Times New Roman"/>
          <w:color w:val="000000"/>
          <w:sz w:val="24"/>
          <w:szCs w:val="24"/>
        </w:rPr>
        <w:t>Habilidades de Comunicación y Negociación</w:t>
      </w:r>
    </w:p>
    <w:p w14:paraId="1C2ECA21" w14:textId="77777777" w:rsidR="00A73651" w:rsidRDefault="00A73651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25A8D" w14:textId="2ECA265F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ANEXOS </w:t>
      </w:r>
    </w:p>
    <w:p w14:paraId="55256F8D" w14:textId="77777777" w:rsidR="00B2519B" w:rsidRDefault="00B2519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78B2AE" w14:textId="535902E8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17066" w14:textId="2AB28438" w:rsidR="00612D26" w:rsidRDefault="00612D2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87297E" w14:textId="77777777" w:rsidR="007947A2" w:rsidRDefault="007947A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6BA6C9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C94B13" w14:textId="4A427AAE" w:rsidR="00CC6E32" w:rsidRDefault="007947A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22C97B" wp14:editId="7369536D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1828800" cy="18288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E06E0" w14:textId="6C983E70" w:rsidR="009F40B4" w:rsidRPr="00CF52DB" w:rsidRDefault="009F40B4" w:rsidP="00CC6E32">
                            <w:pPr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2DB"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ESCUELA PROFESIONAL DE CONTABILIDAD Y FINANZAS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C97B" id="Cuadro de texto 25" o:spid="_x0000_s1033" type="#_x0000_t202" style="position:absolute;margin-left:92.8pt;margin-top:2.5pt;width:2in;height:2in;z-index:25175142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+tKAIAAFcEAAAOAAAAZHJzL2Uyb0RvYy54bWysVN9v2jAQfp+0/8Hy+wggurK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" filled="f" stroked="f">
                <v:textbox style="mso-fit-shape-to-text:t">
                  <w:txbxContent>
                    <w:p w14:paraId="4B3E06E0" w14:textId="6C983E70" w:rsidR="009F40B4" w:rsidRPr="00CF52DB" w:rsidRDefault="009F40B4" w:rsidP="00CC6E32">
                      <w:pPr>
                        <w:jc w:val="center"/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2DB"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ESCUELA PROFESIONAL DE CONTABILIDAD Y FINANZAS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C730E" w14:textId="3626C53D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69973F" w14:textId="421D01CD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555FA" w14:textId="618F1C6D" w:rsidR="00CC6E32" w:rsidRDefault="00CC6E32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1CA03ED9" w14:textId="3959B602" w:rsidR="00CC6E32" w:rsidRDefault="00941F92" w:rsidP="00501CE2">
      <w:pPr>
        <w:pStyle w:val="Ttulo3"/>
        <w:ind w:left="0"/>
        <w:jc w:val="both"/>
        <w:rPr>
          <w:rFonts w:eastAsia="Times New Roman"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8EEE15C" wp14:editId="79FA6E3A">
                <wp:simplePos x="0" y="0"/>
                <wp:positionH relativeFrom="margin">
                  <wp:posOffset>1414732</wp:posOffset>
                </wp:positionH>
                <wp:positionV relativeFrom="paragraph">
                  <wp:posOffset>154976</wp:posOffset>
                </wp:positionV>
                <wp:extent cx="1828800" cy="182880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91F05" w14:textId="77777777" w:rsidR="009F40B4" w:rsidRPr="00CF52DB" w:rsidRDefault="009F40B4" w:rsidP="00CC6E32">
                            <w:pPr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2DB"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PRÁCTICAS PRE PROFESIONAL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EE15C" id="Cuadro de texto 61" o:spid="_x0000_s1034" type="#_x0000_t202" style="position:absolute;left:0;text-align:left;margin-left:111.4pt;margin-top:12.2pt;width:2in;height:2in;z-index:2517524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" filled="f" stroked="f">
                <v:textbox style="mso-fit-shape-to-text:t">
                  <w:txbxContent>
                    <w:p w14:paraId="3A391F05" w14:textId="77777777" w:rsidR="009F40B4" w:rsidRPr="00CF52DB" w:rsidRDefault="009F40B4" w:rsidP="00CC6E32">
                      <w:pPr>
                        <w:jc w:val="center"/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2DB"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PRÁCTICAS PRE PROFESIONAL 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7DB61" w14:textId="0616F24A" w:rsidR="00CC6E32" w:rsidRDefault="00CC6E32" w:rsidP="00501CE2"/>
    <w:p w14:paraId="3EC7FC31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B94EA7" w14:textId="480B2366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160ED" w14:textId="77777777" w:rsidR="00D45DF6" w:rsidRPr="007947A2" w:rsidRDefault="00D45DF6" w:rsidP="007947A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7947A2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ESTRUCTURA DEL INFORME DE PRÁCTICAS PRE PROFESIONALES </w:t>
      </w:r>
    </w:p>
    <w:p w14:paraId="4DE03000" w14:textId="77777777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43" w:lineRule="auto"/>
        <w:ind w:right="2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7947A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- Debe contener los siguientes elementos:  </w:t>
      </w:r>
    </w:p>
    <w:p w14:paraId="2C9E49EA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Universidad Peruana Los Andes. </w:t>
      </w:r>
    </w:p>
    <w:p w14:paraId="4F866EA6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Facultad de Ciencias Administrativas y Contables </w:t>
      </w:r>
    </w:p>
    <w:p w14:paraId="734FAB92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 Escuela Profesional. </w:t>
      </w:r>
    </w:p>
    <w:p w14:paraId="5275F500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1.4. Logotipo de la Universidad Peruana Los Andes. </w:t>
      </w:r>
    </w:p>
    <w:p w14:paraId="1244EFAC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1.5. Informe de Practicas Pre Profesionales / Nombre del centro de prácticas pre profesionales/ área donde realizó sus prácticas</w:t>
      </w:r>
    </w:p>
    <w:p w14:paraId="79AB57D2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1.7. Nombre del estudiante </w:t>
      </w:r>
    </w:p>
    <w:p w14:paraId="3D55184A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1.8. Nombre del docente </w:t>
      </w:r>
    </w:p>
    <w:p w14:paraId="0491923F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1.9. Ciclo </w:t>
      </w:r>
    </w:p>
    <w:p w14:paraId="5FA439AD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1.10. Sección</w:t>
      </w:r>
    </w:p>
    <w:p w14:paraId="3A4583EE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1.11. Huancayo Perú </w:t>
      </w:r>
    </w:p>
    <w:p w14:paraId="17E31263" w14:textId="77777777" w:rsidR="00D45DF6" w:rsidRDefault="00D45DF6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709" w:hanging="4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1.12. Semestre académico</w:t>
      </w:r>
    </w:p>
    <w:p w14:paraId="7D451A08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049C57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Índice de contenido.  </w:t>
      </w:r>
    </w:p>
    <w:p w14:paraId="4EEEA420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E721105" w14:textId="4903992C" w:rsidR="00021238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021238">
        <w:rPr>
          <w:rFonts w:ascii="Cambria" w:eastAsia="Cambria" w:hAnsi="Cambria" w:cs="Cambria"/>
          <w:b/>
          <w:color w:val="000000"/>
          <w:sz w:val="28"/>
          <w:szCs w:val="24"/>
        </w:rPr>
        <w:t>CAPÍTULO I</w:t>
      </w:r>
    </w:p>
    <w:p w14:paraId="2A181B35" w14:textId="77777777" w:rsidR="00021238" w:rsidRDefault="00021238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341B3665" w14:textId="5257D422" w:rsidR="00D45DF6" w:rsidRPr="00021238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021238">
        <w:rPr>
          <w:rFonts w:ascii="Cambria" w:eastAsia="Cambria" w:hAnsi="Cambria" w:cs="Cambria"/>
          <w:b/>
          <w:color w:val="000000"/>
          <w:sz w:val="24"/>
          <w:szCs w:val="24"/>
        </w:rPr>
        <w:t xml:space="preserve"> GENERALIDADES </w:t>
      </w:r>
    </w:p>
    <w:p w14:paraId="13028135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22390CA" w14:textId="0E10AD46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Información General de la Empresa </w:t>
      </w:r>
    </w:p>
    <w:p w14:paraId="09767A9D" w14:textId="77777777" w:rsidR="00D45DF6" w:rsidRPr="00B02EE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Datos Generales de la Organización </w:t>
      </w:r>
    </w:p>
    <w:p w14:paraId="214A9BB9" w14:textId="77777777" w:rsidR="00D45DF6" w:rsidRPr="00B02EE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Razón Social </w:t>
      </w:r>
    </w:p>
    <w:p w14:paraId="4644D502" w14:textId="77777777" w:rsidR="00D45DF6" w:rsidRPr="00B02EE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RUC (adjuntar ficha RUC) </w:t>
      </w:r>
    </w:p>
    <w:p w14:paraId="59AC8E88" w14:textId="39261EAA" w:rsidR="00D45DF6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Dirección o Domicilio fiscal </w:t>
      </w:r>
    </w:p>
    <w:p w14:paraId="06733DA6" w14:textId="77777777" w:rsidR="00021238" w:rsidRPr="00B02EE8" w:rsidRDefault="00021238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E4EB52" w14:textId="30D4111A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ind w:right="414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Descripción de la Actividad Principal </w:t>
      </w:r>
    </w:p>
    <w:p w14:paraId="2824828E" w14:textId="77777777" w:rsidR="00D45DF6" w:rsidRPr="002A6F7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Breve descripción de la empresa </w:t>
      </w:r>
    </w:p>
    <w:p w14:paraId="1BB14C4B" w14:textId="77777777" w:rsidR="00D45DF6" w:rsidRPr="002A6F7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Descripción del Marco legal de la empresa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patrocinadora </w:t>
      </w:r>
    </w:p>
    <w:p w14:paraId="7BC89064" w14:textId="77777777" w:rsidR="00D45DF6" w:rsidRPr="002A6F7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Reseña histórica </w:t>
      </w:r>
    </w:p>
    <w:p w14:paraId="5858408A" w14:textId="77777777" w:rsidR="00D45DF6" w:rsidRPr="002A6F7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Perspectivas de crecimiento </w:t>
      </w:r>
    </w:p>
    <w:p w14:paraId="4CB0E3D8" w14:textId="77777777" w:rsidR="00D45DF6" w:rsidRPr="002A6F7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Misión </w:t>
      </w:r>
    </w:p>
    <w:p w14:paraId="3921BD05" w14:textId="77777777" w:rsidR="00D45DF6" w:rsidRPr="002A6F78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Visión </w:t>
      </w:r>
    </w:p>
    <w:p w14:paraId="5E5D43B4" w14:textId="7E205188" w:rsidR="00D45DF6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F7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Página web </w:t>
      </w:r>
    </w:p>
    <w:p w14:paraId="38E4C099" w14:textId="77777777" w:rsidR="00021238" w:rsidRPr="00021238" w:rsidRDefault="00021238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FB36E5" w14:textId="52A0CE89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1.3</w:t>
      </w:r>
      <w:r w:rsidR="0002123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C1D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Referencia organizacional de la empresa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75B540" w14:textId="77777777" w:rsidR="00D45DF6" w:rsidRPr="00E27644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Organigrama de la empresa </w:t>
      </w:r>
    </w:p>
    <w:p w14:paraId="08B72BB9" w14:textId="77777777" w:rsidR="00D45DF6" w:rsidRPr="00E27644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Identificación del área de prácticas en el organigrama </w:t>
      </w:r>
    </w:p>
    <w:p w14:paraId="76151904" w14:textId="77777777" w:rsidR="00D45DF6" w:rsidRPr="00E27644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>Manual de organización y funciones del puesto de practican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(en caso de no contar con dicho documento,</w:t>
      </w: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describir la lista de funciones, tareas y responsabilidades del puesto de practicante en el área de trabajo)</w:t>
      </w:r>
    </w:p>
    <w:p w14:paraId="226DB33A" w14:textId="77777777" w:rsidR="00D45DF6" w:rsidRPr="00E27644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644">
        <w:rPr>
          <w:rFonts w:ascii="Times New Roman" w:eastAsia="Times New Roman" w:hAnsi="Times New Roman" w:cs="Times New Roman"/>
          <w:color w:val="000000"/>
          <w:sz w:val="24"/>
          <w:szCs w:val="24"/>
        </w:rPr>
        <w:t>Reglamento de organización y funciones (en caso de no contar con uno describir la lista de sanciones, correctivas, etc. del puesto de practicante en el área de trabajo)</w:t>
      </w:r>
    </w:p>
    <w:p w14:paraId="65818CD0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03F21D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1.4 Descripción del área de practicas </w:t>
      </w:r>
    </w:p>
    <w:p w14:paraId="506C0140" w14:textId="77777777" w:rsidR="00D45DF6" w:rsidRPr="00083720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Organigrama del área de prácticas </w:t>
      </w:r>
    </w:p>
    <w:p w14:paraId="5A78CF5D" w14:textId="77777777" w:rsidR="00D45DF6" w:rsidRPr="00083720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</w:t>
      </w:r>
      <w:proofErr w:type="gramStart"/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>Jefe</w:t>
      </w:r>
      <w:proofErr w:type="gramEnd"/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Área de Prácticas </w:t>
      </w:r>
    </w:p>
    <w:p w14:paraId="67B7F7D4" w14:textId="3ABD8087" w:rsidR="00D45DF6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asistente o practicante </w:t>
      </w:r>
    </w:p>
    <w:p w14:paraId="12F897CF" w14:textId="77777777" w:rsidR="00021238" w:rsidRPr="00083720" w:rsidRDefault="00021238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AB6014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 Perfil Profesional que Requiere la empresa</w:t>
      </w:r>
    </w:p>
    <w:p w14:paraId="24918D80" w14:textId="65E48EBA" w:rsidR="00D45DF6" w:rsidRDefault="00D45DF6" w:rsidP="00021238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20"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del perfil profesional para el puesto de practicante en el área desarrollada</w:t>
      </w:r>
    </w:p>
    <w:p w14:paraId="0C446E0F" w14:textId="77777777" w:rsidR="00021238" w:rsidRPr="00083720" w:rsidRDefault="00021238" w:rsidP="00021238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EE1DBF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FF815B6" w14:textId="77777777" w:rsidR="00D45DF6" w:rsidRPr="00021238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021238">
        <w:rPr>
          <w:rFonts w:ascii="Cambria" w:eastAsia="Cambria" w:hAnsi="Cambria" w:cs="Cambria"/>
          <w:b/>
          <w:color w:val="000000"/>
          <w:sz w:val="28"/>
          <w:szCs w:val="24"/>
        </w:rPr>
        <w:t>CAPÍTULO II</w:t>
      </w:r>
    </w:p>
    <w:p w14:paraId="3B659B31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3FF89DB" w14:textId="77777777" w:rsidR="00D45DF6" w:rsidRPr="00021238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021238">
        <w:rPr>
          <w:rFonts w:ascii="Cambria" w:eastAsia="Cambria" w:hAnsi="Cambria" w:cs="Cambria"/>
          <w:b/>
          <w:color w:val="000000"/>
          <w:sz w:val="24"/>
          <w:szCs w:val="24"/>
        </w:rPr>
        <w:t xml:space="preserve">INFORME DE PRÁCTICAS PRE PROFESIONALES </w:t>
      </w:r>
    </w:p>
    <w:p w14:paraId="3D587558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59A8232" w14:textId="77777777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 Informe de funciones operativas desarrolladas durante el periodo de prácticas</w:t>
      </w:r>
    </w:p>
    <w:p w14:paraId="138167BF" w14:textId="77777777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 Informe de funciones administrativas desarrolladas durante el periodo de prácticas</w:t>
      </w:r>
    </w:p>
    <w:p w14:paraId="6675CAF9" w14:textId="77777777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 Diagnóstico del área de prácticas</w:t>
      </w:r>
    </w:p>
    <w:p w14:paraId="4FF8A253" w14:textId="77777777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 Informe de brechas </w:t>
      </w:r>
    </w:p>
    <w:p w14:paraId="10782B43" w14:textId="77777777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2.5 Desarrollo de propuestas de planes de mejora en el área de prácticas </w:t>
      </w:r>
    </w:p>
    <w:p w14:paraId="6D206C66" w14:textId="77777777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2.6 Conclusiones.  </w:t>
      </w:r>
    </w:p>
    <w:p w14:paraId="0FEB74B3" w14:textId="61975D91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2.7 Recomendaciones.  </w:t>
      </w:r>
    </w:p>
    <w:p w14:paraId="06ED70DA" w14:textId="77777777" w:rsidR="00021238" w:rsidRDefault="00021238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E8C361" w14:textId="77777777" w:rsidR="00D45DF6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ANEXOS </w:t>
      </w:r>
    </w:p>
    <w:p w14:paraId="3A9C3D99" w14:textId="4956D0AA" w:rsidR="00D45DF6" w:rsidRPr="00021238" w:rsidRDefault="00D45DF6" w:rsidP="000212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26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•</w:t>
      </w:r>
      <w:r w:rsidR="00021238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 </w:t>
      </w:r>
      <w:r w:rsidR="00612D26" w:rsidRPr="00021238">
        <w:rPr>
          <w:rFonts w:ascii="Noto Sans Symbols" w:eastAsia="Noto Sans Symbols" w:hAnsi="Noto Sans Symbols" w:cs="Noto Sans Symbols"/>
          <w:color w:val="000000"/>
          <w:sz w:val="24"/>
          <w:szCs w:val="24"/>
        </w:rPr>
        <w:t>Fotografías y evidencias de trabajo de Prácticas Pre profesionales</w:t>
      </w:r>
    </w:p>
    <w:p w14:paraId="16F3FCDD" w14:textId="77777777" w:rsidR="00D45DF6" w:rsidRDefault="00D45DF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6E3ED5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D69DE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83201E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742121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2796C7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D01514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C5705D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4804C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A9549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DFBC5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07DEB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4B99E8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C2496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F45706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BB546E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A2ABDF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84E6B" w14:textId="35EC17DB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5BEE1F" w14:textId="0ACAF2A2" w:rsidR="0005357A" w:rsidRDefault="0005357A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ADC63" w14:textId="4F7589E5" w:rsidR="0005357A" w:rsidRDefault="0005357A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37FE6A" w14:textId="28E26B11" w:rsidR="0005357A" w:rsidRDefault="00CB6F84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563C9E" wp14:editId="113225D9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1828800" cy="182880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29F97D" w14:textId="77777777" w:rsidR="009F40B4" w:rsidRPr="00CF52DB" w:rsidRDefault="009F40B4" w:rsidP="00CC6E32">
                            <w:pPr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2DB"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ESCUELA PROFESIONAL DE CONTABILIDAD Y FINANZAS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63C9E" id="Cuadro de texto 62" o:spid="_x0000_s1035" type="#_x0000_t202" style="position:absolute;margin-left:92.8pt;margin-top:1.3pt;width:2in;height:2in;z-index:2517544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4R5KA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" filled="f" stroked="f">
                <v:textbox style="mso-fit-shape-to-text:t">
                  <w:txbxContent>
                    <w:p w14:paraId="1A29F97D" w14:textId="77777777" w:rsidR="009F40B4" w:rsidRPr="00CF52DB" w:rsidRDefault="009F40B4" w:rsidP="00CC6E32">
                      <w:pPr>
                        <w:jc w:val="center"/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2DB"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ESCUELA PROFESIONAL DE CONTABILIDAD Y FINANZAS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558DB" w14:textId="3DF95FBC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BE984E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E5E4DF" w14:textId="78ACAF9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76ECD8" w14:textId="62711FEB" w:rsidR="00CC6E32" w:rsidRDefault="00CC6E32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4069023F" w14:textId="2275BB07" w:rsidR="00CC6E32" w:rsidRDefault="00CC6E32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1787F465" w14:textId="1994B9D0" w:rsidR="00CC6E32" w:rsidRDefault="00CF52DB" w:rsidP="00501CE2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3001D2" wp14:editId="1D85BEB8">
                <wp:simplePos x="0" y="0"/>
                <wp:positionH relativeFrom="margin">
                  <wp:posOffset>1242204</wp:posOffset>
                </wp:positionH>
                <wp:positionV relativeFrom="paragraph">
                  <wp:posOffset>25652</wp:posOffset>
                </wp:positionV>
                <wp:extent cx="1828800" cy="1828800"/>
                <wp:effectExtent l="0" t="0" r="0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587167" w14:textId="249F86D6" w:rsidR="009F40B4" w:rsidRPr="00CF52DB" w:rsidRDefault="009F40B4" w:rsidP="00CC6E32">
                            <w:pPr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2DB"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PRÁCTICAS PRE PROFESIONAL</w:t>
                            </w:r>
                            <w:r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F52DB"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001D2" id="Cuadro de texto 63" o:spid="_x0000_s1036" type="#_x0000_t202" style="position:absolute;margin-left:97.8pt;margin-top:2pt;width:2in;height:2in;z-index:2517555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" filled="f" stroked="f">
                <v:textbox style="mso-fit-shape-to-text:t">
                  <w:txbxContent>
                    <w:p w14:paraId="6E587167" w14:textId="249F86D6" w:rsidR="009F40B4" w:rsidRPr="00CF52DB" w:rsidRDefault="009F40B4" w:rsidP="00CC6E32">
                      <w:pPr>
                        <w:jc w:val="center"/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2DB"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PRÁCTICAS PRE PROFESIONAL</w:t>
                      </w:r>
                      <w:r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F52DB"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B7816F" w14:textId="2436A201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ED68BF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9BAED2" w14:textId="77777777" w:rsidR="00CF52DB" w:rsidRPr="00CB6F84" w:rsidRDefault="00CF52DB" w:rsidP="00CB6F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CB6F84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ESTRUCTURA DEL INFORME DE PRÁCTICAS PRE PROFESIONALES </w:t>
      </w:r>
    </w:p>
    <w:p w14:paraId="138E97B7" w14:textId="77777777" w:rsidR="00CF52DB" w:rsidRDefault="00CF52DB" w:rsidP="00CB6F8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before="317" w:line="343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Informe De Prácticas Pre Profesionales (En Estilo De Redacción APA) </w:t>
      </w:r>
    </w:p>
    <w:p w14:paraId="605F10D5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43" w:lineRule="auto"/>
        <w:ind w:right="2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 w:rsidRPr="00CB6F8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- Debe contener los siguientes elementos:  </w:t>
      </w:r>
    </w:p>
    <w:p w14:paraId="3A15B4EA" w14:textId="77777777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Universidad Peruana Los Andes. </w:t>
      </w:r>
    </w:p>
    <w:p w14:paraId="6DCA404F" w14:textId="77777777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Facultad de Ciencias Administrativas y Contables </w:t>
      </w:r>
    </w:p>
    <w:p w14:paraId="03120599" w14:textId="77777777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 Escuela Profesional. </w:t>
      </w:r>
    </w:p>
    <w:p w14:paraId="656D6B76" w14:textId="77777777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1.4. Logotipo de la Universidad Peruana Los Andes. </w:t>
      </w:r>
    </w:p>
    <w:p w14:paraId="31C08681" w14:textId="77777777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1.5. Informe de Practicas Pre Profesionales </w:t>
      </w:r>
    </w:p>
    <w:p w14:paraId="41F4DE47" w14:textId="77777777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1.6. Título </w:t>
      </w:r>
    </w:p>
    <w:p w14:paraId="6A001458" w14:textId="77777777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1.7. Nombre. </w:t>
      </w:r>
    </w:p>
    <w:p w14:paraId="201969E8" w14:textId="77777777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1.8. Área de prácticas según programa de estudios </w:t>
      </w:r>
    </w:p>
    <w:p w14:paraId="0A00BF61" w14:textId="48001320" w:rsidR="00CF52DB" w:rsidRDefault="00CF52DB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1.9. Ciudad, país y año de presentación. </w:t>
      </w:r>
    </w:p>
    <w:p w14:paraId="45EA8C50" w14:textId="77777777" w:rsidR="00CB6F84" w:rsidRDefault="00CB6F84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BA9466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Índice de contenido.  </w:t>
      </w:r>
    </w:p>
    <w:p w14:paraId="65DBF4AE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78ED733" w14:textId="77ACCDA1" w:rsidR="005308B6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5308B6">
        <w:rPr>
          <w:rFonts w:ascii="Cambria" w:eastAsia="Cambria" w:hAnsi="Cambria" w:cs="Cambria"/>
          <w:b/>
          <w:color w:val="000000"/>
          <w:sz w:val="28"/>
          <w:szCs w:val="24"/>
        </w:rPr>
        <w:t>CAPÍTULO I</w:t>
      </w:r>
    </w:p>
    <w:p w14:paraId="3B5997E5" w14:textId="77777777" w:rsidR="005308B6" w:rsidRPr="005308B6" w:rsidRDefault="005308B6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</w:p>
    <w:p w14:paraId="42469911" w14:textId="7724F026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GENERALIDADES</w:t>
      </w:r>
    </w:p>
    <w:p w14:paraId="5F1DD857" w14:textId="77777777" w:rsidR="005308B6" w:rsidRDefault="005308B6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6B038F" w14:textId="1701693C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</w:t>
      </w:r>
      <w:r w:rsidR="00530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Información General de la Empresa </w:t>
      </w:r>
    </w:p>
    <w:p w14:paraId="09744B63" w14:textId="77777777" w:rsidR="00CF52DB" w:rsidRPr="00B02EE8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Datos Generales de la Organización </w:t>
      </w:r>
    </w:p>
    <w:p w14:paraId="4D7CBE8D" w14:textId="77777777" w:rsidR="00CF52DB" w:rsidRPr="00B02EE8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Razón Social </w:t>
      </w:r>
    </w:p>
    <w:p w14:paraId="45A6F9CB" w14:textId="77777777" w:rsidR="00CF52DB" w:rsidRPr="00B02EE8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RUC (adjuntar ficha RUC) </w:t>
      </w:r>
    </w:p>
    <w:p w14:paraId="31C9C108" w14:textId="6E74BA22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Dirección o Domicilio fiscal </w:t>
      </w:r>
    </w:p>
    <w:p w14:paraId="0F15A0AB" w14:textId="77777777" w:rsidR="005308B6" w:rsidRPr="00B02EE8" w:rsidRDefault="005308B6" w:rsidP="005308B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CF8F81" w14:textId="5A08D4FC" w:rsidR="005308B6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3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</w:t>
      </w:r>
      <w:r w:rsidR="00530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Descripción General de la Actividad Principal</w:t>
      </w:r>
    </w:p>
    <w:p w14:paraId="23FF130B" w14:textId="566892AB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Breve descripción de la empresa </w:t>
      </w:r>
    </w:p>
    <w:p w14:paraId="0B8A5D3F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Marco legal de la empresa (escritura Pública de Constitución) Reseña histórica </w:t>
      </w:r>
    </w:p>
    <w:p w14:paraId="562801F7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Perspectivas de crecimiento (escritura pública) </w:t>
      </w:r>
    </w:p>
    <w:p w14:paraId="57E056E4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Misión </w:t>
      </w:r>
    </w:p>
    <w:p w14:paraId="547253D3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Visión </w:t>
      </w:r>
    </w:p>
    <w:p w14:paraId="4106AE2D" w14:textId="3CBFB1BD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Página web </w:t>
      </w:r>
    </w:p>
    <w:p w14:paraId="21126712" w14:textId="77777777" w:rsidR="005308B6" w:rsidRPr="005308B6" w:rsidRDefault="005308B6" w:rsidP="005308B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54DD19" w14:textId="1FDFB146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1.3</w:t>
      </w:r>
      <w:r w:rsidR="00530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Organización de la Empresa </w:t>
      </w:r>
    </w:p>
    <w:p w14:paraId="2AB2DF60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Referencia organizacional de la empresa </w:t>
      </w:r>
    </w:p>
    <w:p w14:paraId="2B3030CE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Organigrama de la empresa </w:t>
      </w:r>
    </w:p>
    <w:p w14:paraId="72CD1AE3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Identificación del área de prácticas en el organigrama Teoría relacionada del organigrama funcional </w:t>
      </w:r>
    </w:p>
    <w:p w14:paraId="418D5E51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Manual de organización y funciones </w:t>
      </w:r>
    </w:p>
    <w:p w14:paraId="676819F9" w14:textId="0F6C2586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Reglamento de organización y funciones </w:t>
      </w:r>
    </w:p>
    <w:p w14:paraId="42E83FC0" w14:textId="77777777" w:rsidR="005308B6" w:rsidRDefault="005308B6" w:rsidP="005308B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B9496A" w14:textId="62E279D2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1.4</w:t>
      </w:r>
      <w:r w:rsidR="00530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Descripción del área de practicas </w:t>
      </w:r>
    </w:p>
    <w:p w14:paraId="224226D3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Organigrama del área de prácticas </w:t>
      </w:r>
    </w:p>
    <w:p w14:paraId="5ED832C9" w14:textId="77777777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Jefe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Área de Prácticas </w:t>
      </w:r>
    </w:p>
    <w:p w14:paraId="27212376" w14:textId="3CA93ECE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asistente o practicante </w:t>
      </w:r>
    </w:p>
    <w:p w14:paraId="43DB2AE5" w14:textId="77777777" w:rsidR="005308B6" w:rsidRDefault="005308B6" w:rsidP="005308B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5A228F" w14:textId="25685BA9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</w:t>
      </w:r>
      <w:r w:rsidR="005308B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Perfil Profesional que Requiere la empresa</w:t>
      </w:r>
    </w:p>
    <w:p w14:paraId="45ECA6BC" w14:textId="0E7D07DE" w:rsidR="00CF52DB" w:rsidRDefault="00CF52DB" w:rsidP="005308B6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del perfil profesional para el puesto de practicante en el área desarrollada</w:t>
      </w:r>
    </w:p>
    <w:p w14:paraId="6DA38E5C" w14:textId="77777777" w:rsidR="005308B6" w:rsidRPr="00B02EE8" w:rsidRDefault="005308B6" w:rsidP="005308B6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C54B85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5EF0343" w14:textId="77777777" w:rsidR="00CF52DB" w:rsidRPr="005308B6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5308B6">
        <w:rPr>
          <w:rFonts w:ascii="Cambria" w:eastAsia="Cambria" w:hAnsi="Cambria" w:cs="Cambria"/>
          <w:b/>
          <w:color w:val="000000"/>
          <w:sz w:val="28"/>
          <w:szCs w:val="24"/>
        </w:rPr>
        <w:t>CAPÍTULO II</w:t>
      </w:r>
    </w:p>
    <w:p w14:paraId="3D5CE1EE" w14:textId="77777777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F5430F8" w14:textId="3AE6C9A4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INFORME DE PRÁCTICAS PRE PROFESIONALES</w:t>
      </w:r>
    </w:p>
    <w:p w14:paraId="35272C99" w14:textId="77777777" w:rsidR="005308B6" w:rsidRDefault="005308B6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E754D6" w14:textId="791D6D89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Informe de funciones operativas desarrolladas durante el periodo de prácticas</w:t>
      </w:r>
    </w:p>
    <w:p w14:paraId="04AE7F2C" w14:textId="7900217E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2.2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Informe de funciones administrativas desarrolladas durante el periodo de prácticas</w:t>
      </w:r>
    </w:p>
    <w:p w14:paraId="35515DE7" w14:textId="7A9D3681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iagnóstico del área de prácticas</w:t>
      </w:r>
    </w:p>
    <w:p w14:paraId="0D8C3320" w14:textId="6401562D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2.4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nforme de brechas </w:t>
      </w:r>
    </w:p>
    <w:p w14:paraId="5691FBAF" w14:textId="0A9F43D0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2.5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25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esarrollo de propuestas de planes de mejora en el área de prácticas </w:t>
      </w:r>
    </w:p>
    <w:p w14:paraId="39715718" w14:textId="66026AA6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2.6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nforme de implementación de mejoras</w:t>
      </w:r>
    </w:p>
    <w:p w14:paraId="4C270A7C" w14:textId="083C6119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2.7. 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nforme de monitoreo de mejoras </w:t>
      </w:r>
    </w:p>
    <w:p w14:paraId="10CA1DED" w14:textId="77777777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2.8. Conclusiones.  </w:t>
      </w:r>
    </w:p>
    <w:p w14:paraId="34EACFA3" w14:textId="39A649FE" w:rsidR="00CF52DB" w:rsidRDefault="00CF52DB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2.9</w:t>
      </w:r>
      <w:r w:rsidR="005308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Recomendaciones.  </w:t>
      </w:r>
    </w:p>
    <w:p w14:paraId="3B7168F8" w14:textId="77777777" w:rsidR="00E92B5D" w:rsidRDefault="00E92B5D" w:rsidP="005308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486B50" w14:textId="6FC8C2E3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ANEXOS </w:t>
      </w:r>
    </w:p>
    <w:p w14:paraId="7949CF39" w14:textId="322E95CA" w:rsidR="00CF52DB" w:rsidRPr="00866FAC" w:rsidRDefault="00CF52DB" w:rsidP="00866F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26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•</w:t>
      </w:r>
      <w:r w:rsidR="00612D26" w:rsidRPr="00866FAC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 w:rsidR="00866FAC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 </w:t>
      </w:r>
      <w:r w:rsidR="00612D26" w:rsidRPr="00866FAC">
        <w:rPr>
          <w:rFonts w:ascii="Noto Sans Symbols" w:eastAsia="Noto Sans Symbols" w:hAnsi="Noto Sans Symbols" w:cs="Noto Sans Symbols"/>
          <w:color w:val="000000"/>
          <w:sz w:val="24"/>
          <w:szCs w:val="24"/>
        </w:rPr>
        <w:t>Fotografías y evidencias de trabajo de Prácticas Pre profesionales</w:t>
      </w:r>
    </w:p>
    <w:p w14:paraId="1F9FC4E1" w14:textId="77777777" w:rsidR="00CF52DB" w:rsidRDefault="00CF52DB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125A5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2935563D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1950B25E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308406E6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0C045062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543B8B85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24ED2E75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61D64589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6CD9A2A9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2A4F1328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02687977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4902237B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1E53821D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6C6F3450" w14:textId="3FA62008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6327B30A" w14:textId="77777777" w:rsidR="00652639" w:rsidRDefault="00652639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2D452F4D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41434C4C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2CDE8319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2278C1D6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566D49CF" w14:textId="77777777" w:rsidR="00CF52DB" w:rsidRDefault="00CF52DB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6D1E65BC" w14:textId="59E9E821" w:rsidR="00CC6E32" w:rsidRDefault="00CC6E32" w:rsidP="00501CE2">
      <w:pPr>
        <w:pStyle w:val="Ttulo3"/>
        <w:ind w:left="0"/>
        <w:jc w:val="both"/>
        <w:rPr>
          <w:rFonts w:eastAsia="Times New Roman"/>
          <w:lang w:eastAsia="es-P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775376" wp14:editId="71C9BF5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1828800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77168" w14:textId="77777777" w:rsidR="009F40B4" w:rsidRPr="00CF52DB" w:rsidRDefault="009F40B4" w:rsidP="00CC6E32">
                            <w:pPr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2DB"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ESCUELA PROFESIONAL DE CONTABILIDAD Y FINANZAS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5376" id="Cuadro de texto 129" o:spid="_x0000_s1037" type="#_x0000_t202" style="position:absolute;left:0;text-align:left;margin-left:0;margin-top:-.05pt;width:2in;height:2in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" filled="f" stroked="f">
                <v:textbox style="mso-fit-shape-to-text:t">
                  <w:txbxContent>
                    <w:p w14:paraId="0CC77168" w14:textId="77777777" w:rsidR="009F40B4" w:rsidRPr="00CF52DB" w:rsidRDefault="009F40B4" w:rsidP="00CC6E32">
                      <w:pPr>
                        <w:jc w:val="center"/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2DB"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ESCUELA PROFESIONAL DE CONTABILIDAD Y FINANZAS </w:t>
                      </w:r>
                    </w:p>
                  </w:txbxContent>
                </v:textbox>
              </v:shape>
            </w:pict>
          </mc:Fallback>
        </mc:AlternateContent>
      </w:r>
    </w:p>
    <w:p w14:paraId="4231D914" w14:textId="77777777" w:rsidR="00CC6E32" w:rsidRDefault="00CC6E32" w:rsidP="00501CE2">
      <w:pPr>
        <w:pStyle w:val="Ttulo3"/>
        <w:ind w:left="0"/>
        <w:jc w:val="both"/>
        <w:rPr>
          <w:rFonts w:eastAsia="Times New Roman"/>
          <w:lang w:eastAsia="es-PE"/>
        </w:rPr>
      </w:pPr>
    </w:p>
    <w:p w14:paraId="0D61B0CE" w14:textId="77777777" w:rsidR="00CC6E32" w:rsidRDefault="00CC6E32" w:rsidP="00501CE2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BF4965" wp14:editId="7E9B4572">
                <wp:simplePos x="0" y="0"/>
                <wp:positionH relativeFrom="margin">
                  <wp:posOffset>1337095</wp:posOffset>
                </wp:positionH>
                <wp:positionV relativeFrom="paragraph">
                  <wp:posOffset>8399</wp:posOffset>
                </wp:positionV>
                <wp:extent cx="1828800" cy="1828800"/>
                <wp:effectExtent l="0" t="0" r="0" b="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31C1D" w14:textId="6EABC85B" w:rsidR="009F40B4" w:rsidRPr="00CF52DB" w:rsidRDefault="009F40B4" w:rsidP="00CC6E32">
                            <w:pPr>
                              <w:jc w:val="center"/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F52DB"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PRÁCTICAS PRE PROFESIONAL I</w:t>
                            </w:r>
                            <w:r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  <w:r w:rsidRPr="00CF52DB">
                              <w:rPr>
                                <w:noProof/>
                                <w:color w:val="2E74B5" w:themeColor="accent1" w:themeShade="BF"/>
                                <w:sz w:val="44"/>
                                <w:szCs w:val="72"/>
                                <w:lang w:val="es-MX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F4965" id="Cuadro de texto 130" o:spid="_x0000_s1038" type="#_x0000_t202" style="position:absolute;margin-left:105.3pt;margin-top:.65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" filled="f" stroked="f">
                <v:textbox style="mso-fit-shape-to-text:t">
                  <w:txbxContent>
                    <w:p w14:paraId="3F431C1D" w14:textId="6EABC85B" w:rsidR="009F40B4" w:rsidRPr="00CF52DB" w:rsidRDefault="009F40B4" w:rsidP="00CC6E32">
                      <w:pPr>
                        <w:jc w:val="center"/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F52DB"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PRÁCTICAS PRE PROFESIONAL I</w:t>
                      </w:r>
                      <w:r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  <w:r w:rsidRPr="00CF52DB">
                        <w:rPr>
                          <w:noProof/>
                          <w:color w:val="2E74B5" w:themeColor="accent1" w:themeShade="BF"/>
                          <w:sz w:val="44"/>
                          <w:szCs w:val="72"/>
                          <w:lang w:val="es-MX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88ED2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1C1323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70181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A178E6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0C6233" w14:textId="77777777" w:rsidR="00652639" w:rsidRPr="00E92B5D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</w:pPr>
      <w:r w:rsidRPr="00E92B5D">
        <w:rPr>
          <w:rFonts w:ascii="Times New Roman" w:eastAsia="Times New Roman" w:hAnsi="Times New Roman" w:cs="Times New Roman"/>
          <w:b/>
          <w:color w:val="000000"/>
          <w:sz w:val="24"/>
          <w:szCs w:val="26"/>
        </w:rPr>
        <w:t xml:space="preserve">ESTRUCTURA DEL INFORME DE PRÁCTICAS PRE PROFESIONALES </w:t>
      </w:r>
    </w:p>
    <w:p w14:paraId="471FF0A7" w14:textId="5F8A5348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43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Informe De Prácticas Pre Profesionales (En Estilo De Redacción APA)</w:t>
      </w:r>
    </w:p>
    <w:p w14:paraId="2F60245D" w14:textId="77777777" w:rsidR="00652639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43" w:lineRule="auto"/>
        <w:ind w:right="2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1. </w:t>
      </w:r>
      <w:r w:rsidRPr="00E92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Portada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- Debe contener los siguientes elementos:  </w:t>
      </w:r>
    </w:p>
    <w:p w14:paraId="165FDAA1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Universidad Peruana Los Andes. </w:t>
      </w:r>
    </w:p>
    <w:p w14:paraId="765319F8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Facultad de Ciencias Administrativas y Contables </w:t>
      </w:r>
    </w:p>
    <w:p w14:paraId="6D1823DF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 Escuela Profesional. </w:t>
      </w:r>
    </w:p>
    <w:p w14:paraId="522507B0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1.4. Logotipo de la Universidad Peruana Los Andes. </w:t>
      </w:r>
    </w:p>
    <w:p w14:paraId="71A4D782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1.5. Informe de Practicas Pre Profesionales </w:t>
      </w:r>
    </w:p>
    <w:p w14:paraId="5BEC77A2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1.6. Título </w:t>
      </w:r>
    </w:p>
    <w:p w14:paraId="19B660CA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1.7. Nombre. </w:t>
      </w:r>
    </w:p>
    <w:p w14:paraId="04ABDE2F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1.8. Área de prácticas según programa de estudios </w:t>
      </w:r>
    </w:p>
    <w:p w14:paraId="50775869" w14:textId="58A9D45C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"/>
        <w:ind w:left="426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1.9. Ciudad, país y año de presentación. </w:t>
      </w:r>
    </w:p>
    <w:p w14:paraId="0644BA26" w14:textId="77777777" w:rsidR="00E92B5D" w:rsidRDefault="00E92B5D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79BD9" w14:textId="77777777" w:rsidR="00652639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Índice de contenido.  </w:t>
      </w:r>
    </w:p>
    <w:p w14:paraId="2672964C" w14:textId="77777777" w:rsidR="00652639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2A9F4B7" w14:textId="77777777" w:rsidR="00E92B5D" w:rsidRPr="00E92B5D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E92B5D">
        <w:rPr>
          <w:rFonts w:ascii="Cambria" w:eastAsia="Cambria" w:hAnsi="Cambria" w:cs="Cambria"/>
          <w:b/>
          <w:color w:val="000000"/>
          <w:sz w:val="28"/>
          <w:szCs w:val="24"/>
        </w:rPr>
        <w:t>CAPÍTULO I</w:t>
      </w:r>
    </w:p>
    <w:p w14:paraId="0B15B29F" w14:textId="77777777" w:rsidR="00E92B5D" w:rsidRDefault="00E92B5D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4FC9982" w14:textId="6F4D510D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GENERALIDADES</w:t>
      </w:r>
    </w:p>
    <w:p w14:paraId="68569429" w14:textId="77777777" w:rsidR="00E92B5D" w:rsidRDefault="00E92B5D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999D709" w14:textId="4429AAE5" w:rsidR="00652639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1.1</w:t>
      </w:r>
      <w:r w:rsidR="00E92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Información General de la Empresa </w:t>
      </w:r>
    </w:p>
    <w:p w14:paraId="5DDB40B2" w14:textId="77777777" w:rsidR="00652639" w:rsidRPr="00B02EE8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Datos Generales de la Organización </w:t>
      </w:r>
    </w:p>
    <w:p w14:paraId="3F4DD0FE" w14:textId="77777777" w:rsidR="00652639" w:rsidRPr="00B02EE8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Razón Social </w:t>
      </w:r>
    </w:p>
    <w:p w14:paraId="2757826E" w14:textId="77777777" w:rsidR="00652639" w:rsidRPr="00B02EE8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RUC (adjuntar ficha RUC) </w:t>
      </w:r>
    </w:p>
    <w:p w14:paraId="63338DDA" w14:textId="1BCB86B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Dirección o Domicilio fiscal </w:t>
      </w:r>
    </w:p>
    <w:p w14:paraId="69FBEAE0" w14:textId="77777777" w:rsidR="00E92B5D" w:rsidRPr="00B02EE8" w:rsidRDefault="00E92B5D" w:rsidP="00E92B5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FF97A7" w14:textId="2669CEA7" w:rsidR="00E92B5D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53"/>
        </w:tabs>
        <w:spacing w:before="135" w:line="343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</w:t>
      </w:r>
      <w:r w:rsidR="00E92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Descripción General de la Actividad Principal</w:t>
      </w:r>
    </w:p>
    <w:p w14:paraId="4BD5C082" w14:textId="2C8DCD09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Breve descripción de la empresa </w:t>
      </w:r>
    </w:p>
    <w:p w14:paraId="62470CAC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Marco legal de la empresa (escritura Pública de Constitución) Reseña histórica </w:t>
      </w:r>
    </w:p>
    <w:p w14:paraId="5ABE0D55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Perspectivas de crecimiento (escritura pública) </w:t>
      </w:r>
    </w:p>
    <w:p w14:paraId="48125078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Misión </w:t>
      </w:r>
    </w:p>
    <w:p w14:paraId="01A5D63A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Visión </w:t>
      </w:r>
    </w:p>
    <w:p w14:paraId="52181F40" w14:textId="23767096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Página web </w:t>
      </w:r>
    </w:p>
    <w:p w14:paraId="11C9F2E0" w14:textId="77777777" w:rsidR="00E92B5D" w:rsidRPr="00E92B5D" w:rsidRDefault="00E92B5D" w:rsidP="00E92B5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73AC3A" w14:textId="0D8DDEF3" w:rsidR="00652639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1.3</w:t>
      </w:r>
      <w:r w:rsidR="00E92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Organización de la Empresa </w:t>
      </w:r>
    </w:p>
    <w:p w14:paraId="2AA2E112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Referencia organizacional de la empresa </w:t>
      </w:r>
    </w:p>
    <w:p w14:paraId="45A14BA1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Organigrama de la empresa </w:t>
      </w:r>
    </w:p>
    <w:p w14:paraId="57DF3308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Identificación del área de prácticas en el organigrama Teoría relacionada del organigrama funcional </w:t>
      </w:r>
    </w:p>
    <w:p w14:paraId="28B5A80D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Manual de organización y funciones </w:t>
      </w:r>
    </w:p>
    <w:p w14:paraId="5BFCD503" w14:textId="101BBA05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Reglamento de organización y funciones </w:t>
      </w:r>
    </w:p>
    <w:p w14:paraId="12BC0632" w14:textId="77777777" w:rsidR="00E92B5D" w:rsidRDefault="00E92B5D" w:rsidP="00E92B5D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84A936" w14:textId="16AEB5E5" w:rsidR="00652639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1.4</w:t>
      </w:r>
      <w:r w:rsidR="00E92B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Descripción del área de practicas </w:t>
      </w:r>
    </w:p>
    <w:p w14:paraId="355C3D48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Organigrama del área de prácticas </w:t>
      </w:r>
    </w:p>
    <w:p w14:paraId="2EA7C3A1" w14:textId="77777777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Jefe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del Área de Prácticas </w:t>
      </w:r>
    </w:p>
    <w:p w14:paraId="7508D479" w14:textId="52465E5D" w:rsidR="00652639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Funciones del asistente o practicante </w:t>
      </w:r>
    </w:p>
    <w:p w14:paraId="709F0A72" w14:textId="77777777" w:rsidR="00E92B5D" w:rsidRDefault="00E92B5D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CC0FC1" w14:textId="77777777" w:rsidR="00652639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1.5 Perfil Profesional que Requiere la empresa</w:t>
      </w:r>
    </w:p>
    <w:p w14:paraId="25854B3D" w14:textId="77777777" w:rsidR="00652639" w:rsidRPr="00B02EE8" w:rsidRDefault="00652639" w:rsidP="00E92B5D">
      <w:pPr>
        <w:pStyle w:val="Prrafodelista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35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B02EE8">
        <w:rPr>
          <w:rFonts w:ascii="Times New Roman" w:eastAsia="Times New Roman" w:hAnsi="Times New Roman" w:cs="Times New Roman"/>
          <w:color w:val="000000"/>
          <w:sz w:val="24"/>
          <w:szCs w:val="24"/>
        </w:rPr>
        <w:t>Descripción del perfil profesional para el puesto de practicante en el área desarrollada</w:t>
      </w:r>
    </w:p>
    <w:p w14:paraId="05A41AD6" w14:textId="77777777" w:rsidR="00652639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3A635A6" w14:textId="77777777" w:rsidR="00652639" w:rsidRPr="00E92B5D" w:rsidRDefault="00652639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8"/>
          <w:szCs w:val="24"/>
        </w:rPr>
      </w:pPr>
      <w:r w:rsidRPr="00E92B5D">
        <w:rPr>
          <w:rFonts w:ascii="Cambria" w:eastAsia="Cambria" w:hAnsi="Cambria" w:cs="Cambria"/>
          <w:b/>
          <w:color w:val="000000"/>
          <w:sz w:val="28"/>
          <w:szCs w:val="24"/>
        </w:rPr>
        <w:t>CAPÍTULO II</w:t>
      </w:r>
    </w:p>
    <w:p w14:paraId="1A64D3BC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1B9024" w14:textId="0AD80801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INFORME DE PRÁCTICAS PRE PROFESIONALES</w:t>
      </w:r>
    </w:p>
    <w:p w14:paraId="6B2F262A" w14:textId="77777777" w:rsidR="00E92B5D" w:rsidRDefault="00E92B5D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757B70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 Informe de funciones operativas desarrolladas durante el periodo de prácticas</w:t>
      </w:r>
    </w:p>
    <w:p w14:paraId="330D40AB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2.2 Informe de funciones administrativas desarrolladas durante el periodo de prácticas</w:t>
      </w:r>
    </w:p>
    <w:p w14:paraId="1E76B6D1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 diagnóstico del área de prácticas</w:t>
      </w:r>
    </w:p>
    <w:p w14:paraId="4B502978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 informe de brechas </w:t>
      </w:r>
    </w:p>
    <w:p w14:paraId="5D53CD9D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2.5</w:t>
      </w:r>
      <w:r w:rsidRPr="00B251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desarrollo de propuestas de planes de mejora en el área de prácticas </w:t>
      </w:r>
    </w:p>
    <w:p w14:paraId="7303E4E3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2.6. informe de implementación de mejoras</w:t>
      </w:r>
    </w:p>
    <w:p w14:paraId="7770C508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2.7. informe de monitoreo de mejoras </w:t>
      </w:r>
    </w:p>
    <w:p w14:paraId="3C43CBC0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2.8. Conclusiones.  </w:t>
      </w:r>
    </w:p>
    <w:p w14:paraId="0FEC6ABB" w14:textId="40A3BF71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2.9 Recomendaciones.  </w:t>
      </w:r>
    </w:p>
    <w:p w14:paraId="64F42D76" w14:textId="77777777" w:rsidR="00E92B5D" w:rsidRDefault="00E92B5D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452BAF" w14:textId="0680F8CA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E92B5D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CAPITULO III</w:t>
      </w:r>
    </w:p>
    <w:p w14:paraId="1CD50699" w14:textId="77777777" w:rsidR="00E92B5D" w:rsidRPr="00E92B5D" w:rsidRDefault="00E92B5D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0A76E576" w14:textId="336ACB50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INFORME DE HABILIDADES PROPIAS DE LA CARRRERA PROFESIONAL</w:t>
      </w:r>
    </w:p>
    <w:p w14:paraId="23068A97" w14:textId="77777777" w:rsidR="00E92B5D" w:rsidRDefault="00E92B5D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CAF6B9" w14:textId="5A554AC6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26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Conocimiento del registro del proceso contable</w:t>
      </w:r>
    </w:p>
    <w:p w14:paraId="152279E7" w14:textId="4432F2A2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3.2. Conocimiento del procedimiento técnico</w:t>
      </w:r>
    </w:p>
    <w:p w14:paraId="23152BD8" w14:textId="3E36EE65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3.3. Conocimiento de las normas contables</w:t>
      </w:r>
    </w:p>
    <w:p w14:paraId="5C64657E" w14:textId="0CE31A6A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 Conocimiento de los sistemas contables manuales</w:t>
      </w:r>
    </w:p>
    <w:p w14:paraId="771DA17C" w14:textId="054B98E3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3.5. Conocimiento de los manuales contables electrónicos</w:t>
      </w:r>
    </w:p>
    <w:p w14:paraId="26DD0051" w14:textId="77777777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784EB9" w14:textId="0D37B146" w:rsidR="00652639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337" w:lineRule="auto"/>
        <w:ind w:left="284"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ANEXOS </w:t>
      </w:r>
    </w:p>
    <w:p w14:paraId="7070CD78" w14:textId="4EC240AB" w:rsidR="00652639" w:rsidRPr="00E92B5D" w:rsidRDefault="00652639" w:rsidP="00E92B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ind w:left="426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•</w:t>
      </w:r>
      <w:r w:rsidR="00612D26" w:rsidRPr="00E92B5D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 w:rsidR="00E92B5D"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 </w:t>
      </w:r>
      <w:r w:rsidR="00612D26" w:rsidRPr="00E92B5D">
        <w:rPr>
          <w:rFonts w:ascii="Noto Sans Symbols" w:eastAsia="Noto Sans Symbols" w:hAnsi="Noto Sans Symbols" w:cs="Noto Sans Symbols"/>
          <w:color w:val="000000"/>
          <w:sz w:val="24"/>
          <w:szCs w:val="24"/>
        </w:rPr>
        <w:t>Fotografías y evidencias de trabajo de Prácticas Pre profesionales</w:t>
      </w:r>
    </w:p>
    <w:p w14:paraId="66BCF106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64D27A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6F7950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610842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3F090D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C1372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A7086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603DAC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1D2B9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482F91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B3F74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71294B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F6E77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BAC28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6B7325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394A1F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88E80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FA87BE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CA129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6574F1" w14:textId="77777777" w:rsidR="00CC6E32" w:rsidRDefault="00CC6E32" w:rsidP="00501C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DB66E1" w14:textId="77777777" w:rsidR="003171C1" w:rsidRDefault="003171C1" w:rsidP="00501CE2">
      <w:pPr>
        <w:spacing w:before="60" w:line="360" w:lineRule="auto"/>
        <w:ind w:right="1608"/>
        <w:rPr>
          <w:b/>
          <w:sz w:val="24"/>
        </w:rPr>
      </w:pPr>
    </w:p>
    <w:p w14:paraId="0C6A165B" w14:textId="77777777" w:rsidR="003171C1" w:rsidRDefault="003171C1" w:rsidP="00501CE2">
      <w:pPr>
        <w:spacing w:before="60" w:line="360" w:lineRule="auto"/>
        <w:ind w:right="1608"/>
        <w:rPr>
          <w:b/>
          <w:sz w:val="24"/>
        </w:rPr>
      </w:pPr>
    </w:p>
    <w:p w14:paraId="5B0DBA43" w14:textId="77777777" w:rsidR="003171C1" w:rsidRDefault="003171C1" w:rsidP="00501CE2">
      <w:pPr>
        <w:spacing w:before="60" w:line="360" w:lineRule="auto"/>
        <w:ind w:right="1608"/>
        <w:rPr>
          <w:b/>
          <w:sz w:val="24"/>
        </w:rPr>
      </w:pPr>
    </w:p>
    <w:p w14:paraId="42C2216E" w14:textId="77777777" w:rsidR="003171C1" w:rsidRDefault="003171C1" w:rsidP="00501CE2">
      <w:pPr>
        <w:spacing w:before="60" w:line="360" w:lineRule="auto"/>
        <w:ind w:right="1608"/>
        <w:rPr>
          <w:b/>
          <w:sz w:val="24"/>
        </w:rPr>
      </w:pPr>
    </w:p>
    <w:p w14:paraId="294BEA64" w14:textId="77777777" w:rsidR="003171C1" w:rsidRDefault="003171C1" w:rsidP="00501CE2">
      <w:pPr>
        <w:spacing w:before="60" w:line="360" w:lineRule="auto"/>
        <w:ind w:right="1608"/>
        <w:rPr>
          <w:b/>
          <w:sz w:val="24"/>
        </w:rPr>
      </w:pPr>
    </w:p>
    <w:p w14:paraId="213D1EBB" w14:textId="77777777" w:rsidR="003171C1" w:rsidRDefault="003171C1" w:rsidP="00501CE2">
      <w:pPr>
        <w:spacing w:before="60" w:line="360" w:lineRule="auto"/>
        <w:ind w:right="1608"/>
        <w:rPr>
          <w:b/>
          <w:sz w:val="24"/>
        </w:rPr>
      </w:pPr>
    </w:p>
    <w:sectPr w:rsidR="003171C1" w:rsidSect="006F1D64">
      <w:headerReference w:type="default" r:id="rId15"/>
      <w:pgSz w:w="11907" w:h="16840"/>
      <w:pgMar w:top="1417" w:right="1701" w:bottom="1417" w:left="1701" w:header="24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ED57F" w14:textId="77777777" w:rsidR="00774EB8" w:rsidRDefault="00774EB8" w:rsidP="008814C9">
      <w:r>
        <w:separator/>
      </w:r>
    </w:p>
  </w:endnote>
  <w:endnote w:type="continuationSeparator" w:id="0">
    <w:p w14:paraId="41A2392E" w14:textId="77777777" w:rsidR="00774EB8" w:rsidRDefault="00774EB8" w:rsidP="0088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0834D" w14:textId="77777777" w:rsidR="00774EB8" w:rsidRDefault="00774EB8" w:rsidP="008814C9">
      <w:r>
        <w:separator/>
      </w:r>
    </w:p>
  </w:footnote>
  <w:footnote w:type="continuationSeparator" w:id="0">
    <w:p w14:paraId="43AB56FE" w14:textId="77777777" w:rsidR="00774EB8" w:rsidRDefault="00774EB8" w:rsidP="00881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333" w14:textId="27C0C64D" w:rsidR="009F40B4" w:rsidRDefault="009F40B4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10AC0D1E">
      <w:start w:val="1"/>
      <w:numFmt w:val="bullet"/>
      <w:lvlText w:val="•"/>
      <w:lvlJc w:val="left"/>
    </w:lvl>
    <w:lvl w:ilvl="1" w:tplc="9BFA640A">
      <w:start w:val="1"/>
      <w:numFmt w:val="bullet"/>
      <w:lvlText w:val=""/>
      <w:lvlJc w:val="left"/>
    </w:lvl>
    <w:lvl w:ilvl="2" w:tplc="4FCA7728">
      <w:start w:val="1"/>
      <w:numFmt w:val="bullet"/>
      <w:lvlText w:val=""/>
      <w:lvlJc w:val="left"/>
    </w:lvl>
    <w:lvl w:ilvl="3" w:tplc="B1127D2A">
      <w:start w:val="1"/>
      <w:numFmt w:val="bullet"/>
      <w:lvlText w:val=""/>
      <w:lvlJc w:val="left"/>
    </w:lvl>
    <w:lvl w:ilvl="4" w:tplc="1F740F82">
      <w:start w:val="1"/>
      <w:numFmt w:val="bullet"/>
      <w:lvlText w:val=""/>
      <w:lvlJc w:val="left"/>
    </w:lvl>
    <w:lvl w:ilvl="5" w:tplc="6D0CC70E">
      <w:start w:val="1"/>
      <w:numFmt w:val="bullet"/>
      <w:lvlText w:val=""/>
      <w:lvlJc w:val="left"/>
    </w:lvl>
    <w:lvl w:ilvl="6" w:tplc="F5AED09E">
      <w:start w:val="1"/>
      <w:numFmt w:val="bullet"/>
      <w:lvlText w:val=""/>
      <w:lvlJc w:val="left"/>
    </w:lvl>
    <w:lvl w:ilvl="7" w:tplc="D9F0867C">
      <w:start w:val="1"/>
      <w:numFmt w:val="bullet"/>
      <w:lvlText w:val=""/>
      <w:lvlJc w:val="left"/>
    </w:lvl>
    <w:lvl w:ilvl="8" w:tplc="BD4CC06A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238E1F28"/>
    <w:lvl w:ilvl="0" w:tplc="D7FC569C">
      <w:start w:val="1"/>
      <w:numFmt w:val="lowerLetter"/>
      <w:lvlText w:val="%1)"/>
      <w:lvlJc w:val="left"/>
    </w:lvl>
    <w:lvl w:ilvl="1" w:tplc="FCFCD2BA">
      <w:start w:val="1"/>
      <w:numFmt w:val="bullet"/>
      <w:lvlText w:val=""/>
      <w:lvlJc w:val="left"/>
    </w:lvl>
    <w:lvl w:ilvl="2" w:tplc="BA446E3A">
      <w:start w:val="1"/>
      <w:numFmt w:val="bullet"/>
      <w:lvlText w:val=""/>
      <w:lvlJc w:val="left"/>
    </w:lvl>
    <w:lvl w:ilvl="3" w:tplc="1CD20826">
      <w:start w:val="1"/>
      <w:numFmt w:val="bullet"/>
      <w:lvlText w:val=""/>
      <w:lvlJc w:val="left"/>
    </w:lvl>
    <w:lvl w:ilvl="4" w:tplc="DB62C72C">
      <w:start w:val="1"/>
      <w:numFmt w:val="bullet"/>
      <w:lvlText w:val=""/>
      <w:lvlJc w:val="left"/>
    </w:lvl>
    <w:lvl w:ilvl="5" w:tplc="7A8CF160">
      <w:start w:val="1"/>
      <w:numFmt w:val="bullet"/>
      <w:lvlText w:val=""/>
      <w:lvlJc w:val="left"/>
    </w:lvl>
    <w:lvl w:ilvl="6" w:tplc="B2EEDD0A">
      <w:start w:val="1"/>
      <w:numFmt w:val="bullet"/>
      <w:lvlText w:val=""/>
      <w:lvlJc w:val="left"/>
    </w:lvl>
    <w:lvl w:ilvl="7" w:tplc="797E6E34">
      <w:start w:val="1"/>
      <w:numFmt w:val="bullet"/>
      <w:lvlText w:val=""/>
      <w:lvlJc w:val="left"/>
    </w:lvl>
    <w:lvl w:ilvl="8" w:tplc="55A86D12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46E87CCC"/>
    <w:lvl w:ilvl="0" w:tplc="28244412">
      <w:start w:val="3"/>
      <w:numFmt w:val="lowerLetter"/>
      <w:lvlText w:val="%1)"/>
      <w:lvlJc w:val="left"/>
    </w:lvl>
    <w:lvl w:ilvl="1" w:tplc="D66A531C">
      <w:start w:val="1"/>
      <w:numFmt w:val="bullet"/>
      <w:lvlText w:val=""/>
      <w:lvlJc w:val="left"/>
    </w:lvl>
    <w:lvl w:ilvl="2" w:tplc="B1EE7078">
      <w:start w:val="1"/>
      <w:numFmt w:val="bullet"/>
      <w:lvlText w:val=""/>
      <w:lvlJc w:val="left"/>
    </w:lvl>
    <w:lvl w:ilvl="3" w:tplc="0F26979E">
      <w:start w:val="1"/>
      <w:numFmt w:val="bullet"/>
      <w:lvlText w:val=""/>
      <w:lvlJc w:val="left"/>
    </w:lvl>
    <w:lvl w:ilvl="4" w:tplc="1736BE66">
      <w:start w:val="1"/>
      <w:numFmt w:val="bullet"/>
      <w:lvlText w:val=""/>
      <w:lvlJc w:val="left"/>
    </w:lvl>
    <w:lvl w:ilvl="5" w:tplc="CDE69700">
      <w:start w:val="1"/>
      <w:numFmt w:val="bullet"/>
      <w:lvlText w:val=""/>
      <w:lvlJc w:val="left"/>
    </w:lvl>
    <w:lvl w:ilvl="6" w:tplc="3E9C4EC0">
      <w:start w:val="1"/>
      <w:numFmt w:val="bullet"/>
      <w:lvlText w:val=""/>
      <w:lvlJc w:val="left"/>
    </w:lvl>
    <w:lvl w:ilvl="7" w:tplc="7D42D51C">
      <w:start w:val="1"/>
      <w:numFmt w:val="bullet"/>
      <w:lvlText w:val=""/>
      <w:lvlJc w:val="left"/>
    </w:lvl>
    <w:lvl w:ilvl="8" w:tplc="0D5CDF4A">
      <w:start w:val="1"/>
      <w:numFmt w:val="bullet"/>
      <w:lvlText w:val=""/>
      <w:lvlJc w:val="left"/>
    </w:lvl>
  </w:abstractNum>
  <w:abstractNum w:abstractNumId="3" w15:restartNumberingAfterBreak="0">
    <w:nsid w:val="06977049"/>
    <w:multiLevelType w:val="multilevel"/>
    <w:tmpl w:val="F894E7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14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92" w:hanging="1800"/>
      </w:pPr>
      <w:rPr>
        <w:rFonts w:hint="default"/>
        <w:b/>
      </w:rPr>
    </w:lvl>
  </w:abstractNum>
  <w:abstractNum w:abstractNumId="4" w15:restartNumberingAfterBreak="0">
    <w:nsid w:val="08DB5A6D"/>
    <w:multiLevelType w:val="hybridMultilevel"/>
    <w:tmpl w:val="AED4A894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E318FA"/>
    <w:multiLevelType w:val="hybridMultilevel"/>
    <w:tmpl w:val="A440CCEA"/>
    <w:lvl w:ilvl="0" w:tplc="280A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6" w15:restartNumberingAfterBreak="0">
    <w:nsid w:val="17EC5F7E"/>
    <w:multiLevelType w:val="hybridMultilevel"/>
    <w:tmpl w:val="707A5F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23035"/>
    <w:multiLevelType w:val="hybridMultilevel"/>
    <w:tmpl w:val="2B3ACE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40370"/>
    <w:multiLevelType w:val="hybridMultilevel"/>
    <w:tmpl w:val="3C8A026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7747F"/>
    <w:multiLevelType w:val="hybridMultilevel"/>
    <w:tmpl w:val="10D6530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081446"/>
    <w:multiLevelType w:val="hybridMultilevel"/>
    <w:tmpl w:val="FCE6B6D8"/>
    <w:lvl w:ilvl="0" w:tplc="F92EFD2E">
      <w:start w:val="1"/>
      <w:numFmt w:val="decimal"/>
      <w:lvlText w:val="%1."/>
      <w:lvlJc w:val="left"/>
      <w:pPr>
        <w:ind w:left="423" w:hanging="360"/>
      </w:pPr>
      <w:rPr>
        <w:rFonts w:eastAsia="Calibri" w:cs="Times New Roman"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143" w:hanging="360"/>
      </w:pPr>
    </w:lvl>
    <w:lvl w:ilvl="2" w:tplc="280A001B" w:tentative="1">
      <w:start w:val="1"/>
      <w:numFmt w:val="lowerRoman"/>
      <w:lvlText w:val="%3."/>
      <w:lvlJc w:val="right"/>
      <w:pPr>
        <w:ind w:left="1863" w:hanging="180"/>
      </w:pPr>
    </w:lvl>
    <w:lvl w:ilvl="3" w:tplc="280A000F" w:tentative="1">
      <w:start w:val="1"/>
      <w:numFmt w:val="decimal"/>
      <w:lvlText w:val="%4."/>
      <w:lvlJc w:val="left"/>
      <w:pPr>
        <w:ind w:left="2583" w:hanging="360"/>
      </w:pPr>
    </w:lvl>
    <w:lvl w:ilvl="4" w:tplc="280A0019" w:tentative="1">
      <w:start w:val="1"/>
      <w:numFmt w:val="lowerLetter"/>
      <w:lvlText w:val="%5."/>
      <w:lvlJc w:val="left"/>
      <w:pPr>
        <w:ind w:left="3303" w:hanging="360"/>
      </w:pPr>
    </w:lvl>
    <w:lvl w:ilvl="5" w:tplc="280A001B" w:tentative="1">
      <w:start w:val="1"/>
      <w:numFmt w:val="lowerRoman"/>
      <w:lvlText w:val="%6."/>
      <w:lvlJc w:val="right"/>
      <w:pPr>
        <w:ind w:left="4023" w:hanging="180"/>
      </w:pPr>
    </w:lvl>
    <w:lvl w:ilvl="6" w:tplc="280A000F" w:tentative="1">
      <w:start w:val="1"/>
      <w:numFmt w:val="decimal"/>
      <w:lvlText w:val="%7."/>
      <w:lvlJc w:val="left"/>
      <w:pPr>
        <w:ind w:left="4743" w:hanging="360"/>
      </w:pPr>
    </w:lvl>
    <w:lvl w:ilvl="7" w:tplc="280A0019" w:tentative="1">
      <w:start w:val="1"/>
      <w:numFmt w:val="lowerLetter"/>
      <w:lvlText w:val="%8."/>
      <w:lvlJc w:val="left"/>
      <w:pPr>
        <w:ind w:left="5463" w:hanging="360"/>
      </w:pPr>
    </w:lvl>
    <w:lvl w:ilvl="8" w:tplc="280A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11" w15:restartNumberingAfterBreak="0">
    <w:nsid w:val="3E463137"/>
    <w:multiLevelType w:val="hybridMultilevel"/>
    <w:tmpl w:val="0F800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08915B7"/>
    <w:multiLevelType w:val="hybridMultilevel"/>
    <w:tmpl w:val="6B700F76"/>
    <w:lvl w:ilvl="0" w:tplc="6712989A">
      <w:start w:val="1"/>
      <w:numFmt w:val="lowerLetter"/>
      <w:lvlText w:val="%1."/>
      <w:lvlJc w:val="left"/>
      <w:pPr>
        <w:ind w:left="1454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894" w:hanging="180"/>
      </w:pPr>
    </w:lvl>
    <w:lvl w:ilvl="3" w:tplc="280A000F" w:tentative="1">
      <w:start w:val="1"/>
      <w:numFmt w:val="decimal"/>
      <w:lvlText w:val="%4."/>
      <w:lvlJc w:val="left"/>
      <w:pPr>
        <w:ind w:left="3614" w:hanging="360"/>
      </w:pPr>
    </w:lvl>
    <w:lvl w:ilvl="4" w:tplc="280A0019" w:tentative="1">
      <w:start w:val="1"/>
      <w:numFmt w:val="lowerLetter"/>
      <w:lvlText w:val="%5."/>
      <w:lvlJc w:val="left"/>
      <w:pPr>
        <w:ind w:left="4334" w:hanging="360"/>
      </w:pPr>
    </w:lvl>
    <w:lvl w:ilvl="5" w:tplc="280A001B" w:tentative="1">
      <w:start w:val="1"/>
      <w:numFmt w:val="lowerRoman"/>
      <w:lvlText w:val="%6."/>
      <w:lvlJc w:val="right"/>
      <w:pPr>
        <w:ind w:left="5054" w:hanging="180"/>
      </w:pPr>
    </w:lvl>
    <w:lvl w:ilvl="6" w:tplc="280A000F" w:tentative="1">
      <w:start w:val="1"/>
      <w:numFmt w:val="decimal"/>
      <w:lvlText w:val="%7."/>
      <w:lvlJc w:val="left"/>
      <w:pPr>
        <w:ind w:left="5774" w:hanging="360"/>
      </w:pPr>
    </w:lvl>
    <w:lvl w:ilvl="7" w:tplc="280A0019" w:tentative="1">
      <w:start w:val="1"/>
      <w:numFmt w:val="lowerLetter"/>
      <w:lvlText w:val="%8."/>
      <w:lvlJc w:val="left"/>
      <w:pPr>
        <w:ind w:left="6494" w:hanging="360"/>
      </w:pPr>
    </w:lvl>
    <w:lvl w:ilvl="8" w:tplc="280A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3" w15:restartNumberingAfterBreak="0">
    <w:nsid w:val="5046486E"/>
    <w:multiLevelType w:val="hybridMultilevel"/>
    <w:tmpl w:val="F50C51A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B5350"/>
    <w:multiLevelType w:val="hybridMultilevel"/>
    <w:tmpl w:val="C4B03614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603D529A"/>
    <w:multiLevelType w:val="hybridMultilevel"/>
    <w:tmpl w:val="58C019A8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65F8190B"/>
    <w:multiLevelType w:val="hybridMultilevel"/>
    <w:tmpl w:val="816C7E42"/>
    <w:lvl w:ilvl="0" w:tplc="7A66097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703323A"/>
    <w:multiLevelType w:val="hybridMultilevel"/>
    <w:tmpl w:val="49E8D0B6"/>
    <w:lvl w:ilvl="0" w:tplc="8EAA97B8">
      <w:start w:val="1"/>
      <w:numFmt w:val="upperRoman"/>
      <w:lvlText w:val="%1."/>
      <w:lvlJc w:val="left"/>
      <w:pPr>
        <w:ind w:left="505" w:hanging="284"/>
      </w:pPr>
      <w:rPr>
        <w:rFonts w:ascii="Arial" w:eastAsia="Arial" w:hAnsi="Arial" w:hint="default"/>
        <w:b/>
        <w:bCs/>
        <w:spacing w:val="1"/>
        <w:sz w:val="22"/>
        <w:szCs w:val="22"/>
      </w:rPr>
    </w:lvl>
    <w:lvl w:ilvl="1" w:tplc="1360C344">
      <w:start w:val="1"/>
      <w:numFmt w:val="bullet"/>
      <w:lvlText w:val="•"/>
      <w:lvlJc w:val="left"/>
      <w:pPr>
        <w:ind w:left="1244" w:hanging="284"/>
      </w:pPr>
      <w:rPr>
        <w:rFonts w:hint="default"/>
      </w:rPr>
    </w:lvl>
    <w:lvl w:ilvl="2" w:tplc="B8C4D4CC">
      <w:start w:val="1"/>
      <w:numFmt w:val="bullet"/>
      <w:lvlText w:val="•"/>
      <w:lvlJc w:val="left"/>
      <w:pPr>
        <w:ind w:left="1984" w:hanging="284"/>
      </w:pPr>
      <w:rPr>
        <w:rFonts w:hint="default"/>
      </w:rPr>
    </w:lvl>
    <w:lvl w:ilvl="3" w:tplc="1694A934">
      <w:start w:val="1"/>
      <w:numFmt w:val="bullet"/>
      <w:lvlText w:val="•"/>
      <w:lvlJc w:val="left"/>
      <w:pPr>
        <w:ind w:left="2723" w:hanging="284"/>
      </w:pPr>
      <w:rPr>
        <w:rFonts w:hint="default"/>
      </w:rPr>
    </w:lvl>
    <w:lvl w:ilvl="4" w:tplc="BCF48CF8">
      <w:start w:val="1"/>
      <w:numFmt w:val="bullet"/>
      <w:lvlText w:val="•"/>
      <w:lvlJc w:val="left"/>
      <w:pPr>
        <w:ind w:left="3463" w:hanging="284"/>
      </w:pPr>
      <w:rPr>
        <w:rFonts w:hint="default"/>
      </w:rPr>
    </w:lvl>
    <w:lvl w:ilvl="5" w:tplc="AA3C2AE2">
      <w:start w:val="1"/>
      <w:numFmt w:val="bullet"/>
      <w:lvlText w:val="•"/>
      <w:lvlJc w:val="left"/>
      <w:pPr>
        <w:ind w:left="4202" w:hanging="284"/>
      </w:pPr>
      <w:rPr>
        <w:rFonts w:hint="default"/>
      </w:rPr>
    </w:lvl>
    <w:lvl w:ilvl="6" w:tplc="AE906DB8">
      <w:start w:val="1"/>
      <w:numFmt w:val="bullet"/>
      <w:lvlText w:val="•"/>
      <w:lvlJc w:val="left"/>
      <w:pPr>
        <w:ind w:left="4942" w:hanging="284"/>
      </w:pPr>
      <w:rPr>
        <w:rFonts w:hint="default"/>
      </w:rPr>
    </w:lvl>
    <w:lvl w:ilvl="7" w:tplc="C384364A">
      <w:start w:val="1"/>
      <w:numFmt w:val="bullet"/>
      <w:lvlText w:val="•"/>
      <w:lvlJc w:val="left"/>
      <w:pPr>
        <w:ind w:left="5681" w:hanging="284"/>
      </w:pPr>
      <w:rPr>
        <w:rFonts w:hint="default"/>
      </w:rPr>
    </w:lvl>
    <w:lvl w:ilvl="8" w:tplc="05747EB2">
      <w:start w:val="1"/>
      <w:numFmt w:val="bullet"/>
      <w:lvlText w:val="•"/>
      <w:lvlJc w:val="left"/>
      <w:pPr>
        <w:ind w:left="6421" w:hanging="284"/>
      </w:pPr>
      <w:rPr>
        <w:rFonts w:hint="default"/>
      </w:rPr>
    </w:lvl>
  </w:abstractNum>
  <w:abstractNum w:abstractNumId="18" w15:restartNumberingAfterBreak="0">
    <w:nsid w:val="766B2912"/>
    <w:multiLevelType w:val="hybridMultilevel"/>
    <w:tmpl w:val="90AC8C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E1D4D"/>
    <w:multiLevelType w:val="hybridMultilevel"/>
    <w:tmpl w:val="AD508A00"/>
    <w:lvl w:ilvl="0" w:tplc="2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DEC2B14"/>
    <w:multiLevelType w:val="hybridMultilevel"/>
    <w:tmpl w:val="9C84F2A0"/>
    <w:lvl w:ilvl="0" w:tplc="AD78634E">
      <w:start w:val="1"/>
      <w:numFmt w:val="upperRoman"/>
      <w:lvlText w:val="%1."/>
      <w:lvlJc w:val="left"/>
      <w:pPr>
        <w:ind w:left="465" w:hanging="284"/>
      </w:pPr>
      <w:rPr>
        <w:rFonts w:ascii="Arial" w:eastAsia="Arial" w:hAnsi="Arial" w:hint="default"/>
        <w:b/>
        <w:bCs/>
        <w:spacing w:val="-1"/>
        <w:w w:val="99"/>
        <w:sz w:val="20"/>
        <w:szCs w:val="20"/>
      </w:rPr>
    </w:lvl>
    <w:lvl w:ilvl="1" w:tplc="06902E06">
      <w:start w:val="1"/>
      <w:numFmt w:val="bullet"/>
      <w:lvlText w:val="•"/>
      <w:lvlJc w:val="left"/>
      <w:pPr>
        <w:ind w:left="1305" w:hanging="284"/>
      </w:pPr>
      <w:rPr>
        <w:rFonts w:hint="default"/>
      </w:rPr>
    </w:lvl>
    <w:lvl w:ilvl="2" w:tplc="039265B2">
      <w:start w:val="1"/>
      <w:numFmt w:val="bullet"/>
      <w:lvlText w:val="•"/>
      <w:lvlJc w:val="left"/>
      <w:pPr>
        <w:ind w:left="2145" w:hanging="284"/>
      </w:pPr>
      <w:rPr>
        <w:rFonts w:hint="default"/>
      </w:rPr>
    </w:lvl>
    <w:lvl w:ilvl="3" w:tplc="CF1AA2F4">
      <w:start w:val="1"/>
      <w:numFmt w:val="bullet"/>
      <w:lvlText w:val="•"/>
      <w:lvlJc w:val="left"/>
      <w:pPr>
        <w:ind w:left="2985" w:hanging="284"/>
      </w:pPr>
      <w:rPr>
        <w:rFonts w:hint="default"/>
      </w:rPr>
    </w:lvl>
    <w:lvl w:ilvl="4" w:tplc="09CE747A">
      <w:start w:val="1"/>
      <w:numFmt w:val="bullet"/>
      <w:lvlText w:val="•"/>
      <w:lvlJc w:val="left"/>
      <w:pPr>
        <w:ind w:left="3825" w:hanging="284"/>
      </w:pPr>
      <w:rPr>
        <w:rFonts w:hint="default"/>
      </w:rPr>
    </w:lvl>
    <w:lvl w:ilvl="5" w:tplc="FEEA1932">
      <w:start w:val="1"/>
      <w:numFmt w:val="bullet"/>
      <w:lvlText w:val="•"/>
      <w:lvlJc w:val="left"/>
      <w:pPr>
        <w:ind w:left="4665" w:hanging="284"/>
      </w:pPr>
      <w:rPr>
        <w:rFonts w:hint="default"/>
      </w:rPr>
    </w:lvl>
    <w:lvl w:ilvl="6" w:tplc="F1C478FE">
      <w:start w:val="1"/>
      <w:numFmt w:val="bullet"/>
      <w:lvlText w:val="•"/>
      <w:lvlJc w:val="left"/>
      <w:pPr>
        <w:ind w:left="5505" w:hanging="284"/>
      </w:pPr>
      <w:rPr>
        <w:rFonts w:hint="default"/>
      </w:rPr>
    </w:lvl>
    <w:lvl w:ilvl="7" w:tplc="1FD0E788">
      <w:start w:val="1"/>
      <w:numFmt w:val="bullet"/>
      <w:lvlText w:val="•"/>
      <w:lvlJc w:val="left"/>
      <w:pPr>
        <w:ind w:left="6346" w:hanging="284"/>
      </w:pPr>
      <w:rPr>
        <w:rFonts w:hint="default"/>
      </w:rPr>
    </w:lvl>
    <w:lvl w:ilvl="8" w:tplc="02C453CE">
      <w:start w:val="1"/>
      <w:numFmt w:val="bullet"/>
      <w:lvlText w:val="•"/>
      <w:lvlJc w:val="left"/>
      <w:pPr>
        <w:ind w:left="7186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19"/>
  </w:num>
  <w:num w:numId="6">
    <w:abstractNumId w:val="17"/>
  </w:num>
  <w:num w:numId="7">
    <w:abstractNumId w:val="20"/>
  </w:num>
  <w:num w:numId="8">
    <w:abstractNumId w:val="4"/>
  </w:num>
  <w:num w:numId="9">
    <w:abstractNumId w:val="10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1"/>
  </w:num>
  <w:num w:numId="17">
    <w:abstractNumId w:val="9"/>
  </w:num>
  <w:num w:numId="18">
    <w:abstractNumId w:val="16"/>
  </w:num>
  <w:num w:numId="19">
    <w:abstractNumId w:val="14"/>
  </w:num>
  <w:num w:numId="20">
    <w:abstractNumId w:val="18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A1"/>
    <w:rsid w:val="00005BCE"/>
    <w:rsid w:val="00007611"/>
    <w:rsid w:val="00011F71"/>
    <w:rsid w:val="00021238"/>
    <w:rsid w:val="00025388"/>
    <w:rsid w:val="00026710"/>
    <w:rsid w:val="00036CC3"/>
    <w:rsid w:val="00037D36"/>
    <w:rsid w:val="0005357A"/>
    <w:rsid w:val="0005795C"/>
    <w:rsid w:val="00060068"/>
    <w:rsid w:val="00080AA6"/>
    <w:rsid w:val="00083720"/>
    <w:rsid w:val="00084302"/>
    <w:rsid w:val="00090D1D"/>
    <w:rsid w:val="00094528"/>
    <w:rsid w:val="000962AC"/>
    <w:rsid w:val="000A12FF"/>
    <w:rsid w:val="000A36C1"/>
    <w:rsid w:val="000B3708"/>
    <w:rsid w:val="000B5B26"/>
    <w:rsid w:val="000D0181"/>
    <w:rsid w:val="000F2DD1"/>
    <w:rsid w:val="000F5153"/>
    <w:rsid w:val="000F5EFD"/>
    <w:rsid w:val="00102583"/>
    <w:rsid w:val="00103D36"/>
    <w:rsid w:val="00110890"/>
    <w:rsid w:val="0013331E"/>
    <w:rsid w:val="001353F3"/>
    <w:rsid w:val="00146EA1"/>
    <w:rsid w:val="00153895"/>
    <w:rsid w:val="00167196"/>
    <w:rsid w:val="00174D6A"/>
    <w:rsid w:val="00194307"/>
    <w:rsid w:val="001A73D9"/>
    <w:rsid w:val="001C4399"/>
    <w:rsid w:val="001C6A7B"/>
    <w:rsid w:val="001C780F"/>
    <w:rsid w:val="00203EA5"/>
    <w:rsid w:val="00213B46"/>
    <w:rsid w:val="002166DC"/>
    <w:rsid w:val="00232B48"/>
    <w:rsid w:val="00250849"/>
    <w:rsid w:val="002511DB"/>
    <w:rsid w:val="0026755B"/>
    <w:rsid w:val="002707B2"/>
    <w:rsid w:val="002724FA"/>
    <w:rsid w:val="002772F8"/>
    <w:rsid w:val="00280731"/>
    <w:rsid w:val="00285D2E"/>
    <w:rsid w:val="00290921"/>
    <w:rsid w:val="00293A15"/>
    <w:rsid w:val="002A0633"/>
    <w:rsid w:val="002A6F78"/>
    <w:rsid w:val="002B0367"/>
    <w:rsid w:val="002B39C9"/>
    <w:rsid w:val="002B69F1"/>
    <w:rsid w:val="002C66EC"/>
    <w:rsid w:val="002D2458"/>
    <w:rsid w:val="002E02C1"/>
    <w:rsid w:val="002E1059"/>
    <w:rsid w:val="002E1497"/>
    <w:rsid w:val="002E221C"/>
    <w:rsid w:val="002F1FCB"/>
    <w:rsid w:val="002F4C4B"/>
    <w:rsid w:val="002F5EEE"/>
    <w:rsid w:val="0030643E"/>
    <w:rsid w:val="0031268A"/>
    <w:rsid w:val="003171C1"/>
    <w:rsid w:val="0033434E"/>
    <w:rsid w:val="00335FF7"/>
    <w:rsid w:val="00350EE4"/>
    <w:rsid w:val="00366F4B"/>
    <w:rsid w:val="003710D7"/>
    <w:rsid w:val="003762DB"/>
    <w:rsid w:val="003854AC"/>
    <w:rsid w:val="003A3B93"/>
    <w:rsid w:val="003B1FE5"/>
    <w:rsid w:val="003C7974"/>
    <w:rsid w:val="003D1D54"/>
    <w:rsid w:val="003D348B"/>
    <w:rsid w:val="003E355F"/>
    <w:rsid w:val="00425DD7"/>
    <w:rsid w:val="0044001C"/>
    <w:rsid w:val="004437CA"/>
    <w:rsid w:val="00453228"/>
    <w:rsid w:val="00460AAE"/>
    <w:rsid w:val="0046129C"/>
    <w:rsid w:val="004806A8"/>
    <w:rsid w:val="0048443E"/>
    <w:rsid w:val="00486A4E"/>
    <w:rsid w:val="00492148"/>
    <w:rsid w:val="004932FB"/>
    <w:rsid w:val="004A220B"/>
    <w:rsid w:val="004B118B"/>
    <w:rsid w:val="004B1B55"/>
    <w:rsid w:val="004B374F"/>
    <w:rsid w:val="004B486F"/>
    <w:rsid w:val="004C4FD4"/>
    <w:rsid w:val="004C6FDD"/>
    <w:rsid w:val="00501CE2"/>
    <w:rsid w:val="00515F9D"/>
    <w:rsid w:val="00526A34"/>
    <w:rsid w:val="005308B6"/>
    <w:rsid w:val="00533BB5"/>
    <w:rsid w:val="005356C9"/>
    <w:rsid w:val="0054288B"/>
    <w:rsid w:val="00542D35"/>
    <w:rsid w:val="00542D95"/>
    <w:rsid w:val="00543BD0"/>
    <w:rsid w:val="005532B5"/>
    <w:rsid w:val="00556933"/>
    <w:rsid w:val="00575790"/>
    <w:rsid w:val="00577582"/>
    <w:rsid w:val="00580525"/>
    <w:rsid w:val="00580DAB"/>
    <w:rsid w:val="00586C8D"/>
    <w:rsid w:val="005C4007"/>
    <w:rsid w:val="005C5072"/>
    <w:rsid w:val="005C7AF9"/>
    <w:rsid w:val="005D30BA"/>
    <w:rsid w:val="005D6CD4"/>
    <w:rsid w:val="005F2D47"/>
    <w:rsid w:val="006074B7"/>
    <w:rsid w:val="00612D26"/>
    <w:rsid w:val="00616D94"/>
    <w:rsid w:val="00617FCD"/>
    <w:rsid w:val="0062669B"/>
    <w:rsid w:val="0063234A"/>
    <w:rsid w:val="00651CCA"/>
    <w:rsid w:val="00652639"/>
    <w:rsid w:val="006536CE"/>
    <w:rsid w:val="00653ED2"/>
    <w:rsid w:val="00686AA0"/>
    <w:rsid w:val="00695347"/>
    <w:rsid w:val="006A7DC1"/>
    <w:rsid w:val="006B2052"/>
    <w:rsid w:val="006C6F12"/>
    <w:rsid w:val="006D0F4D"/>
    <w:rsid w:val="006E0377"/>
    <w:rsid w:val="006E6C3C"/>
    <w:rsid w:val="006F1D64"/>
    <w:rsid w:val="006F41DB"/>
    <w:rsid w:val="0070272F"/>
    <w:rsid w:val="007224D3"/>
    <w:rsid w:val="00722E74"/>
    <w:rsid w:val="007277D9"/>
    <w:rsid w:val="0073394A"/>
    <w:rsid w:val="00741AA6"/>
    <w:rsid w:val="00760604"/>
    <w:rsid w:val="00766840"/>
    <w:rsid w:val="007728A1"/>
    <w:rsid w:val="00773C90"/>
    <w:rsid w:val="00773DDC"/>
    <w:rsid w:val="00774EB8"/>
    <w:rsid w:val="007947A2"/>
    <w:rsid w:val="007969FF"/>
    <w:rsid w:val="0079704E"/>
    <w:rsid w:val="007A2AE2"/>
    <w:rsid w:val="007C7463"/>
    <w:rsid w:val="007D2F15"/>
    <w:rsid w:val="007D5AA7"/>
    <w:rsid w:val="007D73F1"/>
    <w:rsid w:val="007E2658"/>
    <w:rsid w:val="007F0C02"/>
    <w:rsid w:val="007F7787"/>
    <w:rsid w:val="00813278"/>
    <w:rsid w:val="008135D3"/>
    <w:rsid w:val="008332B3"/>
    <w:rsid w:val="0084030C"/>
    <w:rsid w:val="00841EFF"/>
    <w:rsid w:val="008610B6"/>
    <w:rsid w:val="0086395E"/>
    <w:rsid w:val="00866FAC"/>
    <w:rsid w:val="00872A16"/>
    <w:rsid w:val="008814C9"/>
    <w:rsid w:val="008846F0"/>
    <w:rsid w:val="008873F9"/>
    <w:rsid w:val="00896D58"/>
    <w:rsid w:val="00897C74"/>
    <w:rsid w:val="008B73C8"/>
    <w:rsid w:val="008E248F"/>
    <w:rsid w:val="008E5510"/>
    <w:rsid w:val="008F18BA"/>
    <w:rsid w:val="00904707"/>
    <w:rsid w:val="00917C9E"/>
    <w:rsid w:val="00937E0E"/>
    <w:rsid w:val="00941F92"/>
    <w:rsid w:val="009467EB"/>
    <w:rsid w:val="00953DD7"/>
    <w:rsid w:val="00955B8D"/>
    <w:rsid w:val="00962178"/>
    <w:rsid w:val="00967FB4"/>
    <w:rsid w:val="0097014F"/>
    <w:rsid w:val="0098740F"/>
    <w:rsid w:val="0099451E"/>
    <w:rsid w:val="009973C9"/>
    <w:rsid w:val="009A51D6"/>
    <w:rsid w:val="009A57B4"/>
    <w:rsid w:val="009A7881"/>
    <w:rsid w:val="009C1DF8"/>
    <w:rsid w:val="009E013B"/>
    <w:rsid w:val="009E1CD0"/>
    <w:rsid w:val="009F40B4"/>
    <w:rsid w:val="00A0343F"/>
    <w:rsid w:val="00A06BF7"/>
    <w:rsid w:val="00A10B45"/>
    <w:rsid w:val="00A14062"/>
    <w:rsid w:val="00A309A1"/>
    <w:rsid w:val="00A43DA3"/>
    <w:rsid w:val="00A470A3"/>
    <w:rsid w:val="00A73651"/>
    <w:rsid w:val="00A73DCD"/>
    <w:rsid w:val="00A866FC"/>
    <w:rsid w:val="00AA2EE6"/>
    <w:rsid w:val="00AA4388"/>
    <w:rsid w:val="00AB48C7"/>
    <w:rsid w:val="00AB6B7F"/>
    <w:rsid w:val="00AD484C"/>
    <w:rsid w:val="00AE446C"/>
    <w:rsid w:val="00AE64E0"/>
    <w:rsid w:val="00AF028D"/>
    <w:rsid w:val="00AF09CE"/>
    <w:rsid w:val="00AF1AEB"/>
    <w:rsid w:val="00AF1EAB"/>
    <w:rsid w:val="00AF78DF"/>
    <w:rsid w:val="00B02EE8"/>
    <w:rsid w:val="00B05F36"/>
    <w:rsid w:val="00B064EF"/>
    <w:rsid w:val="00B15C27"/>
    <w:rsid w:val="00B214D8"/>
    <w:rsid w:val="00B217BD"/>
    <w:rsid w:val="00B2519B"/>
    <w:rsid w:val="00B25A4D"/>
    <w:rsid w:val="00B43126"/>
    <w:rsid w:val="00B51BAD"/>
    <w:rsid w:val="00B5780B"/>
    <w:rsid w:val="00B733B7"/>
    <w:rsid w:val="00B865DD"/>
    <w:rsid w:val="00BA62B0"/>
    <w:rsid w:val="00BB10D8"/>
    <w:rsid w:val="00BB1DD6"/>
    <w:rsid w:val="00BC06A7"/>
    <w:rsid w:val="00BC19ED"/>
    <w:rsid w:val="00BC4E77"/>
    <w:rsid w:val="00BC5248"/>
    <w:rsid w:val="00BE71B1"/>
    <w:rsid w:val="00BF0A3C"/>
    <w:rsid w:val="00BF197A"/>
    <w:rsid w:val="00C1093B"/>
    <w:rsid w:val="00C1377B"/>
    <w:rsid w:val="00C179BD"/>
    <w:rsid w:val="00C41D02"/>
    <w:rsid w:val="00C47049"/>
    <w:rsid w:val="00C560C4"/>
    <w:rsid w:val="00C61E09"/>
    <w:rsid w:val="00C767C0"/>
    <w:rsid w:val="00C910A2"/>
    <w:rsid w:val="00CB378A"/>
    <w:rsid w:val="00CB6F84"/>
    <w:rsid w:val="00CC6E32"/>
    <w:rsid w:val="00CD0005"/>
    <w:rsid w:val="00CF52DB"/>
    <w:rsid w:val="00D00FD0"/>
    <w:rsid w:val="00D033CF"/>
    <w:rsid w:val="00D04D6E"/>
    <w:rsid w:val="00D073C1"/>
    <w:rsid w:val="00D12C62"/>
    <w:rsid w:val="00D26C4B"/>
    <w:rsid w:val="00D30592"/>
    <w:rsid w:val="00D33B12"/>
    <w:rsid w:val="00D34447"/>
    <w:rsid w:val="00D45DF6"/>
    <w:rsid w:val="00D54652"/>
    <w:rsid w:val="00D831DC"/>
    <w:rsid w:val="00DA3D61"/>
    <w:rsid w:val="00DA3DDB"/>
    <w:rsid w:val="00DA41D7"/>
    <w:rsid w:val="00DA564D"/>
    <w:rsid w:val="00DB4E79"/>
    <w:rsid w:val="00DC2D31"/>
    <w:rsid w:val="00DF167E"/>
    <w:rsid w:val="00DF7E02"/>
    <w:rsid w:val="00E03AF3"/>
    <w:rsid w:val="00E057C0"/>
    <w:rsid w:val="00E11D81"/>
    <w:rsid w:val="00E220ED"/>
    <w:rsid w:val="00E2616B"/>
    <w:rsid w:val="00E27644"/>
    <w:rsid w:val="00E30F43"/>
    <w:rsid w:val="00E75B80"/>
    <w:rsid w:val="00E879FE"/>
    <w:rsid w:val="00E92B5D"/>
    <w:rsid w:val="00EA478C"/>
    <w:rsid w:val="00EC18BF"/>
    <w:rsid w:val="00EC7C6E"/>
    <w:rsid w:val="00EE10BF"/>
    <w:rsid w:val="00EF2FD9"/>
    <w:rsid w:val="00F01630"/>
    <w:rsid w:val="00F12086"/>
    <w:rsid w:val="00F17794"/>
    <w:rsid w:val="00F259EB"/>
    <w:rsid w:val="00F41B7B"/>
    <w:rsid w:val="00F50FE9"/>
    <w:rsid w:val="00F53D12"/>
    <w:rsid w:val="00F86576"/>
    <w:rsid w:val="00F91892"/>
    <w:rsid w:val="00FC4A94"/>
    <w:rsid w:val="00FD0498"/>
    <w:rsid w:val="00FD2857"/>
    <w:rsid w:val="00FD7F30"/>
    <w:rsid w:val="00FE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940B65A"/>
  <w15:chartTrackingRefBased/>
  <w15:docId w15:val="{8871356F-E664-4902-AE38-F2870EC4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8814C9"/>
    <w:pPr>
      <w:widowControl w:val="0"/>
      <w:ind w:left="20"/>
      <w:outlineLvl w:val="0"/>
    </w:pPr>
    <w:rPr>
      <w:rFonts w:ascii="Algerian" w:eastAsia="Algerian" w:hAnsi="Algerian" w:cs="Times New Roman"/>
      <w:b/>
      <w:bCs/>
      <w:sz w:val="26"/>
      <w:szCs w:val="26"/>
      <w:lang w:eastAsia="en-US"/>
    </w:rPr>
  </w:style>
  <w:style w:type="paragraph" w:styleId="Ttulo2">
    <w:name w:val="heading 2"/>
    <w:basedOn w:val="Normal"/>
    <w:link w:val="Ttulo2Car"/>
    <w:uiPriority w:val="1"/>
    <w:qFormat/>
    <w:rsid w:val="008814C9"/>
    <w:pPr>
      <w:widowControl w:val="0"/>
      <w:spacing w:before="66"/>
      <w:outlineLvl w:val="1"/>
    </w:pPr>
    <w:rPr>
      <w:rFonts w:ascii="Cambria" w:eastAsia="Cambria" w:hAnsi="Cambria" w:cs="Times New Roman"/>
      <w:b/>
      <w:bCs/>
      <w:sz w:val="24"/>
      <w:szCs w:val="24"/>
      <w:lang w:eastAsia="en-US"/>
    </w:rPr>
  </w:style>
  <w:style w:type="paragraph" w:styleId="Ttulo3">
    <w:name w:val="heading 3"/>
    <w:basedOn w:val="Normal"/>
    <w:link w:val="Ttulo3Car"/>
    <w:uiPriority w:val="1"/>
    <w:qFormat/>
    <w:rsid w:val="008814C9"/>
    <w:pPr>
      <w:widowControl w:val="0"/>
      <w:ind w:left="102"/>
      <w:outlineLvl w:val="2"/>
    </w:pPr>
    <w:rPr>
      <w:rFonts w:ascii="Cambria" w:eastAsia="Cambria" w:hAnsi="Cambria" w:cs="Times New Roman"/>
      <w:b/>
      <w:bCs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5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259E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59EB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814C9"/>
    <w:rPr>
      <w:rFonts w:ascii="Times New Roman" w:eastAsia="Times New Roman" w:hAnsi="Times New Roman" w:cs="Times New Roman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14C9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814C9"/>
    <w:rPr>
      <w:vertAlign w:val="superscript"/>
    </w:rPr>
  </w:style>
  <w:style w:type="paragraph" w:customStyle="1" w:styleId="Default">
    <w:name w:val="Default"/>
    <w:rsid w:val="008814C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1"/>
    <w:rsid w:val="008814C9"/>
    <w:rPr>
      <w:rFonts w:ascii="Algerian" w:eastAsia="Algerian" w:hAnsi="Algerian" w:cs="Times New Roman"/>
      <w:b/>
      <w:bCs/>
      <w:sz w:val="26"/>
      <w:szCs w:val="26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8814C9"/>
    <w:rPr>
      <w:rFonts w:ascii="Cambria" w:eastAsia="Cambria" w:hAnsi="Cambria" w:cs="Times New Roman"/>
      <w:b/>
      <w:bCs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sid w:val="008814C9"/>
    <w:rPr>
      <w:rFonts w:ascii="Cambria" w:eastAsia="Cambria" w:hAnsi="Cambria" w:cs="Times New Roman"/>
      <w:b/>
      <w:bCs/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8814C9"/>
    <w:pPr>
      <w:widowControl w:val="0"/>
    </w:pPr>
    <w:rPr>
      <w:rFonts w:cs="Times New Roman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814C9"/>
    <w:pPr>
      <w:widowControl w:val="0"/>
      <w:ind w:left="385"/>
    </w:pPr>
    <w:rPr>
      <w:rFonts w:ascii="Cambria" w:eastAsia="Cambria" w:hAnsi="Cambria" w:cs="Times New Roman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14C9"/>
    <w:rPr>
      <w:rFonts w:ascii="Cambria" w:eastAsia="Cambria" w:hAnsi="Cambria" w:cs="Times New Roman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8814C9"/>
    <w:pPr>
      <w:widowControl w:val="0"/>
    </w:pPr>
    <w:rPr>
      <w:rFonts w:cs="Times New Roman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814C9"/>
    <w:rPr>
      <w:rFonts w:cs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814C9"/>
    <w:pPr>
      <w:widowControl w:val="0"/>
      <w:tabs>
        <w:tab w:val="center" w:pos="4419"/>
        <w:tab w:val="right" w:pos="8838"/>
      </w:tabs>
    </w:pPr>
    <w:rPr>
      <w:rFonts w:cs="Times New Roman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14C9"/>
    <w:rPr>
      <w:rFonts w:cs="Times New Roman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814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14C9"/>
    <w:pPr>
      <w:widowControl w:val="0"/>
    </w:pPr>
    <w:rPr>
      <w:rFonts w:cs="Times New Roman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14C9"/>
    <w:rPr>
      <w:rFonts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14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14C9"/>
    <w:rPr>
      <w:rFonts w:cs="Times New Roman"/>
      <w:b/>
      <w:bCs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03AF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03AF3"/>
  </w:style>
  <w:style w:type="paragraph" w:styleId="Sangra3detindependiente">
    <w:name w:val="Body Text Indent 3"/>
    <w:basedOn w:val="Normal"/>
    <w:link w:val="Sangra3detindependienteCar"/>
    <w:unhideWhenUsed/>
    <w:rsid w:val="00E03AF3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03AF3"/>
    <w:rPr>
      <w:rFonts w:ascii="Times New Roman" w:eastAsia="Times New Roman" w:hAnsi="Times New Roman" w:cs="Times New Roman"/>
      <w:sz w:val="16"/>
      <w:szCs w:val="16"/>
      <w:lang w:val="es-ES" w:eastAsia="es-MX"/>
    </w:rPr>
  </w:style>
  <w:style w:type="paragraph" w:styleId="Sinespaciado">
    <w:name w:val="No Spacing"/>
    <w:link w:val="SinespaciadoCar"/>
    <w:uiPriority w:val="1"/>
    <w:qFormat/>
    <w:rsid w:val="000D0181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0181"/>
    <w:rPr>
      <w:rFonts w:asciiTheme="minorHAnsi" w:eastAsiaTheme="minorEastAsia" w:hAnsiTheme="minorHAnsi" w:cstheme="minorBidi"/>
      <w:sz w:val="22"/>
      <w:szCs w:val="22"/>
    </w:rPr>
  </w:style>
  <w:style w:type="paragraph" w:styleId="Revisin">
    <w:name w:val="Revision"/>
    <w:hidden/>
    <w:uiPriority w:val="99"/>
    <w:semiHidden/>
    <w:rsid w:val="00CB6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F8A90-37B7-4A6C-A3D0-575CD2624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14</Pages>
  <Words>1808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VE</dc:creator>
  <cp:keywords/>
  <cp:lastModifiedBy>UPLA</cp:lastModifiedBy>
  <cp:revision>10</cp:revision>
  <cp:lastPrinted>2019-09-18T17:16:00Z</cp:lastPrinted>
  <dcterms:created xsi:type="dcterms:W3CDTF">2024-04-26T14:10:00Z</dcterms:created>
  <dcterms:modified xsi:type="dcterms:W3CDTF">2024-04-26T17:27:00Z</dcterms:modified>
</cp:coreProperties>
</file>