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A763A5" w14:textId="77777777" w:rsidR="00563F59" w:rsidRDefault="00563F59" w:rsidP="00563F59">
      <w:pPr>
        <w:pStyle w:val="Ttulo1"/>
        <w:tabs>
          <w:tab w:val="left" w:pos="6946"/>
        </w:tabs>
        <w:spacing w:before="1"/>
        <w:ind w:left="1134" w:right="1168"/>
        <w:jc w:val="center"/>
        <w:rPr>
          <w:sz w:val="36"/>
        </w:rPr>
      </w:pPr>
    </w:p>
    <w:p w14:paraId="5D89D8F5" w14:textId="178C1FA9" w:rsidR="003171C1" w:rsidRPr="00563F59" w:rsidRDefault="00E11D81" w:rsidP="00563F59">
      <w:pPr>
        <w:pStyle w:val="Ttulo1"/>
        <w:tabs>
          <w:tab w:val="left" w:pos="6946"/>
        </w:tabs>
        <w:spacing w:before="1"/>
        <w:ind w:left="1134" w:right="1168"/>
        <w:jc w:val="center"/>
        <w:rPr>
          <w:sz w:val="36"/>
        </w:rPr>
      </w:pPr>
      <w:r w:rsidRPr="00563F59">
        <w:rPr>
          <w:sz w:val="36"/>
        </w:rPr>
        <w:t>MODELO DE CARATULA DE INFORME FINAL DE PRÁCTICAS PRE PROFSIONALES I, II Y III</w:t>
      </w:r>
    </w:p>
    <w:p w14:paraId="06BC2142" w14:textId="77777777" w:rsidR="00E11D81" w:rsidRPr="00E11D81" w:rsidRDefault="00E11D81" w:rsidP="00E11D81">
      <w:pPr>
        <w:pStyle w:val="Ttulo1"/>
        <w:tabs>
          <w:tab w:val="left" w:pos="6946"/>
        </w:tabs>
        <w:spacing w:before="1"/>
        <w:ind w:left="2268" w:right="2160"/>
        <w:jc w:val="center"/>
      </w:pPr>
    </w:p>
    <w:p w14:paraId="101B667C" w14:textId="19F8DDAA" w:rsidR="003171C1" w:rsidRPr="00563F59" w:rsidRDefault="003171C1" w:rsidP="00563F59">
      <w:pPr>
        <w:spacing w:before="60" w:line="360" w:lineRule="auto"/>
        <w:ind w:left="1560" w:right="1168"/>
        <w:jc w:val="center"/>
        <w:rPr>
          <w:b/>
          <w:sz w:val="28"/>
        </w:rPr>
      </w:pPr>
      <w:r w:rsidRPr="00563F59">
        <w:rPr>
          <w:b/>
          <w:sz w:val="28"/>
        </w:rPr>
        <w:t>UNIVERSIDAD PERUANA LOS ANDES</w:t>
      </w:r>
      <w:r w:rsidRPr="00563F59">
        <w:rPr>
          <w:b/>
          <w:spacing w:val="40"/>
          <w:sz w:val="28"/>
        </w:rPr>
        <w:t xml:space="preserve"> </w:t>
      </w:r>
      <w:r w:rsidRPr="00563F59">
        <w:rPr>
          <w:b/>
          <w:sz w:val="28"/>
        </w:rPr>
        <w:t>FACULTAD</w:t>
      </w:r>
      <w:r w:rsidRPr="00563F59">
        <w:rPr>
          <w:b/>
          <w:spacing w:val="-8"/>
          <w:sz w:val="28"/>
        </w:rPr>
        <w:t xml:space="preserve"> </w:t>
      </w:r>
      <w:r w:rsidRPr="00563F59">
        <w:rPr>
          <w:b/>
          <w:sz w:val="28"/>
        </w:rPr>
        <w:t>DE</w:t>
      </w:r>
      <w:r w:rsidRPr="00563F59">
        <w:rPr>
          <w:b/>
          <w:spacing w:val="-7"/>
          <w:sz w:val="28"/>
        </w:rPr>
        <w:t xml:space="preserve"> </w:t>
      </w:r>
      <w:r w:rsidRPr="00563F59">
        <w:rPr>
          <w:b/>
          <w:sz w:val="28"/>
        </w:rPr>
        <w:t>CIENCIAS</w:t>
      </w:r>
      <w:r w:rsidRPr="00563F59">
        <w:rPr>
          <w:b/>
          <w:spacing w:val="-7"/>
          <w:sz w:val="28"/>
        </w:rPr>
        <w:t xml:space="preserve"> </w:t>
      </w:r>
      <w:r w:rsidRPr="00563F59">
        <w:rPr>
          <w:b/>
          <w:sz w:val="28"/>
        </w:rPr>
        <w:t>ADMINISTRATIVAS</w:t>
      </w:r>
      <w:r w:rsidRPr="00563F59">
        <w:rPr>
          <w:b/>
          <w:spacing w:val="-7"/>
          <w:sz w:val="28"/>
        </w:rPr>
        <w:t xml:space="preserve"> </w:t>
      </w:r>
      <w:r w:rsidRPr="00563F59">
        <w:rPr>
          <w:b/>
          <w:sz w:val="28"/>
        </w:rPr>
        <w:t>Y</w:t>
      </w:r>
      <w:r w:rsidRPr="00563F59">
        <w:rPr>
          <w:b/>
          <w:spacing w:val="-7"/>
          <w:sz w:val="28"/>
        </w:rPr>
        <w:t xml:space="preserve"> </w:t>
      </w:r>
      <w:r w:rsidRPr="00563F59">
        <w:rPr>
          <w:b/>
          <w:sz w:val="28"/>
        </w:rPr>
        <w:t>CONTABLES</w:t>
      </w:r>
    </w:p>
    <w:p w14:paraId="063757CD" w14:textId="77777777" w:rsidR="003171C1" w:rsidRPr="00563F59" w:rsidRDefault="003171C1" w:rsidP="00563F59">
      <w:pPr>
        <w:ind w:left="1560" w:right="1168"/>
        <w:jc w:val="center"/>
        <w:rPr>
          <w:b/>
          <w:sz w:val="28"/>
        </w:rPr>
      </w:pPr>
      <w:r w:rsidRPr="00563F59">
        <w:rPr>
          <w:b/>
          <w:sz w:val="28"/>
        </w:rPr>
        <w:t>ESCUELA</w:t>
      </w:r>
      <w:r w:rsidRPr="00563F59">
        <w:rPr>
          <w:b/>
          <w:spacing w:val="-2"/>
          <w:sz w:val="28"/>
        </w:rPr>
        <w:t xml:space="preserve"> </w:t>
      </w:r>
      <w:r w:rsidRPr="00563F59">
        <w:rPr>
          <w:b/>
          <w:sz w:val="28"/>
        </w:rPr>
        <w:t>PROFESIONAL</w:t>
      </w:r>
      <w:r w:rsidRPr="00563F59">
        <w:rPr>
          <w:b/>
          <w:spacing w:val="-1"/>
          <w:sz w:val="28"/>
        </w:rPr>
        <w:t xml:space="preserve"> </w:t>
      </w:r>
      <w:r w:rsidRPr="00563F59">
        <w:rPr>
          <w:b/>
          <w:sz w:val="28"/>
        </w:rPr>
        <w:t>DE</w:t>
      </w:r>
      <w:r w:rsidRPr="00563F59">
        <w:rPr>
          <w:b/>
          <w:spacing w:val="-1"/>
          <w:sz w:val="28"/>
        </w:rPr>
        <w:t xml:space="preserve"> </w:t>
      </w:r>
      <w:r w:rsidRPr="00563F59">
        <w:rPr>
          <w:b/>
          <w:sz w:val="28"/>
        </w:rPr>
        <w:t>ADMINISTRACIÓN</w:t>
      </w:r>
      <w:r w:rsidRPr="00563F59">
        <w:rPr>
          <w:b/>
          <w:spacing w:val="-1"/>
          <w:sz w:val="28"/>
        </w:rPr>
        <w:t xml:space="preserve"> </w:t>
      </w:r>
      <w:r w:rsidRPr="00563F59">
        <w:rPr>
          <w:b/>
          <w:sz w:val="28"/>
        </w:rPr>
        <w:t>Y</w:t>
      </w:r>
      <w:r w:rsidRPr="00563F59">
        <w:rPr>
          <w:b/>
          <w:spacing w:val="-1"/>
          <w:sz w:val="28"/>
        </w:rPr>
        <w:t xml:space="preserve"> </w:t>
      </w:r>
      <w:r w:rsidRPr="00563F59">
        <w:rPr>
          <w:b/>
          <w:spacing w:val="-2"/>
          <w:sz w:val="28"/>
        </w:rPr>
        <w:t>SISTEMAS</w:t>
      </w:r>
    </w:p>
    <w:p w14:paraId="14300228" w14:textId="77777777" w:rsidR="003171C1" w:rsidRDefault="003171C1" w:rsidP="003171C1">
      <w:pPr>
        <w:pStyle w:val="Textoindependiente"/>
        <w:rPr>
          <w:b/>
          <w:sz w:val="20"/>
        </w:rPr>
      </w:pPr>
    </w:p>
    <w:p w14:paraId="0BC0295F" w14:textId="7B5C8969" w:rsidR="003171C1" w:rsidRDefault="003171C1" w:rsidP="00773DDC">
      <w:pPr>
        <w:pStyle w:val="Textoindependiente"/>
        <w:spacing w:before="38"/>
        <w:rPr>
          <w:b/>
          <w:sz w:val="24"/>
        </w:rPr>
      </w:pPr>
      <w:r>
        <w:rPr>
          <w:noProof/>
          <w:lang w:eastAsia="es-PE"/>
        </w:rPr>
        <w:drawing>
          <wp:anchor distT="0" distB="0" distL="0" distR="0" simplePos="0" relativeHeight="251763712" behindDoc="1" locked="0" layoutInCell="1" allowOverlap="1" wp14:anchorId="2DD0CCDC" wp14:editId="3E4FEF2F">
            <wp:simplePos x="0" y="0"/>
            <wp:positionH relativeFrom="page">
              <wp:posOffset>2784220</wp:posOffset>
            </wp:positionH>
            <wp:positionV relativeFrom="paragraph">
              <wp:posOffset>185773</wp:posOffset>
            </wp:positionV>
            <wp:extent cx="2031994" cy="3051048"/>
            <wp:effectExtent l="0" t="0" r="0" b="0"/>
            <wp:wrapTopAndBottom/>
            <wp:docPr id="13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994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FE878" w14:textId="77777777" w:rsidR="003171C1" w:rsidRDefault="003171C1" w:rsidP="003171C1">
      <w:pPr>
        <w:pStyle w:val="Textoindependiente"/>
        <w:spacing w:before="136"/>
        <w:rPr>
          <w:b/>
          <w:sz w:val="24"/>
        </w:rPr>
      </w:pPr>
    </w:p>
    <w:p w14:paraId="25862976" w14:textId="21025059" w:rsidR="003171C1" w:rsidRPr="00773DDC" w:rsidRDefault="003171C1" w:rsidP="00563F59">
      <w:pPr>
        <w:ind w:right="34"/>
        <w:jc w:val="center"/>
        <w:rPr>
          <w:b/>
          <w:spacing w:val="-5"/>
          <w:sz w:val="36"/>
        </w:rPr>
      </w:pPr>
      <w:r w:rsidRPr="00773DDC">
        <w:rPr>
          <w:b/>
          <w:sz w:val="36"/>
        </w:rPr>
        <w:t>INFORME</w:t>
      </w:r>
      <w:r w:rsidRPr="00773DDC">
        <w:rPr>
          <w:b/>
          <w:spacing w:val="-4"/>
          <w:sz w:val="36"/>
        </w:rPr>
        <w:t xml:space="preserve"> </w:t>
      </w:r>
      <w:r w:rsidRPr="00773DDC">
        <w:rPr>
          <w:b/>
          <w:sz w:val="36"/>
        </w:rPr>
        <w:t>DE</w:t>
      </w:r>
      <w:r w:rsidRPr="00773DDC">
        <w:rPr>
          <w:b/>
          <w:spacing w:val="-1"/>
          <w:sz w:val="36"/>
        </w:rPr>
        <w:t xml:space="preserve"> </w:t>
      </w:r>
      <w:r w:rsidRPr="00773DDC">
        <w:rPr>
          <w:b/>
          <w:sz w:val="36"/>
        </w:rPr>
        <w:t>PR</w:t>
      </w:r>
      <w:r w:rsidR="00563F59">
        <w:rPr>
          <w:b/>
          <w:sz w:val="36"/>
        </w:rPr>
        <w:t>Á</w:t>
      </w:r>
      <w:r w:rsidRPr="00773DDC">
        <w:rPr>
          <w:b/>
          <w:sz w:val="36"/>
        </w:rPr>
        <w:t>CTICAS</w:t>
      </w:r>
      <w:r w:rsidRPr="00773DDC">
        <w:rPr>
          <w:b/>
          <w:spacing w:val="-2"/>
          <w:sz w:val="36"/>
        </w:rPr>
        <w:t xml:space="preserve"> </w:t>
      </w:r>
      <w:r w:rsidRPr="00773DDC">
        <w:rPr>
          <w:b/>
          <w:sz w:val="36"/>
        </w:rPr>
        <w:t>PRE</w:t>
      </w:r>
      <w:r w:rsidRPr="00773DDC">
        <w:rPr>
          <w:b/>
          <w:spacing w:val="-1"/>
          <w:sz w:val="36"/>
        </w:rPr>
        <w:t xml:space="preserve"> </w:t>
      </w:r>
      <w:r w:rsidRPr="00773DDC">
        <w:rPr>
          <w:b/>
          <w:sz w:val="36"/>
        </w:rPr>
        <w:t>PROFESIONAL</w:t>
      </w:r>
      <w:r w:rsidRPr="00773DDC">
        <w:rPr>
          <w:b/>
          <w:spacing w:val="-1"/>
          <w:sz w:val="36"/>
        </w:rPr>
        <w:t xml:space="preserve"> </w:t>
      </w:r>
      <w:r w:rsidRPr="00773DDC">
        <w:rPr>
          <w:b/>
          <w:spacing w:val="-5"/>
          <w:sz w:val="36"/>
        </w:rPr>
        <w:t>II</w:t>
      </w:r>
    </w:p>
    <w:p w14:paraId="344386E6" w14:textId="4706389E" w:rsidR="00773DDC" w:rsidRPr="00773DDC" w:rsidRDefault="00773DDC" w:rsidP="00563F59">
      <w:pPr>
        <w:ind w:right="34"/>
        <w:jc w:val="center"/>
        <w:rPr>
          <w:b/>
          <w:spacing w:val="-5"/>
          <w:sz w:val="36"/>
        </w:rPr>
      </w:pPr>
      <w:r w:rsidRPr="00773DDC">
        <w:rPr>
          <w:b/>
          <w:spacing w:val="-5"/>
          <w:sz w:val="36"/>
        </w:rPr>
        <w:t>MUNICIPALIDAD PROVINCIAL DE HUANCAYO</w:t>
      </w:r>
    </w:p>
    <w:p w14:paraId="54B6ECB9" w14:textId="653D8A1A" w:rsidR="00773DDC" w:rsidRPr="00773DDC" w:rsidRDefault="00773DDC" w:rsidP="00563F59">
      <w:pPr>
        <w:ind w:right="34"/>
        <w:jc w:val="center"/>
        <w:rPr>
          <w:b/>
          <w:sz w:val="36"/>
        </w:rPr>
      </w:pPr>
      <w:r w:rsidRPr="00773DDC">
        <w:rPr>
          <w:b/>
          <w:spacing w:val="-5"/>
          <w:sz w:val="36"/>
        </w:rPr>
        <w:t>OFICI</w:t>
      </w:r>
      <w:r w:rsidR="00563F59">
        <w:rPr>
          <w:b/>
          <w:spacing w:val="-5"/>
          <w:sz w:val="36"/>
        </w:rPr>
        <w:t>N</w:t>
      </w:r>
      <w:r w:rsidRPr="00773DDC">
        <w:rPr>
          <w:b/>
          <w:spacing w:val="-5"/>
          <w:sz w:val="36"/>
        </w:rPr>
        <w:t>A DE GESTIÓN DE TALENTO HUMANO</w:t>
      </w:r>
    </w:p>
    <w:p w14:paraId="26F15834" w14:textId="77777777" w:rsidR="003171C1" w:rsidRDefault="003171C1" w:rsidP="003171C1">
      <w:pPr>
        <w:pStyle w:val="Textoindependiente"/>
        <w:rPr>
          <w:b/>
          <w:sz w:val="24"/>
        </w:rPr>
      </w:pPr>
    </w:p>
    <w:p w14:paraId="13D18F8C" w14:textId="77777777" w:rsidR="003171C1" w:rsidRPr="00563F59" w:rsidRDefault="003171C1" w:rsidP="003171C1">
      <w:pPr>
        <w:pStyle w:val="Textoindependiente"/>
        <w:rPr>
          <w:b/>
          <w:sz w:val="28"/>
        </w:rPr>
      </w:pPr>
    </w:p>
    <w:p w14:paraId="697C9A5D" w14:textId="0A42BC92" w:rsidR="003171C1" w:rsidRPr="00563F59" w:rsidRDefault="003171C1" w:rsidP="00773DDC">
      <w:pPr>
        <w:tabs>
          <w:tab w:val="left" w:pos="2984"/>
        </w:tabs>
        <w:ind w:left="140" w:firstLine="1561"/>
        <w:rPr>
          <w:sz w:val="32"/>
        </w:rPr>
      </w:pPr>
      <w:r w:rsidRPr="00563F59">
        <w:rPr>
          <w:b/>
          <w:spacing w:val="-2"/>
          <w:sz w:val="32"/>
        </w:rPr>
        <w:t>Autor</w:t>
      </w:r>
      <w:r w:rsidR="00563F59" w:rsidRPr="00563F59">
        <w:rPr>
          <w:b/>
          <w:sz w:val="32"/>
        </w:rPr>
        <w:tab/>
      </w:r>
      <w:r w:rsidRPr="00563F59">
        <w:rPr>
          <w:b/>
          <w:sz w:val="32"/>
        </w:rPr>
        <w:t>:</w:t>
      </w:r>
      <w:r w:rsidRPr="00563F59">
        <w:rPr>
          <w:b/>
          <w:spacing w:val="-3"/>
          <w:sz w:val="32"/>
        </w:rPr>
        <w:t xml:space="preserve"> </w:t>
      </w:r>
      <w:proofErr w:type="spellStart"/>
      <w:r w:rsidRPr="00563F59">
        <w:rPr>
          <w:sz w:val="32"/>
        </w:rPr>
        <w:t>Alcatanta</w:t>
      </w:r>
      <w:proofErr w:type="spellEnd"/>
      <w:r w:rsidRPr="00563F59">
        <w:rPr>
          <w:sz w:val="32"/>
        </w:rPr>
        <w:t xml:space="preserve"> </w:t>
      </w:r>
      <w:proofErr w:type="spellStart"/>
      <w:r w:rsidRPr="00563F59">
        <w:rPr>
          <w:sz w:val="32"/>
        </w:rPr>
        <w:t>Lopez</w:t>
      </w:r>
      <w:proofErr w:type="spellEnd"/>
      <w:r w:rsidRPr="00563F59">
        <w:rPr>
          <w:sz w:val="32"/>
        </w:rPr>
        <w:t xml:space="preserve"> </w:t>
      </w:r>
      <w:r w:rsidRPr="00563F59">
        <w:rPr>
          <w:spacing w:val="-2"/>
          <w:sz w:val="32"/>
        </w:rPr>
        <w:t>Enrique</w:t>
      </w:r>
    </w:p>
    <w:p w14:paraId="6C3ADDF0" w14:textId="2D9273E1" w:rsidR="003171C1" w:rsidRPr="00563F59" w:rsidRDefault="003171C1" w:rsidP="00773DDC">
      <w:pPr>
        <w:tabs>
          <w:tab w:val="left" w:pos="2972"/>
        </w:tabs>
        <w:spacing w:before="140"/>
        <w:ind w:left="140" w:firstLine="1561"/>
        <w:rPr>
          <w:sz w:val="32"/>
        </w:rPr>
      </w:pPr>
      <w:r w:rsidRPr="00563F59">
        <w:rPr>
          <w:b/>
          <w:spacing w:val="-2"/>
          <w:sz w:val="32"/>
        </w:rPr>
        <w:t>Docente</w:t>
      </w:r>
      <w:r w:rsidR="00563F59" w:rsidRPr="00563F59">
        <w:rPr>
          <w:b/>
          <w:sz w:val="32"/>
        </w:rPr>
        <w:tab/>
      </w:r>
      <w:r w:rsidRPr="00563F59">
        <w:rPr>
          <w:b/>
          <w:sz w:val="32"/>
        </w:rPr>
        <w:t>:</w:t>
      </w:r>
      <w:r w:rsidRPr="00563F59">
        <w:rPr>
          <w:b/>
          <w:spacing w:val="-4"/>
          <w:sz w:val="32"/>
        </w:rPr>
        <w:t xml:space="preserve"> </w:t>
      </w:r>
      <w:r w:rsidR="002166DC" w:rsidRPr="00563F59">
        <w:rPr>
          <w:sz w:val="32"/>
        </w:rPr>
        <w:t>Mg</w:t>
      </w:r>
      <w:r w:rsidRPr="00563F59">
        <w:rPr>
          <w:sz w:val="32"/>
        </w:rPr>
        <w:t xml:space="preserve">. </w:t>
      </w:r>
      <w:r w:rsidR="00773DDC" w:rsidRPr="00563F59">
        <w:rPr>
          <w:sz w:val="32"/>
        </w:rPr>
        <w:t xml:space="preserve">Fredi </w:t>
      </w:r>
      <w:r w:rsidR="002166DC" w:rsidRPr="00563F59">
        <w:rPr>
          <w:sz w:val="32"/>
        </w:rPr>
        <w:t>P</w:t>
      </w:r>
      <w:r w:rsidR="00773DDC" w:rsidRPr="00563F59">
        <w:rPr>
          <w:sz w:val="32"/>
        </w:rPr>
        <w:t xml:space="preserve">aul </w:t>
      </w:r>
      <w:r w:rsidR="002166DC" w:rsidRPr="00563F59">
        <w:rPr>
          <w:sz w:val="32"/>
        </w:rPr>
        <w:t>Gutiérrez</w:t>
      </w:r>
      <w:r w:rsidR="00773DDC" w:rsidRPr="00563F59">
        <w:rPr>
          <w:sz w:val="32"/>
        </w:rPr>
        <w:t xml:space="preserve"> Meza</w:t>
      </w:r>
    </w:p>
    <w:p w14:paraId="29613F91" w14:textId="273E50A2" w:rsidR="003171C1" w:rsidRPr="00563F59" w:rsidRDefault="003171C1" w:rsidP="00773DDC">
      <w:pPr>
        <w:tabs>
          <w:tab w:val="right" w:pos="3261"/>
        </w:tabs>
        <w:spacing w:before="136"/>
        <w:ind w:left="140" w:firstLine="1561"/>
        <w:rPr>
          <w:sz w:val="32"/>
        </w:rPr>
      </w:pPr>
      <w:r w:rsidRPr="00563F59">
        <w:rPr>
          <w:b/>
          <w:spacing w:val="-4"/>
          <w:sz w:val="32"/>
        </w:rPr>
        <w:t>Ciclo</w:t>
      </w:r>
      <w:r w:rsidR="00563F59" w:rsidRPr="00563F59">
        <w:rPr>
          <w:b/>
          <w:sz w:val="32"/>
        </w:rPr>
        <w:tab/>
        <w:t>:</w:t>
      </w:r>
      <w:r w:rsidR="00773DDC" w:rsidRPr="00563F59">
        <w:rPr>
          <w:b/>
          <w:sz w:val="32"/>
        </w:rPr>
        <w:t xml:space="preserve"> </w:t>
      </w:r>
      <w:r w:rsidRPr="00563F59">
        <w:rPr>
          <w:spacing w:val="-5"/>
          <w:sz w:val="32"/>
        </w:rPr>
        <w:t>IX</w:t>
      </w:r>
    </w:p>
    <w:p w14:paraId="12D06F6D" w14:textId="5355B133" w:rsidR="003171C1" w:rsidRPr="00563F59" w:rsidRDefault="003171C1" w:rsidP="00773DDC">
      <w:pPr>
        <w:tabs>
          <w:tab w:val="left" w:pos="2972"/>
        </w:tabs>
        <w:spacing w:before="140"/>
        <w:ind w:left="140" w:firstLine="1561"/>
        <w:rPr>
          <w:sz w:val="32"/>
        </w:rPr>
      </w:pPr>
      <w:r w:rsidRPr="00563F59">
        <w:rPr>
          <w:b/>
          <w:spacing w:val="-2"/>
          <w:sz w:val="32"/>
        </w:rPr>
        <w:t>Sección</w:t>
      </w:r>
      <w:r w:rsidR="00563F59" w:rsidRPr="00563F59">
        <w:rPr>
          <w:b/>
          <w:sz w:val="32"/>
        </w:rPr>
        <w:tab/>
      </w:r>
      <w:r w:rsidRPr="00563F59">
        <w:rPr>
          <w:b/>
          <w:sz w:val="32"/>
        </w:rPr>
        <w:t>:</w:t>
      </w:r>
      <w:r w:rsidRPr="00563F59">
        <w:rPr>
          <w:sz w:val="32"/>
        </w:rPr>
        <w:t xml:space="preserve"> </w:t>
      </w:r>
      <w:r w:rsidRPr="00563F59">
        <w:rPr>
          <w:spacing w:val="-5"/>
          <w:sz w:val="32"/>
        </w:rPr>
        <w:t>C1</w:t>
      </w:r>
    </w:p>
    <w:p w14:paraId="3E1CE375" w14:textId="77777777" w:rsidR="003171C1" w:rsidRDefault="003171C1" w:rsidP="003171C1">
      <w:pPr>
        <w:pStyle w:val="Textoindependiente"/>
        <w:rPr>
          <w:sz w:val="24"/>
        </w:rPr>
      </w:pPr>
    </w:p>
    <w:p w14:paraId="754EC389" w14:textId="77777777" w:rsidR="003171C1" w:rsidRDefault="003171C1" w:rsidP="003171C1">
      <w:pPr>
        <w:pStyle w:val="Textoindependiente"/>
        <w:spacing w:before="163"/>
        <w:rPr>
          <w:sz w:val="24"/>
        </w:rPr>
      </w:pPr>
    </w:p>
    <w:p w14:paraId="69B05C46" w14:textId="77777777" w:rsidR="003171C1" w:rsidRPr="00563F59" w:rsidRDefault="003171C1" w:rsidP="00563F59">
      <w:pPr>
        <w:pStyle w:val="Ttulo1"/>
        <w:spacing w:before="1" w:line="487" w:lineRule="auto"/>
        <w:ind w:left="0" w:right="34"/>
        <w:jc w:val="center"/>
        <w:rPr>
          <w:sz w:val="28"/>
        </w:rPr>
      </w:pPr>
      <w:r w:rsidRPr="00563F59">
        <w:rPr>
          <w:sz w:val="28"/>
        </w:rPr>
        <w:t>HUANCAYO-</w:t>
      </w:r>
      <w:r w:rsidRPr="00563F59">
        <w:rPr>
          <w:spacing w:val="-15"/>
          <w:sz w:val="28"/>
        </w:rPr>
        <w:t xml:space="preserve"> </w:t>
      </w:r>
      <w:r w:rsidRPr="00563F59">
        <w:rPr>
          <w:sz w:val="28"/>
        </w:rPr>
        <w:t>PERU 2023 - I</w:t>
      </w:r>
    </w:p>
    <w:p w14:paraId="0622FB1C" w14:textId="77777777" w:rsidR="007277D9" w:rsidRDefault="007277D9" w:rsidP="000D0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C03E4C" w14:textId="77777777" w:rsidR="00E11D81" w:rsidRDefault="00E11D81" w:rsidP="00563F59">
      <w:pPr>
        <w:tabs>
          <w:tab w:val="left" w:pos="1660"/>
        </w:tabs>
        <w:spacing w:before="100" w:beforeAutospacing="1" w:after="100" w:afterAutospacing="1" w:line="276" w:lineRule="auto"/>
        <w:ind w:right="266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E11D81" w:rsidSect="00563F59">
      <w:headerReference w:type="default" r:id="rId9"/>
      <w:pgSz w:w="11907" w:h="16840"/>
      <w:pgMar w:top="851" w:right="600" w:bottom="280" w:left="500" w:header="2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6DBA1" w14:textId="77777777" w:rsidR="00BF549F" w:rsidRDefault="00BF549F" w:rsidP="008814C9">
      <w:r>
        <w:separator/>
      </w:r>
    </w:p>
  </w:endnote>
  <w:endnote w:type="continuationSeparator" w:id="0">
    <w:p w14:paraId="6BF779F9" w14:textId="77777777" w:rsidR="00BF549F" w:rsidRDefault="00BF549F" w:rsidP="0088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FDBA" w14:textId="77777777" w:rsidR="00BF549F" w:rsidRDefault="00BF549F" w:rsidP="008814C9">
      <w:r>
        <w:separator/>
      </w:r>
    </w:p>
  </w:footnote>
  <w:footnote w:type="continuationSeparator" w:id="0">
    <w:p w14:paraId="47109EB5" w14:textId="77777777" w:rsidR="00BF549F" w:rsidRDefault="00BF549F" w:rsidP="00881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333" w14:textId="77777777" w:rsidR="009F40B4" w:rsidRDefault="009F40B4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B3E9076" wp14:editId="2A390644">
              <wp:simplePos x="0" y="0"/>
              <wp:positionH relativeFrom="page">
                <wp:posOffset>958215</wp:posOffset>
              </wp:positionH>
              <wp:positionV relativeFrom="page">
                <wp:posOffset>1003935</wp:posOffset>
              </wp:positionV>
              <wp:extent cx="5471160" cy="161290"/>
              <wp:effectExtent l="0" t="381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11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E575F" w14:textId="77777777" w:rsidR="009F40B4" w:rsidRDefault="009F40B4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hAnsi="Algerian"/>
                              <w:b/>
                              <w:sz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  <w:p w14:paraId="3AEACFD9" w14:textId="77777777" w:rsidR="009F40B4" w:rsidRPr="006E2718" w:rsidRDefault="009F40B4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eastAsia="Algerian" w:hAnsi="Algerian" w:cs="Algerian"/>
                              <w:sz w:val="26"/>
                              <w:szCs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5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9076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75.45pt;margin-top:79.05pt;width:430.8pt;height:12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" filled="f" stroked="f">
              <v:textbox inset="0,0,0,0">
                <w:txbxContent>
                  <w:p w14:paraId="657E575F" w14:textId="77777777" w:rsidR="009F40B4" w:rsidRDefault="009F40B4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hAnsi="Algerian"/>
                        <w:b/>
                        <w:sz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  <w:p w14:paraId="3AEACFD9" w14:textId="77777777" w:rsidR="009F40B4" w:rsidRPr="006E2718" w:rsidRDefault="009F40B4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eastAsia="Algerian" w:hAnsi="Algerian" w:cs="Algerian"/>
                        <w:sz w:val="26"/>
                        <w:szCs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__</w:t>
                    </w:r>
                    <w:r w:rsidRPr="006E2718">
                      <w:rPr>
                        <w:rFonts w:ascii="Algerian" w:hAnsi="Algerian"/>
                        <w:b/>
                        <w:spacing w:val="-5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10AC0D1E">
      <w:start w:val="1"/>
      <w:numFmt w:val="bullet"/>
      <w:lvlText w:val="•"/>
      <w:lvlJc w:val="left"/>
    </w:lvl>
    <w:lvl w:ilvl="1" w:tplc="9BFA640A">
      <w:start w:val="1"/>
      <w:numFmt w:val="bullet"/>
      <w:lvlText w:val=""/>
      <w:lvlJc w:val="left"/>
    </w:lvl>
    <w:lvl w:ilvl="2" w:tplc="4FCA7728">
      <w:start w:val="1"/>
      <w:numFmt w:val="bullet"/>
      <w:lvlText w:val=""/>
      <w:lvlJc w:val="left"/>
    </w:lvl>
    <w:lvl w:ilvl="3" w:tplc="B1127D2A">
      <w:start w:val="1"/>
      <w:numFmt w:val="bullet"/>
      <w:lvlText w:val=""/>
      <w:lvlJc w:val="left"/>
    </w:lvl>
    <w:lvl w:ilvl="4" w:tplc="1F740F82">
      <w:start w:val="1"/>
      <w:numFmt w:val="bullet"/>
      <w:lvlText w:val=""/>
      <w:lvlJc w:val="left"/>
    </w:lvl>
    <w:lvl w:ilvl="5" w:tplc="6D0CC70E">
      <w:start w:val="1"/>
      <w:numFmt w:val="bullet"/>
      <w:lvlText w:val=""/>
      <w:lvlJc w:val="left"/>
    </w:lvl>
    <w:lvl w:ilvl="6" w:tplc="F5AED09E">
      <w:start w:val="1"/>
      <w:numFmt w:val="bullet"/>
      <w:lvlText w:val=""/>
      <w:lvlJc w:val="left"/>
    </w:lvl>
    <w:lvl w:ilvl="7" w:tplc="D9F0867C">
      <w:start w:val="1"/>
      <w:numFmt w:val="bullet"/>
      <w:lvlText w:val=""/>
      <w:lvlJc w:val="left"/>
    </w:lvl>
    <w:lvl w:ilvl="8" w:tplc="BD4CC06A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D7FC569C">
      <w:start w:val="1"/>
      <w:numFmt w:val="lowerLetter"/>
      <w:lvlText w:val="%1)"/>
      <w:lvlJc w:val="left"/>
    </w:lvl>
    <w:lvl w:ilvl="1" w:tplc="FCFCD2BA">
      <w:start w:val="1"/>
      <w:numFmt w:val="bullet"/>
      <w:lvlText w:val=""/>
      <w:lvlJc w:val="left"/>
    </w:lvl>
    <w:lvl w:ilvl="2" w:tplc="BA446E3A">
      <w:start w:val="1"/>
      <w:numFmt w:val="bullet"/>
      <w:lvlText w:val=""/>
      <w:lvlJc w:val="left"/>
    </w:lvl>
    <w:lvl w:ilvl="3" w:tplc="1CD20826">
      <w:start w:val="1"/>
      <w:numFmt w:val="bullet"/>
      <w:lvlText w:val=""/>
      <w:lvlJc w:val="left"/>
    </w:lvl>
    <w:lvl w:ilvl="4" w:tplc="DB62C72C">
      <w:start w:val="1"/>
      <w:numFmt w:val="bullet"/>
      <w:lvlText w:val=""/>
      <w:lvlJc w:val="left"/>
    </w:lvl>
    <w:lvl w:ilvl="5" w:tplc="7A8CF160">
      <w:start w:val="1"/>
      <w:numFmt w:val="bullet"/>
      <w:lvlText w:val=""/>
      <w:lvlJc w:val="left"/>
    </w:lvl>
    <w:lvl w:ilvl="6" w:tplc="B2EEDD0A">
      <w:start w:val="1"/>
      <w:numFmt w:val="bullet"/>
      <w:lvlText w:val=""/>
      <w:lvlJc w:val="left"/>
    </w:lvl>
    <w:lvl w:ilvl="7" w:tplc="797E6E34">
      <w:start w:val="1"/>
      <w:numFmt w:val="bullet"/>
      <w:lvlText w:val=""/>
      <w:lvlJc w:val="left"/>
    </w:lvl>
    <w:lvl w:ilvl="8" w:tplc="55A86D12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46E87CCC"/>
    <w:lvl w:ilvl="0" w:tplc="28244412">
      <w:start w:val="3"/>
      <w:numFmt w:val="lowerLetter"/>
      <w:lvlText w:val="%1)"/>
      <w:lvlJc w:val="left"/>
    </w:lvl>
    <w:lvl w:ilvl="1" w:tplc="D66A531C">
      <w:start w:val="1"/>
      <w:numFmt w:val="bullet"/>
      <w:lvlText w:val=""/>
      <w:lvlJc w:val="left"/>
    </w:lvl>
    <w:lvl w:ilvl="2" w:tplc="B1EE7078">
      <w:start w:val="1"/>
      <w:numFmt w:val="bullet"/>
      <w:lvlText w:val=""/>
      <w:lvlJc w:val="left"/>
    </w:lvl>
    <w:lvl w:ilvl="3" w:tplc="0F26979E">
      <w:start w:val="1"/>
      <w:numFmt w:val="bullet"/>
      <w:lvlText w:val=""/>
      <w:lvlJc w:val="left"/>
    </w:lvl>
    <w:lvl w:ilvl="4" w:tplc="1736BE66">
      <w:start w:val="1"/>
      <w:numFmt w:val="bullet"/>
      <w:lvlText w:val=""/>
      <w:lvlJc w:val="left"/>
    </w:lvl>
    <w:lvl w:ilvl="5" w:tplc="CDE69700">
      <w:start w:val="1"/>
      <w:numFmt w:val="bullet"/>
      <w:lvlText w:val=""/>
      <w:lvlJc w:val="left"/>
    </w:lvl>
    <w:lvl w:ilvl="6" w:tplc="3E9C4EC0">
      <w:start w:val="1"/>
      <w:numFmt w:val="bullet"/>
      <w:lvlText w:val=""/>
      <w:lvlJc w:val="left"/>
    </w:lvl>
    <w:lvl w:ilvl="7" w:tplc="7D42D51C">
      <w:start w:val="1"/>
      <w:numFmt w:val="bullet"/>
      <w:lvlText w:val=""/>
      <w:lvlJc w:val="left"/>
    </w:lvl>
    <w:lvl w:ilvl="8" w:tplc="0D5CDF4A">
      <w:start w:val="1"/>
      <w:numFmt w:val="bullet"/>
      <w:lvlText w:val=""/>
      <w:lvlJc w:val="left"/>
    </w:lvl>
  </w:abstractNum>
  <w:abstractNum w:abstractNumId="3" w15:restartNumberingAfterBreak="0">
    <w:nsid w:val="06977049"/>
    <w:multiLevelType w:val="multilevel"/>
    <w:tmpl w:val="F894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1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  <w:b/>
      </w:rPr>
    </w:lvl>
  </w:abstractNum>
  <w:abstractNum w:abstractNumId="4" w15:restartNumberingAfterBreak="0">
    <w:nsid w:val="08DB5A6D"/>
    <w:multiLevelType w:val="hybridMultilevel"/>
    <w:tmpl w:val="AED4A8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318FA"/>
    <w:multiLevelType w:val="hybridMultilevel"/>
    <w:tmpl w:val="A440CCEA"/>
    <w:lvl w:ilvl="0" w:tplc="280A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7EC5F7E"/>
    <w:multiLevelType w:val="hybridMultilevel"/>
    <w:tmpl w:val="707A5F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23035"/>
    <w:multiLevelType w:val="hybridMultilevel"/>
    <w:tmpl w:val="2B3ACE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40370"/>
    <w:multiLevelType w:val="hybridMultilevel"/>
    <w:tmpl w:val="3C8A02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7747F"/>
    <w:multiLevelType w:val="hybridMultilevel"/>
    <w:tmpl w:val="10D6530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081446"/>
    <w:multiLevelType w:val="hybridMultilevel"/>
    <w:tmpl w:val="FCE6B6D8"/>
    <w:lvl w:ilvl="0" w:tplc="F92EFD2E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43" w:hanging="360"/>
      </w:pPr>
    </w:lvl>
    <w:lvl w:ilvl="2" w:tplc="280A001B" w:tentative="1">
      <w:start w:val="1"/>
      <w:numFmt w:val="lowerRoman"/>
      <w:lvlText w:val="%3."/>
      <w:lvlJc w:val="right"/>
      <w:pPr>
        <w:ind w:left="1863" w:hanging="180"/>
      </w:pPr>
    </w:lvl>
    <w:lvl w:ilvl="3" w:tplc="280A000F" w:tentative="1">
      <w:start w:val="1"/>
      <w:numFmt w:val="decimal"/>
      <w:lvlText w:val="%4."/>
      <w:lvlJc w:val="left"/>
      <w:pPr>
        <w:ind w:left="2583" w:hanging="360"/>
      </w:pPr>
    </w:lvl>
    <w:lvl w:ilvl="4" w:tplc="280A0019" w:tentative="1">
      <w:start w:val="1"/>
      <w:numFmt w:val="lowerLetter"/>
      <w:lvlText w:val="%5."/>
      <w:lvlJc w:val="left"/>
      <w:pPr>
        <w:ind w:left="3303" w:hanging="360"/>
      </w:pPr>
    </w:lvl>
    <w:lvl w:ilvl="5" w:tplc="280A001B" w:tentative="1">
      <w:start w:val="1"/>
      <w:numFmt w:val="lowerRoman"/>
      <w:lvlText w:val="%6."/>
      <w:lvlJc w:val="right"/>
      <w:pPr>
        <w:ind w:left="4023" w:hanging="180"/>
      </w:pPr>
    </w:lvl>
    <w:lvl w:ilvl="6" w:tplc="280A000F" w:tentative="1">
      <w:start w:val="1"/>
      <w:numFmt w:val="decimal"/>
      <w:lvlText w:val="%7."/>
      <w:lvlJc w:val="left"/>
      <w:pPr>
        <w:ind w:left="4743" w:hanging="360"/>
      </w:pPr>
    </w:lvl>
    <w:lvl w:ilvl="7" w:tplc="280A0019" w:tentative="1">
      <w:start w:val="1"/>
      <w:numFmt w:val="lowerLetter"/>
      <w:lvlText w:val="%8."/>
      <w:lvlJc w:val="left"/>
      <w:pPr>
        <w:ind w:left="5463" w:hanging="360"/>
      </w:pPr>
    </w:lvl>
    <w:lvl w:ilvl="8" w:tplc="28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1" w15:restartNumberingAfterBreak="0">
    <w:nsid w:val="3E463137"/>
    <w:multiLevelType w:val="hybridMultilevel"/>
    <w:tmpl w:val="0F800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8915B7"/>
    <w:multiLevelType w:val="hybridMultilevel"/>
    <w:tmpl w:val="6B700F76"/>
    <w:lvl w:ilvl="0" w:tplc="6712989A">
      <w:start w:val="1"/>
      <w:numFmt w:val="lowerLetter"/>
      <w:lvlText w:val="%1."/>
      <w:lvlJc w:val="left"/>
      <w:pPr>
        <w:ind w:left="1454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894" w:hanging="180"/>
      </w:pPr>
    </w:lvl>
    <w:lvl w:ilvl="3" w:tplc="280A000F" w:tentative="1">
      <w:start w:val="1"/>
      <w:numFmt w:val="decimal"/>
      <w:lvlText w:val="%4."/>
      <w:lvlJc w:val="left"/>
      <w:pPr>
        <w:ind w:left="3614" w:hanging="360"/>
      </w:pPr>
    </w:lvl>
    <w:lvl w:ilvl="4" w:tplc="280A0019" w:tentative="1">
      <w:start w:val="1"/>
      <w:numFmt w:val="lowerLetter"/>
      <w:lvlText w:val="%5."/>
      <w:lvlJc w:val="left"/>
      <w:pPr>
        <w:ind w:left="4334" w:hanging="360"/>
      </w:pPr>
    </w:lvl>
    <w:lvl w:ilvl="5" w:tplc="280A001B" w:tentative="1">
      <w:start w:val="1"/>
      <w:numFmt w:val="lowerRoman"/>
      <w:lvlText w:val="%6."/>
      <w:lvlJc w:val="right"/>
      <w:pPr>
        <w:ind w:left="5054" w:hanging="180"/>
      </w:pPr>
    </w:lvl>
    <w:lvl w:ilvl="6" w:tplc="280A000F" w:tentative="1">
      <w:start w:val="1"/>
      <w:numFmt w:val="decimal"/>
      <w:lvlText w:val="%7."/>
      <w:lvlJc w:val="left"/>
      <w:pPr>
        <w:ind w:left="5774" w:hanging="360"/>
      </w:pPr>
    </w:lvl>
    <w:lvl w:ilvl="7" w:tplc="280A0019" w:tentative="1">
      <w:start w:val="1"/>
      <w:numFmt w:val="lowerLetter"/>
      <w:lvlText w:val="%8."/>
      <w:lvlJc w:val="left"/>
      <w:pPr>
        <w:ind w:left="6494" w:hanging="360"/>
      </w:pPr>
    </w:lvl>
    <w:lvl w:ilvl="8" w:tplc="280A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3" w15:restartNumberingAfterBreak="0">
    <w:nsid w:val="5046486E"/>
    <w:multiLevelType w:val="hybridMultilevel"/>
    <w:tmpl w:val="F50C51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B5350"/>
    <w:multiLevelType w:val="hybridMultilevel"/>
    <w:tmpl w:val="C4B0361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03D529A"/>
    <w:multiLevelType w:val="hybridMultilevel"/>
    <w:tmpl w:val="58C019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65F8190B"/>
    <w:multiLevelType w:val="hybridMultilevel"/>
    <w:tmpl w:val="816C7E42"/>
    <w:lvl w:ilvl="0" w:tplc="7A6609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03323A"/>
    <w:multiLevelType w:val="hybridMultilevel"/>
    <w:tmpl w:val="49E8D0B6"/>
    <w:lvl w:ilvl="0" w:tplc="8EAA97B8">
      <w:start w:val="1"/>
      <w:numFmt w:val="upperRoman"/>
      <w:lvlText w:val="%1."/>
      <w:lvlJc w:val="left"/>
      <w:pPr>
        <w:ind w:left="505" w:hanging="284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1360C344">
      <w:start w:val="1"/>
      <w:numFmt w:val="bullet"/>
      <w:lvlText w:val="•"/>
      <w:lvlJc w:val="left"/>
      <w:pPr>
        <w:ind w:left="1244" w:hanging="284"/>
      </w:pPr>
      <w:rPr>
        <w:rFonts w:hint="default"/>
      </w:rPr>
    </w:lvl>
    <w:lvl w:ilvl="2" w:tplc="B8C4D4CC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 w:tplc="1694A934">
      <w:start w:val="1"/>
      <w:numFmt w:val="bullet"/>
      <w:lvlText w:val="•"/>
      <w:lvlJc w:val="left"/>
      <w:pPr>
        <w:ind w:left="2723" w:hanging="284"/>
      </w:pPr>
      <w:rPr>
        <w:rFonts w:hint="default"/>
      </w:rPr>
    </w:lvl>
    <w:lvl w:ilvl="4" w:tplc="BCF48CF8">
      <w:start w:val="1"/>
      <w:numFmt w:val="bullet"/>
      <w:lvlText w:val="•"/>
      <w:lvlJc w:val="left"/>
      <w:pPr>
        <w:ind w:left="3463" w:hanging="284"/>
      </w:pPr>
      <w:rPr>
        <w:rFonts w:hint="default"/>
      </w:rPr>
    </w:lvl>
    <w:lvl w:ilvl="5" w:tplc="AA3C2AE2">
      <w:start w:val="1"/>
      <w:numFmt w:val="bullet"/>
      <w:lvlText w:val="•"/>
      <w:lvlJc w:val="left"/>
      <w:pPr>
        <w:ind w:left="4202" w:hanging="284"/>
      </w:pPr>
      <w:rPr>
        <w:rFonts w:hint="default"/>
      </w:rPr>
    </w:lvl>
    <w:lvl w:ilvl="6" w:tplc="AE906DB8">
      <w:start w:val="1"/>
      <w:numFmt w:val="bullet"/>
      <w:lvlText w:val="•"/>
      <w:lvlJc w:val="left"/>
      <w:pPr>
        <w:ind w:left="4942" w:hanging="284"/>
      </w:pPr>
      <w:rPr>
        <w:rFonts w:hint="default"/>
      </w:rPr>
    </w:lvl>
    <w:lvl w:ilvl="7" w:tplc="C384364A">
      <w:start w:val="1"/>
      <w:numFmt w:val="bullet"/>
      <w:lvlText w:val="•"/>
      <w:lvlJc w:val="left"/>
      <w:pPr>
        <w:ind w:left="5681" w:hanging="284"/>
      </w:pPr>
      <w:rPr>
        <w:rFonts w:hint="default"/>
      </w:rPr>
    </w:lvl>
    <w:lvl w:ilvl="8" w:tplc="05747EB2">
      <w:start w:val="1"/>
      <w:numFmt w:val="bullet"/>
      <w:lvlText w:val="•"/>
      <w:lvlJc w:val="left"/>
      <w:pPr>
        <w:ind w:left="6421" w:hanging="284"/>
      </w:pPr>
      <w:rPr>
        <w:rFonts w:hint="default"/>
      </w:rPr>
    </w:lvl>
  </w:abstractNum>
  <w:abstractNum w:abstractNumId="18" w15:restartNumberingAfterBreak="0">
    <w:nsid w:val="766B2912"/>
    <w:multiLevelType w:val="hybridMultilevel"/>
    <w:tmpl w:val="90AC8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E1D4D"/>
    <w:multiLevelType w:val="hybridMultilevel"/>
    <w:tmpl w:val="AD508A00"/>
    <w:lvl w:ilvl="0" w:tplc="2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DEC2B14"/>
    <w:multiLevelType w:val="hybridMultilevel"/>
    <w:tmpl w:val="9C84F2A0"/>
    <w:lvl w:ilvl="0" w:tplc="AD78634E">
      <w:start w:val="1"/>
      <w:numFmt w:val="upperRoman"/>
      <w:lvlText w:val="%1."/>
      <w:lvlJc w:val="left"/>
      <w:pPr>
        <w:ind w:left="465" w:hanging="284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06902E06">
      <w:start w:val="1"/>
      <w:numFmt w:val="bullet"/>
      <w:lvlText w:val="•"/>
      <w:lvlJc w:val="left"/>
      <w:pPr>
        <w:ind w:left="1305" w:hanging="284"/>
      </w:pPr>
      <w:rPr>
        <w:rFonts w:hint="default"/>
      </w:rPr>
    </w:lvl>
    <w:lvl w:ilvl="2" w:tplc="039265B2">
      <w:start w:val="1"/>
      <w:numFmt w:val="bullet"/>
      <w:lvlText w:val="•"/>
      <w:lvlJc w:val="left"/>
      <w:pPr>
        <w:ind w:left="2145" w:hanging="284"/>
      </w:pPr>
      <w:rPr>
        <w:rFonts w:hint="default"/>
      </w:rPr>
    </w:lvl>
    <w:lvl w:ilvl="3" w:tplc="CF1AA2F4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09CE747A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5" w:tplc="FEEA1932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6" w:tplc="F1C478FE">
      <w:start w:val="1"/>
      <w:numFmt w:val="bullet"/>
      <w:lvlText w:val="•"/>
      <w:lvlJc w:val="left"/>
      <w:pPr>
        <w:ind w:left="5505" w:hanging="284"/>
      </w:pPr>
      <w:rPr>
        <w:rFonts w:hint="default"/>
      </w:rPr>
    </w:lvl>
    <w:lvl w:ilvl="7" w:tplc="1FD0E788">
      <w:start w:val="1"/>
      <w:numFmt w:val="bullet"/>
      <w:lvlText w:val="•"/>
      <w:lvlJc w:val="left"/>
      <w:pPr>
        <w:ind w:left="6346" w:hanging="284"/>
      </w:pPr>
      <w:rPr>
        <w:rFonts w:hint="default"/>
      </w:rPr>
    </w:lvl>
    <w:lvl w:ilvl="8" w:tplc="02C453CE">
      <w:start w:val="1"/>
      <w:numFmt w:val="bullet"/>
      <w:lvlText w:val="•"/>
      <w:lvlJc w:val="left"/>
      <w:pPr>
        <w:ind w:left="7186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9"/>
  </w:num>
  <w:num w:numId="6">
    <w:abstractNumId w:val="17"/>
  </w:num>
  <w:num w:numId="7">
    <w:abstractNumId w:val="20"/>
  </w:num>
  <w:num w:numId="8">
    <w:abstractNumId w:val="4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14"/>
  </w:num>
  <w:num w:numId="20">
    <w:abstractNumId w:val="18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1"/>
    <w:rsid w:val="00007611"/>
    <w:rsid w:val="00011F71"/>
    <w:rsid w:val="00025388"/>
    <w:rsid w:val="00026710"/>
    <w:rsid w:val="00036CC3"/>
    <w:rsid w:val="00037D36"/>
    <w:rsid w:val="0005357A"/>
    <w:rsid w:val="0005795C"/>
    <w:rsid w:val="00060068"/>
    <w:rsid w:val="00080AA6"/>
    <w:rsid w:val="00083720"/>
    <w:rsid w:val="00084302"/>
    <w:rsid w:val="00090D1D"/>
    <w:rsid w:val="00094528"/>
    <w:rsid w:val="000962AC"/>
    <w:rsid w:val="000A12FF"/>
    <w:rsid w:val="000A36C1"/>
    <w:rsid w:val="000B3708"/>
    <w:rsid w:val="000B5B26"/>
    <w:rsid w:val="000D0181"/>
    <w:rsid w:val="000F2DD1"/>
    <w:rsid w:val="000F5153"/>
    <w:rsid w:val="000F5EFD"/>
    <w:rsid w:val="00102583"/>
    <w:rsid w:val="00103D36"/>
    <w:rsid w:val="00110890"/>
    <w:rsid w:val="0013331E"/>
    <w:rsid w:val="001353F3"/>
    <w:rsid w:val="00146EA1"/>
    <w:rsid w:val="00153895"/>
    <w:rsid w:val="00167196"/>
    <w:rsid w:val="00174D6A"/>
    <w:rsid w:val="00194307"/>
    <w:rsid w:val="001A73D9"/>
    <w:rsid w:val="001C4399"/>
    <w:rsid w:val="001C6A7B"/>
    <w:rsid w:val="001C780F"/>
    <w:rsid w:val="001E5E5E"/>
    <w:rsid w:val="00203EA5"/>
    <w:rsid w:val="00213B46"/>
    <w:rsid w:val="002166DC"/>
    <w:rsid w:val="002179CA"/>
    <w:rsid w:val="00232B48"/>
    <w:rsid w:val="00250849"/>
    <w:rsid w:val="002511DB"/>
    <w:rsid w:val="0026755B"/>
    <w:rsid w:val="002707B2"/>
    <w:rsid w:val="002724FA"/>
    <w:rsid w:val="002772F8"/>
    <w:rsid w:val="00280731"/>
    <w:rsid w:val="00285D2E"/>
    <w:rsid w:val="00290921"/>
    <w:rsid w:val="00293A15"/>
    <w:rsid w:val="002A0633"/>
    <w:rsid w:val="002A6F78"/>
    <w:rsid w:val="002B0367"/>
    <w:rsid w:val="002B39C9"/>
    <w:rsid w:val="002B69F1"/>
    <w:rsid w:val="002C66EC"/>
    <w:rsid w:val="002E02C1"/>
    <w:rsid w:val="002E1497"/>
    <w:rsid w:val="002E221C"/>
    <w:rsid w:val="002F1FCB"/>
    <w:rsid w:val="002F4C4B"/>
    <w:rsid w:val="002F5EEE"/>
    <w:rsid w:val="0030643E"/>
    <w:rsid w:val="0031268A"/>
    <w:rsid w:val="003171C1"/>
    <w:rsid w:val="0033434E"/>
    <w:rsid w:val="00335FF7"/>
    <w:rsid w:val="00350EE4"/>
    <w:rsid w:val="00366F4B"/>
    <w:rsid w:val="003710D7"/>
    <w:rsid w:val="003762DB"/>
    <w:rsid w:val="003854AC"/>
    <w:rsid w:val="003A3B93"/>
    <w:rsid w:val="003B1FE5"/>
    <w:rsid w:val="003C7974"/>
    <w:rsid w:val="003D1D54"/>
    <w:rsid w:val="003D348B"/>
    <w:rsid w:val="003E355F"/>
    <w:rsid w:val="00425DD7"/>
    <w:rsid w:val="0044001C"/>
    <w:rsid w:val="004437CA"/>
    <w:rsid w:val="00453228"/>
    <w:rsid w:val="00460AAE"/>
    <w:rsid w:val="0046129C"/>
    <w:rsid w:val="004806A8"/>
    <w:rsid w:val="0048443E"/>
    <w:rsid w:val="00486A4E"/>
    <w:rsid w:val="00492148"/>
    <w:rsid w:val="004932FB"/>
    <w:rsid w:val="004A220B"/>
    <w:rsid w:val="004B118B"/>
    <w:rsid w:val="004B1B55"/>
    <w:rsid w:val="004B374F"/>
    <w:rsid w:val="004B486F"/>
    <w:rsid w:val="004C4FD4"/>
    <w:rsid w:val="004C6FDD"/>
    <w:rsid w:val="00515F9D"/>
    <w:rsid w:val="00526A34"/>
    <w:rsid w:val="00533BB5"/>
    <w:rsid w:val="005356C9"/>
    <w:rsid w:val="0054288B"/>
    <w:rsid w:val="00542D35"/>
    <w:rsid w:val="00542D95"/>
    <w:rsid w:val="00543BD0"/>
    <w:rsid w:val="005532B5"/>
    <w:rsid w:val="00556933"/>
    <w:rsid w:val="00563F59"/>
    <w:rsid w:val="00575790"/>
    <w:rsid w:val="00577582"/>
    <w:rsid w:val="00580525"/>
    <w:rsid w:val="00580DAB"/>
    <w:rsid w:val="00586C8D"/>
    <w:rsid w:val="005C4007"/>
    <w:rsid w:val="005C5072"/>
    <w:rsid w:val="005C7AF9"/>
    <w:rsid w:val="005D30BA"/>
    <w:rsid w:val="005D6CD4"/>
    <w:rsid w:val="005F2D47"/>
    <w:rsid w:val="006074B7"/>
    <w:rsid w:val="00612D26"/>
    <w:rsid w:val="00616D94"/>
    <w:rsid w:val="00617FCD"/>
    <w:rsid w:val="0062669B"/>
    <w:rsid w:val="0063234A"/>
    <w:rsid w:val="00652639"/>
    <w:rsid w:val="006536CE"/>
    <w:rsid w:val="00653ED2"/>
    <w:rsid w:val="00686AA0"/>
    <w:rsid w:val="00695347"/>
    <w:rsid w:val="006A7DC1"/>
    <w:rsid w:val="006B2052"/>
    <w:rsid w:val="006C6F12"/>
    <w:rsid w:val="006D0F4D"/>
    <w:rsid w:val="006E0377"/>
    <w:rsid w:val="006F41DB"/>
    <w:rsid w:val="0070272F"/>
    <w:rsid w:val="007224D3"/>
    <w:rsid w:val="00722E74"/>
    <w:rsid w:val="007277D9"/>
    <w:rsid w:val="0073394A"/>
    <w:rsid w:val="00741AA6"/>
    <w:rsid w:val="00757899"/>
    <w:rsid w:val="00760604"/>
    <w:rsid w:val="00766840"/>
    <w:rsid w:val="007728A1"/>
    <w:rsid w:val="00773C90"/>
    <w:rsid w:val="00773DDC"/>
    <w:rsid w:val="007969FF"/>
    <w:rsid w:val="0079704E"/>
    <w:rsid w:val="007A2AE2"/>
    <w:rsid w:val="007C7463"/>
    <w:rsid w:val="007D2F15"/>
    <w:rsid w:val="007D5AA7"/>
    <w:rsid w:val="007D73F1"/>
    <w:rsid w:val="007E2658"/>
    <w:rsid w:val="007F0C02"/>
    <w:rsid w:val="007F7787"/>
    <w:rsid w:val="00813278"/>
    <w:rsid w:val="008135D3"/>
    <w:rsid w:val="008332B3"/>
    <w:rsid w:val="0084030C"/>
    <w:rsid w:val="00841EFF"/>
    <w:rsid w:val="008610B6"/>
    <w:rsid w:val="0086395E"/>
    <w:rsid w:val="00872A16"/>
    <w:rsid w:val="008814C9"/>
    <w:rsid w:val="008846F0"/>
    <w:rsid w:val="008873F9"/>
    <w:rsid w:val="00896D58"/>
    <w:rsid w:val="008B73C8"/>
    <w:rsid w:val="008E248F"/>
    <w:rsid w:val="008E5510"/>
    <w:rsid w:val="008F18BA"/>
    <w:rsid w:val="00904707"/>
    <w:rsid w:val="00917C9E"/>
    <w:rsid w:val="00937E0E"/>
    <w:rsid w:val="00941F92"/>
    <w:rsid w:val="009467EB"/>
    <w:rsid w:val="00953DD7"/>
    <w:rsid w:val="00955B8D"/>
    <w:rsid w:val="00962178"/>
    <w:rsid w:val="00967FB4"/>
    <w:rsid w:val="0097014F"/>
    <w:rsid w:val="0098740F"/>
    <w:rsid w:val="0099451E"/>
    <w:rsid w:val="009973C9"/>
    <w:rsid w:val="009A51D6"/>
    <w:rsid w:val="009A57B4"/>
    <w:rsid w:val="009A7881"/>
    <w:rsid w:val="009C1DF8"/>
    <w:rsid w:val="009E1CD0"/>
    <w:rsid w:val="009F40B4"/>
    <w:rsid w:val="00A0343F"/>
    <w:rsid w:val="00A06BF7"/>
    <w:rsid w:val="00A10B45"/>
    <w:rsid w:val="00A14062"/>
    <w:rsid w:val="00A309A1"/>
    <w:rsid w:val="00A43DA3"/>
    <w:rsid w:val="00A470A3"/>
    <w:rsid w:val="00A73651"/>
    <w:rsid w:val="00A73DCD"/>
    <w:rsid w:val="00A866FC"/>
    <w:rsid w:val="00AA2EE6"/>
    <w:rsid w:val="00AA4388"/>
    <w:rsid w:val="00AB48C7"/>
    <w:rsid w:val="00AB6B7F"/>
    <w:rsid w:val="00AD484C"/>
    <w:rsid w:val="00AE446C"/>
    <w:rsid w:val="00AE64E0"/>
    <w:rsid w:val="00AF028D"/>
    <w:rsid w:val="00AF09CE"/>
    <w:rsid w:val="00AF1AEB"/>
    <w:rsid w:val="00AF1EAB"/>
    <w:rsid w:val="00AF78DF"/>
    <w:rsid w:val="00B02EE8"/>
    <w:rsid w:val="00B05F36"/>
    <w:rsid w:val="00B064EF"/>
    <w:rsid w:val="00B15C27"/>
    <w:rsid w:val="00B214D8"/>
    <w:rsid w:val="00B217BD"/>
    <w:rsid w:val="00B2519B"/>
    <w:rsid w:val="00B25A4D"/>
    <w:rsid w:val="00B43126"/>
    <w:rsid w:val="00B51BAD"/>
    <w:rsid w:val="00B5780B"/>
    <w:rsid w:val="00B733B7"/>
    <w:rsid w:val="00B865DD"/>
    <w:rsid w:val="00BA62B0"/>
    <w:rsid w:val="00BB10D8"/>
    <w:rsid w:val="00BB1DD6"/>
    <w:rsid w:val="00BC06A7"/>
    <w:rsid w:val="00BC19ED"/>
    <w:rsid w:val="00BC4E77"/>
    <w:rsid w:val="00BE71B1"/>
    <w:rsid w:val="00BF0A3C"/>
    <w:rsid w:val="00BF197A"/>
    <w:rsid w:val="00BF549F"/>
    <w:rsid w:val="00C1093B"/>
    <w:rsid w:val="00C1377B"/>
    <w:rsid w:val="00C179BD"/>
    <w:rsid w:val="00C41D02"/>
    <w:rsid w:val="00C47049"/>
    <w:rsid w:val="00C61E09"/>
    <w:rsid w:val="00C767C0"/>
    <w:rsid w:val="00C910A2"/>
    <w:rsid w:val="00CB378A"/>
    <w:rsid w:val="00CC6E32"/>
    <w:rsid w:val="00CD0005"/>
    <w:rsid w:val="00CF52DB"/>
    <w:rsid w:val="00D00FD0"/>
    <w:rsid w:val="00D04D6E"/>
    <w:rsid w:val="00D073C1"/>
    <w:rsid w:val="00D12C62"/>
    <w:rsid w:val="00D26C4B"/>
    <w:rsid w:val="00D30592"/>
    <w:rsid w:val="00D33B12"/>
    <w:rsid w:val="00D34447"/>
    <w:rsid w:val="00D45DF6"/>
    <w:rsid w:val="00D54652"/>
    <w:rsid w:val="00D831DC"/>
    <w:rsid w:val="00DA3D61"/>
    <w:rsid w:val="00DA41D7"/>
    <w:rsid w:val="00DA564D"/>
    <w:rsid w:val="00DB4E79"/>
    <w:rsid w:val="00DC2D31"/>
    <w:rsid w:val="00DF167E"/>
    <w:rsid w:val="00DF7E02"/>
    <w:rsid w:val="00E03AF3"/>
    <w:rsid w:val="00E057C0"/>
    <w:rsid w:val="00E11D81"/>
    <w:rsid w:val="00E220ED"/>
    <w:rsid w:val="00E2616B"/>
    <w:rsid w:val="00E27644"/>
    <w:rsid w:val="00E30F43"/>
    <w:rsid w:val="00E75B80"/>
    <w:rsid w:val="00E879FE"/>
    <w:rsid w:val="00EA478C"/>
    <w:rsid w:val="00EC18BF"/>
    <w:rsid w:val="00EC7C6E"/>
    <w:rsid w:val="00EE10BF"/>
    <w:rsid w:val="00EF2FD9"/>
    <w:rsid w:val="00F01630"/>
    <w:rsid w:val="00F12086"/>
    <w:rsid w:val="00F17794"/>
    <w:rsid w:val="00F259EB"/>
    <w:rsid w:val="00F41B7B"/>
    <w:rsid w:val="00F50FE9"/>
    <w:rsid w:val="00F53D12"/>
    <w:rsid w:val="00F86576"/>
    <w:rsid w:val="00F91892"/>
    <w:rsid w:val="00FC4A94"/>
    <w:rsid w:val="00FD0498"/>
    <w:rsid w:val="00FD2857"/>
    <w:rsid w:val="00FD7F30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0B65A"/>
  <w15:chartTrackingRefBased/>
  <w15:docId w15:val="{8871356F-E664-4902-AE38-F2870EC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814C9"/>
    <w:pPr>
      <w:widowControl w:val="0"/>
      <w:ind w:left="20"/>
      <w:outlineLvl w:val="0"/>
    </w:pPr>
    <w:rPr>
      <w:rFonts w:ascii="Algerian" w:eastAsia="Algerian" w:hAnsi="Algerian" w:cs="Times New Roman"/>
      <w:b/>
      <w:bCs/>
      <w:sz w:val="26"/>
      <w:szCs w:val="26"/>
      <w:lang w:eastAsia="en-US"/>
    </w:rPr>
  </w:style>
  <w:style w:type="paragraph" w:styleId="Ttulo2">
    <w:name w:val="heading 2"/>
    <w:basedOn w:val="Normal"/>
    <w:link w:val="Ttulo2Car"/>
    <w:uiPriority w:val="1"/>
    <w:qFormat/>
    <w:rsid w:val="008814C9"/>
    <w:pPr>
      <w:widowControl w:val="0"/>
      <w:spacing w:before="66"/>
      <w:outlineLvl w:val="1"/>
    </w:pPr>
    <w:rPr>
      <w:rFonts w:ascii="Cambria" w:eastAsia="Cambria" w:hAnsi="Cambria" w:cs="Times New Roman"/>
      <w:b/>
      <w:bCs/>
      <w:sz w:val="24"/>
      <w:szCs w:val="24"/>
      <w:lang w:eastAsia="en-US"/>
    </w:rPr>
  </w:style>
  <w:style w:type="paragraph" w:styleId="Ttulo3">
    <w:name w:val="heading 3"/>
    <w:basedOn w:val="Normal"/>
    <w:link w:val="Ttulo3Car"/>
    <w:uiPriority w:val="1"/>
    <w:qFormat/>
    <w:rsid w:val="008814C9"/>
    <w:pPr>
      <w:widowControl w:val="0"/>
      <w:ind w:left="102"/>
      <w:outlineLvl w:val="2"/>
    </w:pPr>
    <w:rPr>
      <w:rFonts w:ascii="Cambria" w:eastAsia="Cambria" w:hAnsi="Cambria" w:cs="Times New Roman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9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9EB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14C9"/>
    <w:rPr>
      <w:rFonts w:ascii="Times New Roman" w:eastAsia="Times New Roman" w:hAnsi="Times New Roman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14C9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14C9"/>
    <w:rPr>
      <w:vertAlign w:val="superscript"/>
    </w:rPr>
  </w:style>
  <w:style w:type="paragraph" w:customStyle="1" w:styleId="Default">
    <w:name w:val="Default"/>
    <w:rsid w:val="008814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814C9"/>
    <w:rPr>
      <w:rFonts w:ascii="Algerian" w:eastAsia="Algerian" w:hAnsi="Algerian" w:cs="Times New Roman"/>
      <w:b/>
      <w:bCs/>
      <w:sz w:val="26"/>
      <w:szCs w:val="26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8814C9"/>
    <w:rPr>
      <w:rFonts w:ascii="Cambria" w:eastAsia="Cambria" w:hAnsi="Cambria" w:cs="Times New Roman"/>
      <w:b/>
      <w:bCs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8814C9"/>
    <w:rPr>
      <w:rFonts w:ascii="Cambria" w:eastAsia="Cambria" w:hAnsi="Cambria" w:cs="Times New Roman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814C9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814C9"/>
    <w:pPr>
      <w:widowControl w:val="0"/>
      <w:ind w:left="385"/>
    </w:pPr>
    <w:rPr>
      <w:rFonts w:ascii="Cambria" w:eastAsia="Cambria" w:hAnsi="Cambria" w:cs="Times New Roman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14C9"/>
    <w:rPr>
      <w:rFonts w:ascii="Cambria" w:eastAsia="Cambria" w:hAnsi="Cambria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814C9"/>
    <w:pPr>
      <w:widowControl w:val="0"/>
    </w:pPr>
    <w:rPr>
      <w:rFonts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4C9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4C9"/>
    <w:rPr>
      <w:rFonts w:cs="Times New Roman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8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4C9"/>
    <w:pPr>
      <w:widowControl w:val="0"/>
    </w:pPr>
    <w:rPr>
      <w:rFonts w:cs="Times New Roman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4C9"/>
    <w:rPr>
      <w:rFonts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4C9"/>
    <w:rPr>
      <w:rFonts w:cs="Times New Roman"/>
      <w:b/>
      <w:bCs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3AF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3AF3"/>
  </w:style>
  <w:style w:type="paragraph" w:styleId="Sangra3detindependiente">
    <w:name w:val="Body Text Indent 3"/>
    <w:basedOn w:val="Normal"/>
    <w:link w:val="Sangra3detindependienteCar"/>
    <w:unhideWhenUsed/>
    <w:rsid w:val="00E03AF3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03AF3"/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paragraph" w:styleId="Sinespaciado">
    <w:name w:val="No Spacing"/>
    <w:link w:val="SinespaciadoCar"/>
    <w:uiPriority w:val="1"/>
    <w:qFormat/>
    <w:rsid w:val="000D018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018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A0D61-0EB1-4E20-B655-4CE916C3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VE</dc:creator>
  <cp:keywords/>
  <cp:lastModifiedBy>UPLA</cp:lastModifiedBy>
  <cp:revision>2</cp:revision>
  <cp:lastPrinted>2019-09-18T17:16:00Z</cp:lastPrinted>
  <dcterms:created xsi:type="dcterms:W3CDTF">2024-04-26T17:46:00Z</dcterms:created>
  <dcterms:modified xsi:type="dcterms:W3CDTF">2024-04-26T17:46:00Z</dcterms:modified>
</cp:coreProperties>
</file>